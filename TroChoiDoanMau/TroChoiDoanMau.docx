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A2C6F" w14:textId="77777777" w:rsidR="001A4260" w:rsidRPr="00C4499F" w:rsidRDefault="006617CD" w:rsidP="009A6587">
      <w:pPr>
        <w:jc w:val="center"/>
        <w:rPr>
          <w:rFonts w:ascii="Times New Roman" w:hAnsi="Times New Roman" w:cs="Times New Roman"/>
          <w:b/>
          <w:sz w:val="32"/>
          <w:szCs w:val="32"/>
        </w:rPr>
      </w:pPr>
      <w:r w:rsidRPr="00C4499F">
        <w:rPr>
          <w:rFonts w:ascii="Times New Roman" w:hAnsi="Times New Roman" w:cs="Times New Roman"/>
          <w:b/>
          <w:sz w:val="32"/>
          <w:szCs w:val="32"/>
        </w:rPr>
        <w:t>TRƯỜNG ĐẠI HỌC BẠC LIÊU</w:t>
      </w:r>
    </w:p>
    <w:p w14:paraId="25675D44" w14:textId="77777777" w:rsidR="001A4260" w:rsidRPr="00C4499F" w:rsidRDefault="006617CD" w:rsidP="009A6587">
      <w:pPr>
        <w:jc w:val="center"/>
        <w:rPr>
          <w:rFonts w:ascii="Times New Roman" w:hAnsi="Times New Roman" w:cs="Times New Roman"/>
          <w:b/>
          <w:sz w:val="34"/>
          <w:szCs w:val="34"/>
        </w:rPr>
      </w:pPr>
      <w:r w:rsidRPr="00C4499F">
        <w:rPr>
          <w:rFonts w:ascii="Times New Roman" w:hAnsi="Times New Roman" w:cs="Times New Roman"/>
          <w:b/>
          <w:sz w:val="34"/>
          <w:szCs w:val="34"/>
        </w:rPr>
        <w:t>KHOA KỸ THUẬT VÀ CÔNG NGHỆ</w:t>
      </w:r>
    </w:p>
    <w:p w14:paraId="0971C35C" w14:textId="77777777" w:rsidR="001A4260" w:rsidRPr="00C4499F" w:rsidRDefault="006617CD" w:rsidP="009A6587">
      <w:pPr>
        <w:jc w:val="center"/>
        <w:rPr>
          <w:rFonts w:ascii="Times New Roman" w:hAnsi="Times New Roman" w:cs="Times New Roman"/>
          <w:sz w:val="32"/>
          <w:szCs w:val="32"/>
        </w:rPr>
      </w:pPr>
      <w:r w:rsidRPr="00C4499F">
        <w:rPr>
          <w:rFonts w:ascii="Times New Roman" w:hAnsi="Times New Roman" w:cs="Times New Roman"/>
          <w:sz w:val="32"/>
          <w:szCs w:val="32"/>
        </w:rPr>
        <w:drawing>
          <wp:inline distT="0" distB="0" distL="114300" distR="114300" wp14:anchorId="483C9710" wp14:editId="577C2870">
            <wp:extent cx="2393315" cy="1651000"/>
            <wp:effectExtent l="0" t="0" r="14605" b="10160"/>
            <wp:docPr id="2043677642" name="Picture 2043677642" descr="z6136130909659_8089f51b873fb3b0fa0b6dd7d1335f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77642" name="Picture 2043677642" descr="z6136130909659_8089f51b873fb3b0fa0b6dd7d1335fa4"/>
                    <pic:cNvPicPr>
                      <a:picLocks noChangeAspect="1"/>
                    </pic:cNvPicPr>
                  </pic:nvPicPr>
                  <pic:blipFill>
                    <a:blip r:embed="rId9"/>
                    <a:stretch>
                      <a:fillRect/>
                    </a:stretch>
                  </pic:blipFill>
                  <pic:spPr>
                    <a:xfrm>
                      <a:off x="0" y="0"/>
                      <a:ext cx="2393315" cy="1651000"/>
                    </a:xfrm>
                    <a:prstGeom prst="rect">
                      <a:avLst/>
                    </a:prstGeom>
                  </pic:spPr>
                </pic:pic>
              </a:graphicData>
            </a:graphic>
          </wp:inline>
        </w:drawing>
      </w:r>
    </w:p>
    <w:p w14:paraId="6C60691A" w14:textId="77777777" w:rsidR="001A4260" w:rsidRPr="00C4499F" w:rsidRDefault="001A4260" w:rsidP="009A6587">
      <w:pPr>
        <w:rPr>
          <w:rFonts w:ascii="Times New Roman" w:hAnsi="Times New Roman" w:cs="Times New Roman"/>
          <w:b/>
          <w:sz w:val="32"/>
          <w:szCs w:val="32"/>
        </w:rPr>
      </w:pPr>
    </w:p>
    <w:p w14:paraId="09D84999" w14:textId="77777777" w:rsidR="001A4260" w:rsidRPr="00C4499F" w:rsidRDefault="006617CD" w:rsidP="009A6587">
      <w:pPr>
        <w:jc w:val="center"/>
        <w:rPr>
          <w:rFonts w:ascii="Times New Roman" w:hAnsi="Times New Roman" w:cs="Times New Roman"/>
          <w:b/>
          <w:sz w:val="32"/>
          <w:szCs w:val="32"/>
        </w:rPr>
      </w:pPr>
      <w:r w:rsidRPr="00C4499F">
        <w:rPr>
          <w:rFonts w:ascii="Times New Roman" w:hAnsi="Times New Roman" w:cs="Times New Roman"/>
          <w:b/>
          <w:sz w:val="32"/>
          <w:szCs w:val="32"/>
        </w:rPr>
        <w:t>ĐỒ ÁN 1</w:t>
      </w:r>
    </w:p>
    <w:p w14:paraId="43ECB949" w14:textId="77777777" w:rsidR="00C86CF5" w:rsidRPr="00C4499F" w:rsidRDefault="00C86CF5" w:rsidP="009A6587">
      <w:pPr>
        <w:rPr>
          <w:rFonts w:ascii="Times New Roman" w:hAnsi="Times New Roman" w:cs="Times New Roman"/>
          <w:b/>
          <w:sz w:val="32"/>
          <w:szCs w:val="32"/>
        </w:rPr>
      </w:pPr>
    </w:p>
    <w:p w14:paraId="7377DD97" w14:textId="587CD71A" w:rsidR="003357D6" w:rsidRPr="00C4499F" w:rsidRDefault="006617CD" w:rsidP="009A6587">
      <w:pPr>
        <w:rPr>
          <w:rFonts w:ascii="Times New Roman" w:hAnsi="Times New Roman" w:cs="Times New Roman"/>
          <w:b/>
          <w:sz w:val="30"/>
          <w:szCs w:val="30"/>
          <w:u w:val="single"/>
        </w:rPr>
      </w:pPr>
      <w:r w:rsidRPr="00C4499F">
        <w:rPr>
          <w:rFonts w:ascii="Times New Roman" w:hAnsi="Times New Roman" w:cs="Times New Roman"/>
          <w:b/>
          <w:sz w:val="30"/>
          <w:szCs w:val="30"/>
          <w:u w:val="single"/>
        </w:rPr>
        <w:t>TÊN ĐỀ TÀI</w:t>
      </w:r>
    </w:p>
    <w:p w14:paraId="79557F0D" w14:textId="77777777" w:rsidR="003357D6" w:rsidRPr="00C4499F" w:rsidRDefault="003357D6" w:rsidP="009A6587">
      <w:pPr>
        <w:rPr>
          <w:rFonts w:ascii="Times New Roman" w:hAnsi="Times New Roman" w:cs="Times New Roman"/>
          <w:b/>
          <w:sz w:val="30"/>
          <w:szCs w:val="30"/>
          <w:u w:val="single"/>
        </w:rPr>
      </w:pPr>
    </w:p>
    <w:p w14:paraId="68D2CFA8" w14:textId="0F0F00D1" w:rsidR="001A4260" w:rsidRPr="00C4499F" w:rsidRDefault="00484FB6" w:rsidP="009A6587">
      <w:pPr>
        <w:jc w:val="center"/>
        <w:rPr>
          <w:rFonts w:ascii="Times New Roman" w:hAnsi="Times New Roman" w:cs="Times New Roman"/>
          <w:b/>
          <w:sz w:val="36"/>
          <w:szCs w:val="36"/>
        </w:rPr>
      </w:pPr>
      <w:r w:rsidRPr="00C4499F">
        <w:rPr>
          <w:rFonts w:ascii="Times New Roman" w:hAnsi="Times New Roman" w:cs="Times New Roman"/>
          <w:b/>
          <w:sz w:val="36"/>
          <w:szCs w:val="36"/>
        </w:rPr>
        <w:t>CHƯƠNG TRÌNH TRÒ CHƠI ĐOÁN MÀU</w:t>
      </w:r>
    </w:p>
    <w:p w14:paraId="7A755CC9" w14:textId="77777777" w:rsidR="001A4260" w:rsidRPr="00C4499F" w:rsidRDefault="001A4260" w:rsidP="009A6587">
      <w:pPr>
        <w:rPr>
          <w:rFonts w:ascii="Times New Roman" w:hAnsi="Times New Roman" w:cs="Times New Roman"/>
          <w:sz w:val="32"/>
          <w:szCs w:val="32"/>
        </w:rPr>
      </w:pPr>
    </w:p>
    <w:p w14:paraId="4B7F3611" w14:textId="77777777" w:rsidR="003357D6" w:rsidRPr="00C4499F" w:rsidRDefault="003357D6" w:rsidP="009A6587">
      <w:pPr>
        <w:rPr>
          <w:rFonts w:ascii="Times New Roman" w:hAnsi="Times New Roman" w:cs="Times New Roman"/>
          <w:sz w:val="32"/>
          <w:szCs w:val="32"/>
        </w:rPr>
      </w:pPr>
    </w:p>
    <w:p w14:paraId="378E1C56" w14:textId="77777777" w:rsidR="003357D6" w:rsidRPr="00C4499F" w:rsidRDefault="003357D6" w:rsidP="009A6587">
      <w:pPr>
        <w:rPr>
          <w:rFonts w:ascii="Times New Roman" w:hAnsi="Times New Roman" w:cs="Times New Roman"/>
          <w:sz w:val="32"/>
          <w:szCs w:val="32"/>
        </w:rPr>
      </w:pPr>
    </w:p>
    <w:p w14:paraId="2C5871E0" w14:textId="3CAD0138" w:rsidR="00C86CF5" w:rsidRPr="00C4499F" w:rsidRDefault="006617CD" w:rsidP="009A6587">
      <w:pPr>
        <w:rPr>
          <w:rFonts w:ascii="Times New Roman" w:hAnsi="Times New Roman" w:cs="Times New Roman"/>
          <w:i/>
          <w:sz w:val="32"/>
          <w:szCs w:val="32"/>
        </w:rPr>
      </w:pPr>
      <w:r w:rsidRPr="00C4499F">
        <w:rPr>
          <w:rFonts w:ascii="Times New Roman" w:hAnsi="Times New Roman" w:cs="Times New Roman"/>
          <w:sz w:val="32"/>
          <w:szCs w:val="32"/>
        </w:rPr>
        <w:tab/>
        <w:t xml:space="preserve">  </w:t>
      </w:r>
      <w:r w:rsidR="00C86CF5" w:rsidRPr="00C4499F">
        <w:rPr>
          <w:rFonts w:ascii="Times New Roman" w:hAnsi="Times New Roman" w:cs="Times New Roman"/>
          <w:i/>
          <w:sz w:val="32"/>
          <w:szCs w:val="32"/>
        </w:rPr>
        <w:t>Sinh viên thực hiện</w:t>
      </w:r>
      <w:r w:rsidR="00C86CF5" w:rsidRPr="00C4499F">
        <w:rPr>
          <w:rFonts w:ascii="Times New Roman" w:hAnsi="Times New Roman" w:cs="Times New Roman"/>
          <w:b/>
          <w:i/>
          <w:sz w:val="32"/>
          <w:szCs w:val="32"/>
        </w:rPr>
        <w:t xml:space="preserve">                </w:t>
      </w:r>
      <w:r w:rsidR="00C86CF5" w:rsidRPr="00C4499F">
        <w:rPr>
          <w:rFonts w:ascii="Times New Roman" w:hAnsi="Times New Roman" w:cs="Times New Roman"/>
          <w:b/>
          <w:i/>
          <w:sz w:val="32"/>
          <w:szCs w:val="32"/>
        </w:rPr>
        <w:tab/>
        <w:t xml:space="preserve">  </w:t>
      </w:r>
      <w:r w:rsidR="00963982" w:rsidRPr="00C4499F">
        <w:rPr>
          <w:rFonts w:ascii="Times New Roman" w:hAnsi="Times New Roman" w:cs="Times New Roman"/>
          <w:b/>
          <w:i/>
          <w:sz w:val="32"/>
          <w:szCs w:val="32"/>
        </w:rPr>
        <w:tab/>
      </w:r>
      <w:r w:rsidR="00C86CF5" w:rsidRPr="00C4499F">
        <w:rPr>
          <w:rFonts w:ascii="Times New Roman" w:hAnsi="Times New Roman" w:cs="Times New Roman"/>
          <w:i/>
          <w:sz w:val="32"/>
          <w:szCs w:val="32"/>
        </w:rPr>
        <w:t>Mã sinh viên</w:t>
      </w:r>
    </w:p>
    <w:p w14:paraId="5815779D" w14:textId="54149650" w:rsidR="00C86CF5" w:rsidRPr="00C4499F" w:rsidRDefault="00C86CF5" w:rsidP="009A6587">
      <w:pPr>
        <w:rPr>
          <w:rFonts w:ascii="Times New Roman" w:hAnsi="Times New Roman" w:cs="Times New Roman"/>
          <w:b/>
          <w:sz w:val="34"/>
          <w:szCs w:val="34"/>
        </w:rPr>
      </w:pPr>
      <w:r w:rsidRPr="00C4499F">
        <w:rPr>
          <w:rFonts w:ascii="Times New Roman" w:hAnsi="Times New Roman" w:cs="Times New Roman"/>
          <w:b/>
          <w:i/>
          <w:sz w:val="32"/>
          <w:szCs w:val="32"/>
        </w:rPr>
        <w:tab/>
      </w:r>
      <w:r w:rsidRPr="00C4499F">
        <w:rPr>
          <w:rFonts w:ascii="Times New Roman" w:hAnsi="Times New Roman" w:cs="Times New Roman"/>
          <w:b/>
          <w:bCs/>
          <w:sz w:val="34"/>
          <w:szCs w:val="34"/>
        </w:rPr>
        <w:t xml:space="preserve">Nguyễn Trường Khang </w:t>
      </w:r>
      <w:r w:rsidRPr="00C4499F">
        <w:rPr>
          <w:rFonts w:ascii="Times New Roman" w:hAnsi="Times New Roman" w:cs="Times New Roman"/>
          <w:b/>
          <w:sz w:val="34"/>
          <w:szCs w:val="34"/>
        </w:rPr>
        <w:t xml:space="preserve">            </w:t>
      </w:r>
      <w:r w:rsidR="00963982" w:rsidRPr="00C4499F">
        <w:rPr>
          <w:rFonts w:ascii="Times New Roman" w:hAnsi="Times New Roman" w:cs="Times New Roman"/>
          <w:b/>
          <w:sz w:val="34"/>
          <w:szCs w:val="34"/>
        </w:rPr>
        <w:tab/>
      </w:r>
      <w:r w:rsidRPr="00C4499F">
        <w:rPr>
          <w:rFonts w:ascii="Times New Roman" w:hAnsi="Times New Roman" w:cs="Times New Roman"/>
          <w:b/>
          <w:sz w:val="34"/>
          <w:szCs w:val="34"/>
        </w:rPr>
        <w:t>227480201058</w:t>
      </w:r>
    </w:p>
    <w:p w14:paraId="4A9AA8B0" w14:textId="77777777" w:rsidR="00C86CF5" w:rsidRPr="00C4499F" w:rsidRDefault="00C86CF5" w:rsidP="009A6587">
      <w:pPr>
        <w:rPr>
          <w:rFonts w:ascii="Times New Roman" w:hAnsi="Times New Roman" w:cs="Times New Roman"/>
          <w:b/>
          <w:sz w:val="36"/>
          <w:szCs w:val="36"/>
        </w:rPr>
      </w:pPr>
    </w:p>
    <w:p w14:paraId="2A463BEF" w14:textId="6DACDBF4" w:rsidR="00C86CF5" w:rsidRPr="00C4499F" w:rsidRDefault="00C86CF5" w:rsidP="009A6587">
      <w:pPr>
        <w:rPr>
          <w:rFonts w:ascii="Times New Roman" w:hAnsi="Times New Roman" w:cs="Times New Roman"/>
          <w:b/>
          <w:sz w:val="34"/>
          <w:szCs w:val="34"/>
        </w:rPr>
      </w:pPr>
      <w:r w:rsidRPr="00C4499F">
        <w:rPr>
          <w:rFonts w:ascii="Times New Roman" w:hAnsi="Times New Roman" w:cs="Times New Roman"/>
          <w:i/>
          <w:sz w:val="32"/>
          <w:szCs w:val="32"/>
        </w:rPr>
        <w:t xml:space="preserve">        Giảng viên hướng dẫn</w:t>
      </w:r>
      <w:r w:rsidRPr="00C4499F">
        <w:rPr>
          <w:rFonts w:ascii="Times New Roman" w:hAnsi="Times New Roman" w:cs="Times New Roman"/>
          <w:b/>
          <w:sz w:val="36"/>
          <w:szCs w:val="36"/>
        </w:rPr>
        <w:t xml:space="preserve">   </w:t>
      </w:r>
      <w:r w:rsidRPr="00C4499F">
        <w:rPr>
          <w:rFonts w:ascii="Times New Roman" w:hAnsi="Times New Roman" w:cs="Times New Roman"/>
          <w:b/>
          <w:sz w:val="36"/>
          <w:szCs w:val="36"/>
        </w:rPr>
        <w:tab/>
      </w:r>
      <w:r w:rsidRPr="00C4499F">
        <w:rPr>
          <w:rFonts w:ascii="Times New Roman" w:hAnsi="Times New Roman" w:cs="Times New Roman"/>
          <w:b/>
          <w:sz w:val="36"/>
          <w:szCs w:val="36"/>
        </w:rPr>
        <w:tab/>
      </w:r>
      <w:r w:rsidRPr="00C4499F">
        <w:rPr>
          <w:rFonts w:ascii="Times New Roman" w:hAnsi="Times New Roman" w:cs="Times New Roman"/>
          <w:b/>
          <w:sz w:val="34"/>
          <w:szCs w:val="34"/>
        </w:rPr>
        <w:t xml:space="preserve">Ths. Trần Phước Nghĩa </w:t>
      </w:r>
    </w:p>
    <w:p w14:paraId="30EE86DF" w14:textId="63760B0D" w:rsidR="001A4260" w:rsidRPr="00C4499F" w:rsidRDefault="001A4260" w:rsidP="009A6587">
      <w:pPr>
        <w:rPr>
          <w:rFonts w:ascii="Times New Roman" w:hAnsi="Times New Roman" w:cs="Times New Roman"/>
          <w:b/>
          <w:sz w:val="36"/>
          <w:szCs w:val="36"/>
        </w:rPr>
      </w:pPr>
    </w:p>
    <w:p w14:paraId="49B8EDC1" w14:textId="77777777" w:rsidR="001A4260" w:rsidRPr="00C4499F" w:rsidRDefault="001A4260" w:rsidP="009A6587">
      <w:pPr>
        <w:rPr>
          <w:rFonts w:ascii="Times New Roman" w:hAnsi="Times New Roman" w:cs="Times New Roman"/>
          <w:b/>
          <w:sz w:val="36"/>
          <w:szCs w:val="36"/>
        </w:rPr>
      </w:pPr>
    </w:p>
    <w:p w14:paraId="6B0D5867" w14:textId="77777777" w:rsidR="00C86CF5" w:rsidRPr="00C4499F" w:rsidRDefault="00C86CF5" w:rsidP="009A6587">
      <w:pPr>
        <w:rPr>
          <w:rFonts w:ascii="Times New Roman" w:hAnsi="Times New Roman" w:cs="Times New Roman"/>
          <w:b/>
          <w:sz w:val="30"/>
          <w:szCs w:val="30"/>
        </w:rPr>
      </w:pPr>
    </w:p>
    <w:p w14:paraId="210B8DBC" w14:textId="77777777" w:rsidR="007A3E3E" w:rsidRPr="00C4499F" w:rsidRDefault="007A3E3E" w:rsidP="009A6587">
      <w:pPr>
        <w:rPr>
          <w:rFonts w:ascii="Times New Roman" w:hAnsi="Times New Roman" w:cs="Times New Roman"/>
          <w:b/>
          <w:sz w:val="30"/>
          <w:szCs w:val="30"/>
        </w:rPr>
      </w:pPr>
    </w:p>
    <w:p w14:paraId="485AC2DD" w14:textId="77777777" w:rsidR="00523873" w:rsidRPr="00C4499F" w:rsidRDefault="00523873" w:rsidP="009A6587">
      <w:pPr>
        <w:rPr>
          <w:rFonts w:ascii="Times New Roman" w:hAnsi="Times New Roman" w:cs="Times New Roman"/>
          <w:b/>
          <w:sz w:val="30"/>
          <w:szCs w:val="30"/>
        </w:rPr>
      </w:pPr>
    </w:p>
    <w:p w14:paraId="45ECFC12" w14:textId="23A188B0" w:rsidR="001A4260" w:rsidRPr="00C4499F" w:rsidRDefault="006617CD" w:rsidP="00963982">
      <w:pPr>
        <w:jc w:val="center"/>
        <w:rPr>
          <w:rFonts w:ascii="Times New Roman" w:hAnsi="Times New Roman" w:cs="Times New Roman"/>
          <w:b/>
          <w:sz w:val="30"/>
          <w:szCs w:val="30"/>
        </w:rPr>
        <w:sectPr w:rsidR="001A4260" w:rsidRPr="00C4499F" w:rsidSect="003C77E5">
          <w:headerReference w:type="default" r:id="rId10"/>
          <w:pgSz w:w="11906" w:h="16838" w:code="9"/>
          <w:pgMar w:top="1134" w:right="1134" w:bottom="1134" w:left="1701" w:header="720" w:footer="720" w:gutter="0"/>
          <w:pgBorders w:zOrder="back" w:display="firstPage">
            <w:top w:val="threeDEmboss" w:sz="24" w:space="1" w:color="auto"/>
            <w:left w:val="threeDEmboss" w:sz="24" w:space="4" w:color="auto"/>
            <w:bottom w:val="threeDEmboss" w:sz="24" w:space="1" w:color="auto"/>
            <w:right w:val="threeDEmboss" w:sz="24" w:space="4" w:color="auto"/>
          </w:pgBorders>
          <w:cols w:space="720"/>
          <w:docGrid w:linePitch="360"/>
        </w:sectPr>
      </w:pPr>
      <w:r w:rsidRPr="00C4499F">
        <w:rPr>
          <w:rFonts w:ascii="Times New Roman" w:hAnsi="Times New Roman" w:cs="Times New Roman"/>
          <w:b/>
          <w:sz w:val="30"/>
          <w:szCs w:val="30"/>
        </w:rPr>
        <w:t xml:space="preserve">HỌC KỲ </w:t>
      </w:r>
      <w:r w:rsidR="00817D04" w:rsidRPr="00C4499F">
        <w:rPr>
          <w:rFonts w:ascii="Times New Roman" w:hAnsi="Times New Roman" w:cs="Times New Roman"/>
          <w:b/>
          <w:sz w:val="30"/>
          <w:szCs w:val="30"/>
        </w:rPr>
        <w:t>I</w:t>
      </w:r>
      <w:r w:rsidRPr="00C4499F">
        <w:rPr>
          <w:rFonts w:ascii="Times New Roman" w:hAnsi="Times New Roman" w:cs="Times New Roman"/>
          <w:b/>
          <w:sz w:val="30"/>
          <w:szCs w:val="30"/>
        </w:rPr>
        <w:t>, 2024 - 2025</w:t>
      </w:r>
    </w:p>
    <w:p w14:paraId="6089F788" w14:textId="77777777" w:rsidR="00963982" w:rsidRPr="00C4499F" w:rsidRDefault="00963982" w:rsidP="00963982">
      <w:pPr>
        <w:jc w:val="center"/>
        <w:rPr>
          <w:rFonts w:ascii="Times New Roman" w:hAnsi="Times New Roman" w:cs="Times New Roman"/>
          <w:b/>
          <w:sz w:val="32"/>
          <w:szCs w:val="32"/>
        </w:rPr>
      </w:pPr>
      <w:r w:rsidRPr="00C4499F">
        <w:rPr>
          <w:rFonts w:ascii="Times New Roman" w:hAnsi="Times New Roman" w:cs="Times New Roman"/>
          <w:b/>
          <w:sz w:val="32"/>
          <w:szCs w:val="32"/>
        </w:rPr>
        <w:lastRenderedPageBreak/>
        <w:t>TRƯỜNG ĐẠI HỌC BẠC LIÊU</w:t>
      </w:r>
    </w:p>
    <w:p w14:paraId="27EA0D40" w14:textId="77777777" w:rsidR="00963982" w:rsidRPr="00C4499F" w:rsidRDefault="00963982" w:rsidP="00963982">
      <w:pPr>
        <w:jc w:val="center"/>
        <w:rPr>
          <w:rFonts w:ascii="Times New Roman" w:hAnsi="Times New Roman" w:cs="Times New Roman"/>
          <w:b/>
          <w:sz w:val="34"/>
          <w:szCs w:val="34"/>
        </w:rPr>
      </w:pPr>
      <w:r w:rsidRPr="00C4499F">
        <w:rPr>
          <w:rFonts w:ascii="Times New Roman" w:hAnsi="Times New Roman" w:cs="Times New Roman"/>
          <w:b/>
          <w:sz w:val="34"/>
          <w:szCs w:val="34"/>
        </w:rPr>
        <w:t>KHOA KỸ THUẬT VÀ CÔNG NGHỆ</w:t>
      </w:r>
    </w:p>
    <w:p w14:paraId="590B18DB" w14:textId="77777777" w:rsidR="00963982" w:rsidRPr="00C4499F" w:rsidRDefault="00963982" w:rsidP="00963982">
      <w:pPr>
        <w:jc w:val="center"/>
        <w:rPr>
          <w:rFonts w:ascii="Times New Roman" w:hAnsi="Times New Roman" w:cs="Times New Roman"/>
          <w:sz w:val="32"/>
          <w:szCs w:val="32"/>
        </w:rPr>
      </w:pPr>
      <w:r w:rsidRPr="00C4499F">
        <w:rPr>
          <w:rFonts w:ascii="Times New Roman" w:hAnsi="Times New Roman" w:cs="Times New Roman"/>
          <w:sz w:val="32"/>
          <w:szCs w:val="32"/>
        </w:rPr>
        <w:drawing>
          <wp:inline distT="0" distB="0" distL="114300" distR="114300" wp14:anchorId="44249A3D" wp14:editId="4B3DFF22">
            <wp:extent cx="2393315" cy="1651000"/>
            <wp:effectExtent l="0" t="0" r="14605" b="10160"/>
            <wp:docPr id="267309498" name="Picture 2043677642" descr="z6136130909659_8089f51b873fb3b0fa0b6dd7d1335f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77642" name="Picture 2043677642" descr="z6136130909659_8089f51b873fb3b0fa0b6dd7d1335fa4"/>
                    <pic:cNvPicPr>
                      <a:picLocks noChangeAspect="1"/>
                    </pic:cNvPicPr>
                  </pic:nvPicPr>
                  <pic:blipFill>
                    <a:blip r:embed="rId9"/>
                    <a:stretch>
                      <a:fillRect/>
                    </a:stretch>
                  </pic:blipFill>
                  <pic:spPr>
                    <a:xfrm>
                      <a:off x="0" y="0"/>
                      <a:ext cx="2393315" cy="1651000"/>
                    </a:xfrm>
                    <a:prstGeom prst="rect">
                      <a:avLst/>
                    </a:prstGeom>
                  </pic:spPr>
                </pic:pic>
              </a:graphicData>
            </a:graphic>
          </wp:inline>
        </w:drawing>
      </w:r>
    </w:p>
    <w:p w14:paraId="19C563C6" w14:textId="77777777" w:rsidR="00963982" w:rsidRPr="00C4499F" w:rsidRDefault="00963982" w:rsidP="00963982">
      <w:pPr>
        <w:rPr>
          <w:rFonts w:ascii="Times New Roman" w:hAnsi="Times New Roman" w:cs="Times New Roman"/>
          <w:b/>
          <w:sz w:val="32"/>
          <w:szCs w:val="32"/>
        </w:rPr>
      </w:pPr>
    </w:p>
    <w:p w14:paraId="44917114" w14:textId="77777777" w:rsidR="00963982" w:rsidRPr="00C4499F" w:rsidRDefault="00963982" w:rsidP="00963982">
      <w:pPr>
        <w:jc w:val="center"/>
        <w:rPr>
          <w:rFonts w:ascii="Times New Roman" w:hAnsi="Times New Roman" w:cs="Times New Roman"/>
          <w:b/>
          <w:sz w:val="32"/>
          <w:szCs w:val="32"/>
        </w:rPr>
      </w:pPr>
      <w:r w:rsidRPr="00C4499F">
        <w:rPr>
          <w:rFonts w:ascii="Times New Roman" w:hAnsi="Times New Roman" w:cs="Times New Roman"/>
          <w:b/>
          <w:sz w:val="32"/>
          <w:szCs w:val="32"/>
        </w:rPr>
        <w:t>ĐỒ ÁN 1</w:t>
      </w:r>
    </w:p>
    <w:p w14:paraId="1AABF76A" w14:textId="77777777" w:rsidR="00963982" w:rsidRPr="00C4499F" w:rsidRDefault="00963982" w:rsidP="00963982">
      <w:pPr>
        <w:rPr>
          <w:rFonts w:ascii="Times New Roman" w:hAnsi="Times New Roman" w:cs="Times New Roman"/>
          <w:b/>
          <w:sz w:val="32"/>
          <w:szCs w:val="32"/>
        </w:rPr>
      </w:pPr>
    </w:p>
    <w:p w14:paraId="0DBEB668" w14:textId="77777777" w:rsidR="003357D6" w:rsidRPr="00C4499F" w:rsidRDefault="003357D6" w:rsidP="003357D6">
      <w:pPr>
        <w:rPr>
          <w:rFonts w:ascii="Times New Roman" w:hAnsi="Times New Roman" w:cs="Times New Roman"/>
          <w:b/>
          <w:sz w:val="30"/>
          <w:szCs w:val="30"/>
          <w:u w:val="single"/>
        </w:rPr>
      </w:pPr>
      <w:r w:rsidRPr="00C4499F">
        <w:rPr>
          <w:rFonts w:ascii="Times New Roman" w:hAnsi="Times New Roman" w:cs="Times New Roman"/>
          <w:b/>
          <w:sz w:val="30"/>
          <w:szCs w:val="30"/>
          <w:u w:val="single"/>
        </w:rPr>
        <w:t>TÊN ĐỀ TÀI</w:t>
      </w:r>
    </w:p>
    <w:p w14:paraId="686870FF" w14:textId="77777777" w:rsidR="003357D6" w:rsidRPr="00C4499F" w:rsidRDefault="003357D6" w:rsidP="003357D6">
      <w:pPr>
        <w:rPr>
          <w:rFonts w:ascii="Times New Roman" w:hAnsi="Times New Roman" w:cs="Times New Roman"/>
          <w:b/>
          <w:sz w:val="30"/>
          <w:szCs w:val="30"/>
          <w:u w:val="single"/>
        </w:rPr>
      </w:pPr>
    </w:p>
    <w:p w14:paraId="09C3CFD7" w14:textId="77777777" w:rsidR="003357D6" w:rsidRPr="00C4499F" w:rsidRDefault="003357D6" w:rsidP="003357D6">
      <w:pPr>
        <w:jc w:val="center"/>
        <w:rPr>
          <w:rFonts w:ascii="Times New Roman" w:hAnsi="Times New Roman" w:cs="Times New Roman"/>
          <w:b/>
          <w:sz w:val="36"/>
          <w:szCs w:val="36"/>
        </w:rPr>
      </w:pPr>
      <w:r w:rsidRPr="00C4499F">
        <w:rPr>
          <w:rFonts w:ascii="Times New Roman" w:hAnsi="Times New Roman" w:cs="Times New Roman"/>
          <w:b/>
          <w:sz w:val="36"/>
          <w:szCs w:val="36"/>
        </w:rPr>
        <w:t>CHƯƠNG TRÌNH TRÒ CHƠI ĐOÁN MÀU</w:t>
      </w:r>
    </w:p>
    <w:p w14:paraId="38091F7B" w14:textId="77777777" w:rsidR="003357D6" w:rsidRPr="00C4499F" w:rsidRDefault="003357D6" w:rsidP="003357D6">
      <w:pPr>
        <w:rPr>
          <w:rFonts w:ascii="Times New Roman" w:hAnsi="Times New Roman" w:cs="Times New Roman"/>
          <w:sz w:val="32"/>
          <w:szCs w:val="32"/>
        </w:rPr>
      </w:pPr>
    </w:p>
    <w:p w14:paraId="51098A40" w14:textId="77777777" w:rsidR="003357D6" w:rsidRPr="00C4499F" w:rsidRDefault="003357D6" w:rsidP="003357D6">
      <w:pPr>
        <w:rPr>
          <w:rFonts w:ascii="Times New Roman" w:hAnsi="Times New Roman" w:cs="Times New Roman"/>
          <w:sz w:val="32"/>
          <w:szCs w:val="32"/>
        </w:rPr>
      </w:pPr>
    </w:p>
    <w:p w14:paraId="7609878C" w14:textId="77777777" w:rsidR="003357D6" w:rsidRPr="00C4499F" w:rsidRDefault="003357D6" w:rsidP="003357D6">
      <w:pPr>
        <w:rPr>
          <w:rFonts w:ascii="Times New Roman" w:hAnsi="Times New Roman" w:cs="Times New Roman"/>
          <w:sz w:val="32"/>
          <w:szCs w:val="32"/>
        </w:rPr>
      </w:pPr>
    </w:p>
    <w:p w14:paraId="66A1FEF1" w14:textId="77777777" w:rsidR="003357D6" w:rsidRPr="00C4499F" w:rsidRDefault="003357D6" w:rsidP="003357D6">
      <w:pPr>
        <w:rPr>
          <w:rFonts w:ascii="Times New Roman" w:hAnsi="Times New Roman" w:cs="Times New Roman"/>
          <w:i/>
          <w:sz w:val="32"/>
          <w:szCs w:val="32"/>
        </w:rPr>
      </w:pPr>
      <w:r w:rsidRPr="00C4499F">
        <w:rPr>
          <w:rFonts w:ascii="Times New Roman" w:hAnsi="Times New Roman" w:cs="Times New Roman"/>
          <w:sz w:val="32"/>
          <w:szCs w:val="32"/>
        </w:rPr>
        <w:tab/>
        <w:t xml:space="preserve">  </w:t>
      </w:r>
      <w:r w:rsidRPr="00C4499F">
        <w:rPr>
          <w:rFonts w:ascii="Times New Roman" w:hAnsi="Times New Roman" w:cs="Times New Roman"/>
          <w:i/>
          <w:sz w:val="32"/>
          <w:szCs w:val="32"/>
        </w:rPr>
        <w:t>Sinh viên thực hiện</w:t>
      </w:r>
      <w:r w:rsidRPr="00C4499F">
        <w:rPr>
          <w:rFonts w:ascii="Times New Roman" w:hAnsi="Times New Roman" w:cs="Times New Roman"/>
          <w:b/>
          <w:i/>
          <w:sz w:val="32"/>
          <w:szCs w:val="32"/>
        </w:rPr>
        <w:t xml:space="preserve">                </w:t>
      </w:r>
      <w:r w:rsidRPr="00C4499F">
        <w:rPr>
          <w:rFonts w:ascii="Times New Roman" w:hAnsi="Times New Roman" w:cs="Times New Roman"/>
          <w:b/>
          <w:i/>
          <w:sz w:val="32"/>
          <w:szCs w:val="32"/>
        </w:rPr>
        <w:tab/>
        <w:t xml:space="preserve">  </w:t>
      </w:r>
      <w:r w:rsidRPr="00C4499F">
        <w:rPr>
          <w:rFonts w:ascii="Times New Roman" w:hAnsi="Times New Roman" w:cs="Times New Roman"/>
          <w:b/>
          <w:i/>
          <w:sz w:val="32"/>
          <w:szCs w:val="32"/>
        </w:rPr>
        <w:tab/>
      </w:r>
      <w:r w:rsidRPr="00C4499F">
        <w:rPr>
          <w:rFonts w:ascii="Times New Roman" w:hAnsi="Times New Roman" w:cs="Times New Roman"/>
          <w:i/>
          <w:sz w:val="32"/>
          <w:szCs w:val="32"/>
        </w:rPr>
        <w:t>Mã sinh viên</w:t>
      </w:r>
    </w:p>
    <w:p w14:paraId="6FBE51C5" w14:textId="77777777" w:rsidR="003357D6" w:rsidRPr="00C4499F" w:rsidRDefault="003357D6" w:rsidP="003357D6">
      <w:pPr>
        <w:rPr>
          <w:rFonts w:ascii="Times New Roman" w:hAnsi="Times New Roman" w:cs="Times New Roman"/>
          <w:b/>
          <w:sz w:val="34"/>
          <w:szCs w:val="34"/>
        </w:rPr>
      </w:pPr>
      <w:r w:rsidRPr="00C4499F">
        <w:rPr>
          <w:rFonts w:ascii="Times New Roman" w:hAnsi="Times New Roman" w:cs="Times New Roman"/>
          <w:b/>
          <w:i/>
          <w:sz w:val="32"/>
          <w:szCs w:val="32"/>
        </w:rPr>
        <w:tab/>
      </w:r>
      <w:r w:rsidRPr="00C4499F">
        <w:rPr>
          <w:rFonts w:ascii="Times New Roman" w:hAnsi="Times New Roman" w:cs="Times New Roman"/>
          <w:b/>
          <w:bCs/>
          <w:sz w:val="34"/>
          <w:szCs w:val="34"/>
        </w:rPr>
        <w:t xml:space="preserve">Nguyễn Trường Khang </w:t>
      </w:r>
      <w:r w:rsidRPr="00C4499F">
        <w:rPr>
          <w:rFonts w:ascii="Times New Roman" w:hAnsi="Times New Roman" w:cs="Times New Roman"/>
          <w:b/>
          <w:sz w:val="34"/>
          <w:szCs w:val="34"/>
        </w:rPr>
        <w:t xml:space="preserve">            </w:t>
      </w:r>
      <w:r w:rsidRPr="00C4499F">
        <w:rPr>
          <w:rFonts w:ascii="Times New Roman" w:hAnsi="Times New Roman" w:cs="Times New Roman"/>
          <w:b/>
          <w:sz w:val="34"/>
          <w:szCs w:val="34"/>
        </w:rPr>
        <w:tab/>
        <w:t>227480201058</w:t>
      </w:r>
    </w:p>
    <w:p w14:paraId="7353D3D2" w14:textId="77777777" w:rsidR="003357D6" w:rsidRPr="00C4499F" w:rsidRDefault="003357D6" w:rsidP="003357D6">
      <w:pPr>
        <w:rPr>
          <w:rFonts w:ascii="Times New Roman" w:hAnsi="Times New Roman" w:cs="Times New Roman"/>
          <w:b/>
          <w:sz w:val="36"/>
          <w:szCs w:val="36"/>
        </w:rPr>
      </w:pPr>
    </w:p>
    <w:p w14:paraId="71F216CC" w14:textId="77777777" w:rsidR="003357D6" w:rsidRPr="00C4499F" w:rsidRDefault="003357D6" w:rsidP="003357D6">
      <w:pPr>
        <w:rPr>
          <w:rFonts w:ascii="Times New Roman" w:hAnsi="Times New Roman" w:cs="Times New Roman"/>
          <w:b/>
          <w:sz w:val="34"/>
          <w:szCs w:val="34"/>
        </w:rPr>
      </w:pPr>
      <w:r w:rsidRPr="00C4499F">
        <w:rPr>
          <w:rFonts w:ascii="Times New Roman" w:hAnsi="Times New Roman" w:cs="Times New Roman"/>
          <w:i/>
          <w:sz w:val="32"/>
          <w:szCs w:val="32"/>
        </w:rPr>
        <w:t xml:space="preserve">        Giảng viên hướng dẫn</w:t>
      </w:r>
      <w:r w:rsidRPr="00C4499F">
        <w:rPr>
          <w:rFonts w:ascii="Times New Roman" w:hAnsi="Times New Roman" w:cs="Times New Roman"/>
          <w:b/>
          <w:sz w:val="36"/>
          <w:szCs w:val="36"/>
        </w:rPr>
        <w:t xml:space="preserve">   </w:t>
      </w:r>
      <w:r w:rsidRPr="00C4499F">
        <w:rPr>
          <w:rFonts w:ascii="Times New Roman" w:hAnsi="Times New Roman" w:cs="Times New Roman"/>
          <w:b/>
          <w:sz w:val="36"/>
          <w:szCs w:val="36"/>
        </w:rPr>
        <w:tab/>
      </w:r>
      <w:r w:rsidRPr="00C4499F">
        <w:rPr>
          <w:rFonts w:ascii="Times New Roman" w:hAnsi="Times New Roman" w:cs="Times New Roman"/>
          <w:b/>
          <w:sz w:val="36"/>
          <w:szCs w:val="36"/>
        </w:rPr>
        <w:tab/>
      </w:r>
      <w:r w:rsidRPr="00C4499F">
        <w:rPr>
          <w:rFonts w:ascii="Times New Roman" w:hAnsi="Times New Roman" w:cs="Times New Roman"/>
          <w:b/>
          <w:sz w:val="34"/>
          <w:szCs w:val="34"/>
        </w:rPr>
        <w:t xml:space="preserve">Ths. Trần Phước Nghĩa </w:t>
      </w:r>
    </w:p>
    <w:p w14:paraId="6F618585" w14:textId="77777777" w:rsidR="003357D6" w:rsidRPr="00C4499F" w:rsidRDefault="003357D6" w:rsidP="003357D6">
      <w:pPr>
        <w:rPr>
          <w:rFonts w:ascii="Times New Roman" w:hAnsi="Times New Roman" w:cs="Times New Roman"/>
          <w:b/>
          <w:sz w:val="36"/>
          <w:szCs w:val="36"/>
        </w:rPr>
      </w:pPr>
    </w:p>
    <w:p w14:paraId="0B4C3170" w14:textId="77777777" w:rsidR="003357D6" w:rsidRPr="00C4499F" w:rsidRDefault="003357D6" w:rsidP="003357D6">
      <w:pPr>
        <w:rPr>
          <w:rFonts w:ascii="Times New Roman" w:hAnsi="Times New Roman" w:cs="Times New Roman"/>
          <w:b/>
          <w:sz w:val="36"/>
          <w:szCs w:val="36"/>
        </w:rPr>
      </w:pPr>
    </w:p>
    <w:p w14:paraId="05113B61" w14:textId="77777777" w:rsidR="003357D6" w:rsidRPr="00C4499F" w:rsidRDefault="003357D6" w:rsidP="003357D6">
      <w:pPr>
        <w:rPr>
          <w:rFonts w:ascii="Times New Roman" w:hAnsi="Times New Roman" w:cs="Times New Roman"/>
          <w:b/>
          <w:sz w:val="30"/>
          <w:szCs w:val="30"/>
        </w:rPr>
      </w:pPr>
    </w:p>
    <w:p w14:paraId="011FB9BB" w14:textId="77777777" w:rsidR="003357D6" w:rsidRPr="00C4499F" w:rsidRDefault="003357D6" w:rsidP="003357D6">
      <w:pPr>
        <w:rPr>
          <w:rFonts w:ascii="Times New Roman" w:hAnsi="Times New Roman" w:cs="Times New Roman"/>
          <w:b/>
          <w:sz w:val="30"/>
          <w:szCs w:val="30"/>
        </w:rPr>
      </w:pPr>
    </w:p>
    <w:p w14:paraId="3924E4F8" w14:textId="77777777" w:rsidR="003357D6" w:rsidRPr="00C4499F" w:rsidRDefault="003357D6" w:rsidP="003357D6">
      <w:pPr>
        <w:rPr>
          <w:rFonts w:ascii="Times New Roman" w:hAnsi="Times New Roman" w:cs="Times New Roman"/>
          <w:b/>
          <w:sz w:val="30"/>
          <w:szCs w:val="30"/>
        </w:rPr>
      </w:pPr>
    </w:p>
    <w:p w14:paraId="5770D41D" w14:textId="786E2117" w:rsidR="003357D6" w:rsidRPr="00C4499F" w:rsidRDefault="003357D6" w:rsidP="003357D6">
      <w:pPr>
        <w:jc w:val="center"/>
        <w:rPr>
          <w:rFonts w:ascii="Times New Roman" w:hAnsi="Times New Roman" w:cs="Times New Roman"/>
          <w:b/>
          <w:sz w:val="30"/>
          <w:szCs w:val="30"/>
        </w:rPr>
        <w:sectPr w:rsidR="003357D6" w:rsidRPr="00C4499F" w:rsidSect="003357D6">
          <w:headerReference w:type="default" r:id="rId11"/>
          <w:pgSz w:w="11906" w:h="16838" w:code="9"/>
          <w:pgMar w:top="1134" w:right="1134" w:bottom="1134" w:left="1701" w:header="720" w:footer="720" w:gutter="0"/>
          <w:pgBorders w:zOrder="back" w:display="firstPage">
            <w:top w:val="threeDEmboss" w:sz="24" w:space="1" w:color="auto"/>
            <w:left w:val="threeDEmboss" w:sz="24" w:space="4" w:color="auto"/>
            <w:bottom w:val="threeDEmboss" w:sz="24" w:space="1" w:color="auto"/>
            <w:right w:val="threeDEmboss" w:sz="24" w:space="4" w:color="auto"/>
          </w:pgBorders>
          <w:cols w:space="720"/>
          <w:docGrid w:linePitch="360"/>
        </w:sectPr>
      </w:pPr>
      <w:r w:rsidRPr="00C4499F">
        <w:rPr>
          <w:rFonts w:ascii="Times New Roman" w:hAnsi="Times New Roman" w:cs="Times New Roman"/>
          <w:b/>
          <w:sz w:val="30"/>
          <w:szCs w:val="30"/>
        </w:rPr>
        <w:t>HỌC KỲ I, 2024 - 20</w:t>
      </w:r>
      <w:r w:rsidRPr="00C4499F">
        <w:rPr>
          <w:rFonts w:ascii="Times New Roman" w:hAnsi="Times New Roman" w:cs="Times New Roman"/>
          <w:b/>
          <w:sz w:val="30"/>
          <w:szCs w:val="30"/>
        </w:rPr>
        <w:t>2</w:t>
      </w:r>
      <w:r w:rsidR="00A037B0" w:rsidRPr="00C4499F">
        <w:rPr>
          <w:rFonts w:ascii="Times New Roman" w:hAnsi="Times New Roman" w:cs="Times New Roman"/>
          <w:b/>
          <w:sz w:val="30"/>
          <w:szCs w:val="30"/>
        </w:rPr>
        <w:t>5</w:t>
      </w:r>
    </w:p>
    <w:p w14:paraId="64C74047" w14:textId="2800A2B9" w:rsidR="001A4260" w:rsidRPr="00C4499F" w:rsidRDefault="006617CD" w:rsidP="00963982">
      <w:pPr>
        <w:tabs>
          <w:tab w:val="left" w:pos="3550"/>
        </w:tabs>
        <w:jc w:val="center"/>
        <w:rPr>
          <w:rFonts w:ascii="Times New Roman" w:hAnsi="Times New Roman" w:cs="Times New Roman"/>
          <w:b/>
          <w:bCs/>
          <w:sz w:val="30"/>
          <w:szCs w:val="30"/>
        </w:rPr>
      </w:pPr>
      <w:r w:rsidRPr="00C4499F">
        <w:rPr>
          <w:rFonts w:ascii="Times New Roman" w:hAnsi="Times New Roman" w:cs="Times New Roman"/>
          <w:b/>
          <w:bCs/>
          <w:sz w:val="28"/>
          <w:szCs w:val="28"/>
        </w:rPr>
        <w:lastRenderedPageBreak/>
        <w:t>NHẬN XÉT</w:t>
      </w:r>
    </w:p>
    <w:p w14:paraId="7040EA98" w14:textId="77777777" w:rsidR="00963982" w:rsidRPr="00C4499F" w:rsidRDefault="006617CD"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r w:rsidRPr="00C4499F">
        <w:rPr>
          <w:rFonts w:ascii="Times New Roman" w:hAnsi="Times New Roman" w:cs="Times New Roman"/>
          <w:sz w:val="26"/>
          <w:szCs w:val="26"/>
        </w:rPr>
        <w:tab/>
      </w:r>
      <w:r w:rsidR="00963982" w:rsidRPr="00C4499F">
        <w:rPr>
          <w:rFonts w:ascii="Times New Roman" w:hAnsi="Times New Roman" w:cs="Times New Roman"/>
          <w:sz w:val="26"/>
          <w:szCs w:val="26"/>
        </w:rPr>
        <w:tab/>
      </w:r>
      <w:r w:rsidR="00963982" w:rsidRPr="00C4499F">
        <w:rPr>
          <w:rFonts w:ascii="Times New Roman" w:hAnsi="Times New Roman" w:cs="Times New Roman"/>
          <w:sz w:val="26"/>
          <w:szCs w:val="26"/>
        </w:rPr>
        <w:tab/>
      </w:r>
    </w:p>
    <w:p w14:paraId="0574C634"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p>
    <w:p w14:paraId="6BE46B77"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r w:rsidRPr="00C4499F">
        <w:rPr>
          <w:rFonts w:ascii="Times New Roman" w:hAnsi="Times New Roman" w:cs="Times New Roman"/>
          <w:sz w:val="26"/>
          <w:szCs w:val="26"/>
        </w:rPr>
        <w:tab/>
      </w:r>
    </w:p>
    <w:p w14:paraId="34FBA560"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r w:rsidRPr="00C4499F">
        <w:rPr>
          <w:rFonts w:ascii="Times New Roman" w:hAnsi="Times New Roman" w:cs="Times New Roman"/>
          <w:sz w:val="26"/>
          <w:szCs w:val="26"/>
        </w:rPr>
        <w:tab/>
      </w:r>
    </w:p>
    <w:p w14:paraId="35041224"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r w:rsidRPr="00C4499F">
        <w:rPr>
          <w:rFonts w:ascii="Times New Roman" w:hAnsi="Times New Roman" w:cs="Times New Roman"/>
          <w:sz w:val="26"/>
          <w:szCs w:val="26"/>
        </w:rPr>
        <w:tab/>
      </w:r>
    </w:p>
    <w:p w14:paraId="7838C6BE"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r w:rsidRPr="00C4499F">
        <w:rPr>
          <w:rFonts w:ascii="Times New Roman" w:hAnsi="Times New Roman" w:cs="Times New Roman"/>
          <w:sz w:val="26"/>
          <w:szCs w:val="26"/>
        </w:rPr>
        <w:tab/>
        <w:t xml:space="preserve"> </w:t>
      </w:r>
    </w:p>
    <w:p w14:paraId="352D54CB"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r w:rsidRPr="00C4499F">
        <w:rPr>
          <w:rFonts w:ascii="Times New Roman" w:hAnsi="Times New Roman" w:cs="Times New Roman"/>
          <w:sz w:val="26"/>
          <w:szCs w:val="26"/>
        </w:rPr>
        <w:tab/>
      </w:r>
    </w:p>
    <w:p w14:paraId="271ACDA2"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p>
    <w:p w14:paraId="4A4F8A2E"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r w:rsidRPr="00C4499F">
        <w:rPr>
          <w:rFonts w:ascii="Times New Roman" w:hAnsi="Times New Roman" w:cs="Times New Roman"/>
          <w:sz w:val="26"/>
          <w:szCs w:val="26"/>
        </w:rPr>
        <w:tab/>
      </w:r>
    </w:p>
    <w:p w14:paraId="6874E7BE"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r w:rsidRPr="00C4499F">
        <w:rPr>
          <w:rFonts w:ascii="Times New Roman" w:hAnsi="Times New Roman" w:cs="Times New Roman"/>
          <w:sz w:val="26"/>
          <w:szCs w:val="26"/>
        </w:rPr>
        <w:tab/>
      </w:r>
    </w:p>
    <w:p w14:paraId="67EB467A"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p>
    <w:p w14:paraId="47FBAA16"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r w:rsidRPr="00C4499F">
        <w:rPr>
          <w:rFonts w:ascii="Times New Roman" w:hAnsi="Times New Roman" w:cs="Times New Roman"/>
          <w:sz w:val="26"/>
          <w:szCs w:val="26"/>
        </w:rPr>
        <w:tab/>
      </w:r>
    </w:p>
    <w:p w14:paraId="1CB8D9D2"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p>
    <w:p w14:paraId="7A89203B"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p>
    <w:p w14:paraId="79A67A8E"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p>
    <w:p w14:paraId="02B894FF" w14:textId="77777777" w:rsidR="00963982" w:rsidRPr="00C4499F" w:rsidRDefault="00963982" w:rsidP="00963982">
      <w:pPr>
        <w:tabs>
          <w:tab w:val="left" w:pos="0"/>
          <w:tab w:val="right" w:leader="dot" w:pos="9072"/>
        </w:tabs>
        <w:rPr>
          <w:rFonts w:ascii="Times New Roman" w:hAnsi="Times New Roman" w:cs="Times New Roman"/>
          <w:sz w:val="26"/>
          <w:szCs w:val="26"/>
        </w:rPr>
      </w:pPr>
      <w:r w:rsidRPr="00C4499F">
        <w:rPr>
          <w:rFonts w:ascii="Times New Roman" w:hAnsi="Times New Roman" w:cs="Times New Roman"/>
          <w:sz w:val="26"/>
          <w:szCs w:val="26"/>
        </w:rPr>
        <w:tab/>
      </w:r>
    </w:p>
    <w:p w14:paraId="4AF9D66F" w14:textId="7E38B467" w:rsidR="001A4260" w:rsidRPr="00C4499F" w:rsidRDefault="001A4260" w:rsidP="009A6587">
      <w:pPr>
        <w:rPr>
          <w:rFonts w:ascii="Times New Roman" w:hAnsi="Times New Roman" w:cs="Times New Roman"/>
          <w:sz w:val="26"/>
          <w:szCs w:val="26"/>
        </w:rPr>
      </w:pPr>
    </w:p>
    <w:p w14:paraId="6DA436B7" w14:textId="77777777" w:rsidR="001A4260" w:rsidRPr="00C4499F" w:rsidRDefault="006617CD" w:rsidP="009A6587">
      <w:pPr>
        <w:rPr>
          <w:rFonts w:ascii="Times New Roman" w:hAnsi="Times New Roman" w:cs="Times New Roman"/>
          <w:sz w:val="26"/>
          <w:szCs w:val="26"/>
        </w:rPr>
      </w:pPr>
      <w:r w:rsidRPr="00C4499F">
        <w:rPr>
          <w:rFonts w:ascii="Times New Roman" w:hAnsi="Times New Roman" w:cs="Times New Roman"/>
          <w:sz w:val="26"/>
          <w:szCs w:val="26"/>
        </w:rPr>
        <w:tab/>
      </w:r>
    </w:p>
    <w:p w14:paraId="2F358497" w14:textId="77777777" w:rsidR="00A037B0" w:rsidRPr="00C4499F" w:rsidRDefault="00A037B0" w:rsidP="00963982">
      <w:pPr>
        <w:jc w:val="right"/>
        <w:rPr>
          <w:rFonts w:ascii="Times New Roman" w:hAnsi="Times New Roman" w:cs="Times New Roman"/>
          <w:i/>
          <w:iCs/>
          <w:sz w:val="26"/>
          <w:szCs w:val="26"/>
        </w:rPr>
      </w:pPr>
    </w:p>
    <w:p w14:paraId="28B0028B" w14:textId="6EEC0C8C" w:rsidR="001A4260" w:rsidRPr="00C4499F" w:rsidRDefault="006617CD" w:rsidP="00963982">
      <w:pPr>
        <w:jc w:val="right"/>
        <w:rPr>
          <w:rFonts w:ascii="Times New Roman" w:hAnsi="Times New Roman" w:cs="Times New Roman"/>
          <w:sz w:val="26"/>
          <w:szCs w:val="26"/>
        </w:rPr>
      </w:pPr>
      <w:r w:rsidRPr="00C4499F">
        <w:rPr>
          <w:rFonts w:ascii="Times New Roman" w:hAnsi="Times New Roman" w:cs="Times New Roman"/>
          <w:i/>
          <w:iCs/>
          <w:sz w:val="26"/>
          <w:szCs w:val="26"/>
        </w:rPr>
        <w:t>Bạc Liêu,</w:t>
      </w:r>
      <w:r w:rsidR="00C4499F">
        <w:rPr>
          <w:rFonts w:ascii="Times New Roman" w:hAnsi="Times New Roman" w:cs="Times New Roman"/>
          <w:i/>
          <w:iCs/>
          <w:sz w:val="26"/>
          <w:szCs w:val="26"/>
          <w:lang w:val="en-US"/>
        </w:rPr>
        <w:t xml:space="preserve"> </w:t>
      </w:r>
      <w:r w:rsidRPr="00C4499F">
        <w:rPr>
          <w:rFonts w:ascii="Times New Roman" w:hAnsi="Times New Roman" w:cs="Times New Roman"/>
          <w:i/>
          <w:iCs/>
          <w:sz w:val="26"/>
          <w:szCs w:val="26"/>
        </w:rPr>
        <w:t>ngày...tháng...năm..</w:t>
      </w:r>
      <w:r w:rsidRPr="00C4499F">
        <w:rPr>
          <w:rFonts w:ascii="Times New Roman" w:hAnsi="Times New Roman" w:cs="Times New Roman"/>
          <w:sz w:val="26"/>
          <w:szCs w:val="26"/>
        </w:rPr>
        <w:t>.</w:t>
      </w:r>
    </w:p>
    <w:p w14:paraId="035E52E9" w14:textId="77777777" w:rsidR="001A4260" w:rsidRPr="00C4499F" w:rsidRDefault="006617CD" w:rsidP="00963982">
      <w:pPr>
        <w:jc w:val="right"/>
        <w:rPr>
          <w:rFonts w:ascii="Times New Roman" w:hAnsi="Times New Roman" w:cs="Times New Roman"/>
          <w:b/>
          <w:bCs/>
          <w:sz w:val="26"/>
          <w:szCs w:val="26"/>
        </w:rPr>
      </w:pPr>
      <w:r w:rsidRPr="00C4499F">
        <w:rPr>
          <w:rFonts w:ascii="Times New Roman" w:hAnsi="Times New Roman" w:cs="Times New Roman"/>
          <w:b/>
          <w:bCs/>
          <w:sz w:val="26"/>
          <w:szCs w:val="26"/>
        </w:rPr>
        <w:t xml:space="preserve">                                                             GIÁO VIÊN NHẬN XÉT</w:t>
      </w:r>
    </w:p>
    <w:p w14:paraId="549F61E6" w14:textId="77777777" w:rsidR="001A4260" w:rsidRPr="00C4499F" w:rsidRDefault="001A4260" w:rsidP="009A6587">
      <w:pPr>
        <w:rPr>
          <w:rFonts w:ascii="Times New Roman" w:hAnsi="Times New Roman" w:cs="Times New Roman"/>
          <w:b/>
          <w:sz w:val="24"/>
          <w:szCs w:val="24"/>
        </w:rPr>
        <w:sectPr w:rsidR="001A4260" w:rsidRPr="00C4499F" w:rsidSect="003C77E5">
          <w:headerReference w:type="default" r:id="rId12"/>
          <w:pgSz w:w="11906" w:h="16838" w:code="9"/>
          <w:pgMar w:top="1134" w:right="1134" w:bottom="1134" w:left="1701" w:header="720" w:footer="720" w:gutter="0"/>
          <w:cols w:space="720"/>
          <w:docGrid w:linePitch="360"/>
        </w:sectPr>
      </w:pPr>
    </w:p>
    <w:p w14:paraId="017BA9AC" w14:textId="77777777" w:rsidR="001A4260" w:rsidRPr="00C4499F" w:rsidRDefault="006617CD" w:rsidP="00963982">
      <w:pPr>
        <w:jc w:val="center"/>
        <w:rPr>
          <w:rFonts w:ascii="Times New Roman" w:hAnsi="Times New Roman" w:cs="Times New Roman"/>
          <w:b/>
          <w:bCs/>
          <w:sz w:val="24"/>
          <w:szCs w:val="24"/>
        </w:rPr>
      </w:pPr>
      <w:r w:rsidRPr="00C4499F">
        <w:rPr>
          <w:rFonts w:ascii="Times New Roman" w:hAnsi="Times New Roman" w:cs="Times New Roman"/>
          <w:b/>
          <w:bCs/>
          <w:sz w:val="24"/>
          <w:szCs w:val="24"/>
        </w:rPr>
        <w:lastRenderedPageBreak/>
        <w:t>ĐÁNH GIÁ KẾT QUẢ THỰC HIỆN ĐỒ ÁN 1</w:t>
      </w:r>
    </w:p>
    <w:p w14:paraId="0028DB4B" w14:textId="20B371D4" w:rsidR="001A4260" w:rsidRPr="00C4499F" w:rsidRDefault="006617CD" w:rsidP="00963982">
      <w:pPr>
        <w:jc w:val="center"/>
        <w:rPr>
          <w:rFonts w:ascii="Times New Roman" w:hAnsi="Times New Roman" w:cs="Times New Roman"/>
          <w:sz w:val="24"/>
          <w:szCs w:val="24"/>
        </w:rPr>
      </w:pPr>
      <w:r w:rsidRPr="00C4499F">
        <w:rPr>
          <w:rFonts w:ascii="Times New Roman" w:hAnsi="Times New Roman" w:cs="Times New Roman"/>
          <w:sz w:val="24"/>
          <w:szCs w:val="24"/>
        </w:rPr>
        <w:t>(Học kỳ</w:t>
      </w:r>
      <w:r w:rsidR="00C86CF5" w:rsidRPr="00C4499F">
        <w:rPr>
          <w:rFonts w:ascii="Times New Roman" w:hAnsi="Times New Roman" w:cs="Times New Roman"/>
          <w:sz w:val="24"/>
          <w:szCs w:val="24"/>
        </w:rPr>
        <w:t xml:space="preserve"> I</w:t>
      </w:r>
      <w:r w:rsidRPr="00C4499F">
        <w:rPr>
          <w:rFonts w:ascii="Times New Roman" w:hAnsi="Times New Roman" w:cs="Times New Roman"/>
          <w:sz w:val="24"/>
          <w:szCs w:val="24"/>
        </w:rPr>
        <w:t>, Năm học 2024 - 2025)</w:t>
      </w:r>
    </w:p>
    <w:p w14:paraId="3A717B61" w14:textId="77777777" w:rsidR="001A4260" w:rsidRPr="00C4499F" w:rsidRDefault="001A4260" w:rsidP="009A6587">
      <w:pPr>
        <w:rPr>
          <w:rFonts w:ascii="Times New Roman" w:hAnsi="Times New Roman" w:cs="Times New Roman"/>
          <w:sz w:val="24"/>
          <w:szCs w:val="24"/>
        </w:rPr>
      </w:pPr>
    </w:p>
    <w:p w14:paraId="2E9700E1" w14:textId="1EFBFB9F" w:rsidR="001A4260" w:rsidRPr="00C4499F" w:rsidRDefault="006617CD" w:rsidP="00963982">
      <w:pPr>
        <w:jc w:val="center"/>
        <w:rPr>
          <w:rFonts w:ascii="Times New Roman" w:hAnsi="Times New Roman" w:cs="Times New Roman"/>
          <w:sz w:val="24"/>
          <w:szCs w:val="24"/>
        </w:rPr>
      </w:pPr>
      <w:r w:rsidRPr="00C4499F">
        <w:rPr>
          <w:rFonts w:ascii="Times New Roman" w:hAnsi="Times New Roman" w:cs="Times New Roman"/>
          <w:b/>
          <w:bCs/>
          <w:sz w:val="24"/>
          <w:szCs w:val="24"/>
        </w:rPr>
        <w:t xml:space="preserve">TÊN ĐỀ TÀI: </w:t>
      </w:r>
      <w:r w:rsidR="00484FB6" w:rsidRPr="00C4499F">
        <w:rPr>
          <w:rFonts w:ascii="Times New Roman" w:hAnsi="Times New Roman" w:cs="Times New Roman"/>
          <w:b/>
          <w:bCs/>
          <w:sz w:val="24"/>
          <w:szCs w:val="24"/>
        </w:rPr>
        <w:t>CHƯƠNG TRÌNH TRÒ CHƠI ĐOÁN MÀU</w:t>
      </w:r>
    </w:p>
    <w:p w14:paraId="7209947F" w14:textId="5E192941" w:rsidR="001A4260" w:rsidRPr="00C4499F" w:rsidRDefault="006617CD" w:rsidP="009A6587">
      <w:pPr>
        <w:rPr>
          <w:rFonts w:ascii="Times New Roman" w:hAnsi="Times New Roman" w:cs="Times New Roman"/>
          <w:b/>
          <w:bCs/>
          <w:sz w:val="24"/>
          <w:szCs w:val="24"/>
        </w:rPr>
      </w:pPr>
      <w:r w:rsidRPr="00C4499F">
        <w:rPr>
          <w:rFonts w:ascii="Times New Roman" w:hAnsi="Times New Roman" w:cs="Times New Roman"/>
          <w:b/>
          <w:bCs/>
          <w:sz w:val="24"/>
          <w:szCs w:val="24"/>
        </w:rPr>
        <w:t>GIÁO VIÊN HƯỚNG DẪN: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738"/>
        <w:gridCol w:w="1520"/>
      </w:tblGrid>
      <w:tr w:rsidR="001A4260" w:rsidRPr="00C4499F" w14:paraId="6100CDAD" w14:textId="77777777">
        <w:trPr>
          <w:trHeight w:val="397"/>
          <w:jc w:val="center"/>
        </w:trPr>
        <w:tc>
          <w:tcPr>
            <w:tcW w:w="643" w:type="dxa"/>
            <w:vAlign w:val="center"/>
          </w:tcPr>
          <w:p w14:paraId="7492C764" w14:textId="77777777" w:rsidR="001A4260" w:rsidRPr="00C4499F" w:rsidRDefault="006617CD" w:rsidP="009A6587">
            <w:pPr>
              <w:rPr>
                <w:rFonts w:ascii="Times New Roman" w:hAnsi="Times New Roman" w:cs="Times New Roman"/>
                <w:b/>
                <w:sz w:val="24"/>
                <w:szCs w:val="24"/>
              </w:rPr>
            </w:pPr>
            <w:r w:rsidRPr="00C4499F">
              <w:rPr>
                <w:rFonts w:ascii="Times New Roman" w:hAnsi="Times New Roman" w:cs="Times New Roman"/>
                <w:b/>
                <w:sz w:val="24"/>
                <w:szCs w:val="24"/>
              </w:rPr>
              <w:t>STT</w:t>
            </w:r>
          </w:p>
        </w:tc>
        <w:tc>
          <w:tcPr>
            <w:tcW w:w="3738" w:type="dxa"/>
            <w:tcBorders>
              <w:right w:val="single" w:sz="4" w:space="0" w:color="auto"/>
            </w:tcBorders>
            <w:vAlign w:val="center"/>
          </w:tcPr>
          <w:p w14:paraId="3DF83FE3" w14:textId="77777777" w:rsidR="001A4260" w:rsidRPr="00C4499F" w:rsidRDefault="006617CD" w:rsidP="009A6587">
            <w:pPr>
              <w:rPr>
                <w:rFonts w:ascii="Times New Roman" w:hAnsi="Times New Roman" w:cs="Times New Roman"/>
                <w:b/>
                <w:sz w:val="24"/>
                <w:szCs w:val="24"/>
              </w:rPr>
            </w:pPr>
            <w:r w:rsidRPr="00C4499F">
              <w:rPr>
                <w:rFonts w:ascii="Times New Roman" w:hAnsi="Times New Roman" w:cs="Times New Roman"/>
                <w:b/>
                <w:sz w:val="24"/>
                <w:szCs w:val="24"/>
              </w:rPr>
              <w:t>HỌ VÀ TÊN</w:t>
            </w:r>
          </w:p>
        </w:tc>
        <w:tc>
          <w:tcPr>
            <w:tcW w:w="1520" w:type="dxa"/>
            <w:tcBorders>
              <w:left w:val="single" w:sz="4" w:space="0" w:color="auto"/>
            </w:tcBorders>
            <w:vAlign w:val="center"/>
          </w:tcPr>
          <w:p w14:paraId="77B7CB57" w14:textId="77777777" w:rsidR="001A4260" w:rsidRPr="00C4499F" w:rsidRDefault="006617CD" w:rsidP="009A6587">
            <w:pPr>
              <w:rPr>
                <w:rFonts w:ascii="Times New Roman" w:hAnsi="Times New Roman" w:cs="Times New Roman"/>
                <w:b/>
                <w:sz w:val="24"/>
                <w:szCs w:val="24"/>
              </w:rPr>
            </w:pPr>
            <w:r w:rsidRPr="00C4499F">
              <w:rPr>
                <w:rFonts w:ascii="Times New Roman" w:hAnsi="Times New Roman" w:cs="Times New Roman"/>
                <w:b/>
                <w:sz w:val="24"/>
                <w:szCs w:val="24"/>
              </w:rPr>
              <w:t>MSCB</w:t>
            </w:r>
          </w:p>
        </w:tc>
      </w:tr>
      <w:tr w:rsidR="001A4260" w:rsidRPr="00C4499F" w14:paraId="3AFFF77F" w14:textId="77777777">
        <w:trPr>
          <w:trHeight w:val="397"/>
          <w:jc w:val="center"/>
        </w:trPr>
        <w:tc>
          <w:tcPr>
            <w:tcW w:w="643" w:type="dxa"/>
            <w:vAlign w:val="center"/>
          </w:tcPr>
          <w:p w14:paraId="76DF5676"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1</w:t>
            </w:r>
          </w:p>
        </w:tc>
        <w:tc>
          <w:tcPr>
            <w:tcW w:w="3738" w:type="dxa"/>
            <w:tcBorders>
              <w:right w:val="single" w:sz="4" w:space="0" w:color="auto"/>
            </w:tcBorders>
            <w:vAlign w:val="center"/>
          </w:tcPr>
          <w:p w14:paraId="7104ED4B" w14:textId="106CB672" w:rsidR="001A4260" w:rsidRPr="00C4499F" w:rsidRDefault="00C86CF5" w:rsidP="009A6587">
            <w:pPr>
              <w:rPr>
                <w:rFonts w:ascii="Times New Roman" w:hAnsi="Times New Roman" w:cs="Times New Roman"/>
                <w:b/>
                <w:bCs/>
                <w:sz w:val="24"/>
                <w:szCs w:val="24"/>
              </w:rPr>
            </w:pPr>
            <w:r w:rsidRPr="00C4499F">
              <w:rPr>
                <w:rFonts w:ascii="Times New Roman" w:hAnsi="Times New Roman" w:cs="Times New Roman"/>
                <w:b/>
                <w:bCs/>
                <w:sz w:val="24"/>
                <w:szCs w:val="24"/>
              </w:rPr>
              <w:t>Ths. Trần Phước Nghĩa</w:t>
            </w:r>
          </w:p>
        </w:tc>
        <w:tc>
          <w:tcPr>
            <w:tcW w:w="1520" w:type="dxa"/>
            <w:tcBorders>
              <w:left w:val="single" w:sz="4" w:space="0" w:color="auto"/>
            </w:tcBorders>
            <w:vAlign w:val="center"/>
          </w:tcPr>
          <w:p w14:paraId="65103CF9" w14:textId="77777777" w:rsidR="001A4260" w:rsidRPr="00C4499F" w:rsidRDefault="001A4260" w:rsidP="009A6587">
            <w:pPr>
              <w:rPr>
                <w:rFonts w:ascii="Times New Roman" w:hAnsi="Times New Roman" w:cs="Times New Roman"/>
                <w:sz w:val="24"/>
                <w:szCs w:val="24"/>
              </w:rPr>
            </w:pPr>
          </w:p>
        </w:tc>
      </w:tr>
    </w:tbl>
    <w:p w14:paraId="08C69137" w14:textId="77777777" w:rsidR="001A4260" w:rsidRPr="00C4499F" w:rsidRDefault="006617CD" w:rsidP="009A6587">
      <w:pPr>
        <w:rPr>
          <w:rFonts w:ascii="Times New Roman" w:hAnsi="Times New Roman" w:cs="Times New Roman"/>
          <w:b/>
          <w:bCs/>
          <w:sz w:val="24"/>
          <w:szCs w:val="24"/>
        </w:rPr>
      </w:pPr>
      <w:r w:rsidRPr="00C4499F">
        <w:rPr>
          <w:rFonts w:ascii="Times New Roman" w:hAnsi="Times New Roman" w:cs="Times New Roman"/>
          <w:b/>
          <w:bCs/>
          <w:sz w:val="24"/>
          <w:szCs w:val="24"/>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236"/>
        <w:gridCol w:w="1656"/>
        <w:gridCol w:w="1985"/>
        <w:gridCol w:w="870"/>
      </w:tblGrid>
      <w:tr w:rsidR="001A4260" w:rsidRPr="00C4499F" w14:paraId="5B0F26FC" w14:textId="77777777">
        <w:trPr>
          <w:trHeight w:val="397"/>
          <w:jc w:val="center"/>
        </w:trPr>
        <w:tc>
          <w:tcPr>
            <w:tcW w:w="643" w:type="dxa"/>
            <w:vAlign w:val="center"/>
          </w:tcPr>
          <w:p w14:paraId="44BDA8CC" w14:textId="77777777" w:rsidR="001A4260" w:rsidRPr="00C4499F" w:rsidRDefault="006617CD" w:rsidP="009A6587">
            <w:pPr>
              <w:rPr>
                <w:rFonts w:ascii="Times New Roman" w:hAnsi="Times New Roman" w:cs="Times New Roman"/>
                <w:b/>
                <w:sz w:val="24"/>
                <w:szCs w:val="24"/>
              </w:rPr>
            </w:pPr>
            <w:r w:rsidRPr="00C4499F">
              <w:rPr>
                <w:rFonts w:ascii="Times New Roman" w:hAnsi="Times New Roman" w:cs="Times New Roman"/>
                <w:b/>
                <w:sz w:val="24"/>
                <w:szCs w:val="24"/>
              </w:rPr>
              <w:t>STT</w:t>
            </w:r>
          </w:p>
        </w:tc>
        <w:tc>
          <w:tcPr>
            <w:tcW w:w="3236" w:type="dxa"/>
            <w:tcBorders>
              <w:right w:val="single" w:sz="4" w:space="0" w:color="auto"/>
            </w:tcBorders>
            <w:vAlign w:val="center"/>
          </w:tcPr>
          <w:p w14:paraId="3B016E54" w14:textId="77777777" w:rsidR="001A4260" w:rsidRPr="00C4499F" w:rsidRDefault="006617CD" w:rsidP="009A6587">
            <w:pPr>
              <w:rPr>
                <w:rFonts w:ascii="Times New Roman" w:hAnsi="Times New Roman" w:cs="Times New Roman"/>
                <w:b/>
                <w:sz w:val="24"/>
                <w:szCs w:val="24"/>
              </w:rPr>
            </w:pPr>
            <w:r w:rsidRPr="00C4499F">
              <w:rPr>
                <w:rFonts w:ascii="Times New Roman" w:hAnsi="Times New Roman" w:cs="Times New Roman"/>
                <w:b/>
                <w:sz w:val="24"/>
                <w:szCs w:val="24"/>
              </w:rPr>
              <w:t>HỌ VÀ TÊN</w:t>
            </w:r>
          </w:p>
        </w:tc>
        <w:tc>
          <w:tcPr>
            <w:tcW w:w="1474" w:type="dxa"/>
            <w:tcBorders>
              <w:left w:val="single" w:sz="4" w:space="0" w:color="auto"/>
            </w:tcBorders>
            <w:vAlign w:val="center"/>
          </w:tcPr>
          <w:p w14:paraId="40F26CA6" w14:textId="77777777" w:rsidR="001A4260" w:rsidRPr="00C4499F" w:rsidRDefault="006617CD" w:rsidP="009A6587">
            <w:pPr>
              <w:rPr>
                <w:rFonts w:ascii="Times New Roman" w:hAnsi="Times New Roman" w:cs="Times New Roman"/>
                <w:b/>
                <w:sz w:val="24"/>
                <w:szCs w:val="24"/>
              </w:rPr>
            </w:pPr>
            <w:r w:rsidRPr="00C4499F">
              <w:rPr>
                <w:rFonts w:ascii="Times New Roman" w:hAnsi="Times New Roman" w:cs="Times New Roman"/>
                <w:b/>
                <w:sz w:val="24"/>
                <w:szCs w:val="24"/>
              </w:rPr>
              <w:t>MSSV</w:t>
            </w:r>
          </w:p>
        </w:tc>
        <w:tc>
          <w:tcPr>
            <w:tcW w:w="1985" w:type="dxa"/>
            <w:tcBorders>
              <w:left w:val="single" w:sz="4" w:space="0" w:color="auto"/>
            </w:tcBorders>
            <w:vAlign w:val="center"/>
          </w:tcPr>
          <w:p w14:paraId="2F3EF7DE" w14:textId="77777777" w:rsidR="001A4260" w:rsidRPr="00C4499F" w:rsidRDefault="006617CD" w:rsidP="009A6587">
            <w:pPr>
              <w:rPr>
                <w:rFonts w:ascii="Times New Roman" w:hAnsi="Times New Roman" w:cs="Times New Roman"/>
                <w:b/>
                <w:sz w:val="24"/>
                <w:szCs w:val="24"/>
              </w:rPr>
            </w:pPr>
            <w:r w:rsidRPr="00C4499F">
              <w:rPr>
                <w:rFonts w:ascii="Times New Roman" w:hAnsi="Times New Roman" w:cs="Times New Roman"/>
                <w:b/>
                <w:sz w:val="24"/>
                <w:szCs w:val="24"/>
              </w:rPr>
              <w:t>THƯỞNG</w:t>
            </w:r>
          </w:p>
          <w:p w14:paraId="1DB7D824" w14:textId="77777777" w:rsidR="001A4260" w:rsidRPr="00C4499F" w:rsidRDefault="006617CD" w:rsidP="009A6587">
            <w:pPr>
              <w:rPr>
                <w:rFonts w:ascii="Times New Roman" w:hAnsi="Times New Roman" w:cs="Times New Roman"/>
                <w:b/>
                <w:i/>
                <w:iCs/>
                <w:sz w:val="24"/>
                <w:szCs w:val="24"/>
              </w:rPr>
            </w:pPr>
            <w:r w:rsidRPr="00C4499F">
              <w:rPr>
                <w:rFonts w:ascii="Times New Roman" w:hAnsi="Times New Roman" w:cs="Times New Roman"/>
                <w:b/>
                <w:i/>
                <w:iCs/>
                <w:sz w:val="24"/>
                <w:szCs w:val="24"/>
              </w:rPr>
              <w:t>(Tối đa 1,0 điểm)</w:t>
            </w:r>
          </w:p>
        </w:tc>
        <w:tc>
          <w:tcPr>
            <w:tcW w:w="830" w:type="dxa"/>
            <w:vAlign w:val="center"/>
          </w:tcPr>
          <w:p w14:paraId="30EBA469" w14:textId="77777777" w:rsidR="001A4260" w:rsidRPr="00C4499F" w:rsidRDefault="006617CD" w:rsidP="009A6587">
            <w:pPr>
              <w:rPr>
                <w:rFonts w:ascii="Times New Roman" w:hAnsi="Times New Roman" w:cs="Times New Roman"/>
                <w:b/>
                <w:sz w:val="24"/>
                <w:szCs w:val="24"/>
              </w:rPr>
            </w:pPr>
            <w:r w:rsidRPr="00C4499F">
              <w:rPr>
                <w:rFonts w:ascii="Times New Roman" w:hAnsi="Times New Roman" w:cs="Times New Roman"/>
                <w:b/>
                <w:sz w:val="24"/>
                <w:szCs w:val="24"/>
              </w:rPr>
              <w:t>ĐIỂM</w:t>
            </w:r>
          </w:p>
        </w:tc>
      </w:tr>
      <w:tr w:rsidR="001A4260" w:rsidRPr="00C4499F" w14:paraId="4A652BE1" w14:textId="77777777">
        <w:trPr>
          <w:trHeight w:val="397"/>
          <w:jc w:val="center"/>
        </w:trPr>
        <w:tc>
          <w:tcPr>
            <w:tcW w:w="643" w:type="dxa"/>
            <w:vAlign w:val="center"/>
          </w:tcPr>
          <w:p w14:paraId="6F577F64"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1</w:t>
            </w:r>
          </w:p>
        </w:tc>
        <w:tc>
          <w:tcPr>
            <w:tcW w:w="3236" w:type="dxa"/>
            <w:tcBorders>
              <w:right w:val="single" w:sz="4" w:space="0" w:color="auto"/>
            </w:tcBorders>
            <w:vAlign w:val="center"/>
          </w:tcPr>
          <w:p w14:paraId="0ABF041C" w14:textId="27262E7D" w:rsidR="001A4260" w:rsidRPr="00C4499F" w:rsidRDefault="00C86CF5" w:rsidP="009A6587">
            <w:pPr>
              <w:rPr>
                <w:rFonts w:ascii="Times New Roman" w:hAnsi="Times New Roman" w:cs="Times New Roman"/>
                <w:b/>
                <w:bCs/>
                <w:sz w:val="24"/>
                <w:szCs w:val="24"/>
              </w:rPr>
            </w:pPr>
            <w:r w:rsidRPr="00C4499F">
              <w:rPr>
                <w:rFonts w:ascii="Times New Roman" w:hAnsi="Times New Roman" w:cs="Times New Roman"/>
                <w:b/>
                <w:bCs/>
                <w:sz w:val="24"/>
                <w:szCs w:val="24"/>
              </w:rPr>
              <w:t>Nguyễn Trường Khang</w:t>
            </w:r>
          </w:p>
        </w:tc>
        <w:tc>
          <w:tcPr>
            <w:tcW w:w="1474" w:type="dxa"/>
            <w:tcBorders>
              <w:left w:val="single" w:sz="4" w:space="0" w:color="auto"/>
            </w:tcBorders>
            <w:vAlign w:val="center"/>
          </w:tcPr>
          <w:p w14:paraId="5D0D657C" w14:textId="758CA24F" w:rsidR="001A4260" w:rsidRPr="00C4499F" w:rsidRDefault="00C86CF5" w:rsidP="009A6587">
            <w:pPr>
              <w:rPr>
                <w:rFonts w:ascii="Times New Roman" w:hAnsi="Times New Roman" w:cs="Times New Roman"/>
                <w:sz w:val="24"/>
                <w:szCs w:val="24"/>
              </w:rPr>
            </w:pPr>
            <w:r w:rsidRPr="00C4499F">
              <w:rPr>
                <w:rFonts w:ascii="Times New Roman" w:hAnsi="Times New Roman" w:cs="Times New Roman"/>
                <w:sz w:val="24"/>
                <w:szCs w:val="24"/>
              </w:rPr>
              <w:t>227480201058</w:t>
            </w:r>
          </w:p>
        </w:tc>
        <w:tc>
          <w:tcPr>
            <w:tcW w:w="1985" w:type="dxa"/>
            <w:tcBorders>
              <w:left w:val="single" w:sz="4" w:space="0" w:color="auto"/>
            </w:tcBorders>
            <w:vAlign w:val="center"/>
          </w:tcPr>
          <w:p w14:paraId="65FB328B" w14:textId="77777777" w:rsidR="001A4260" w:rsidRPr="00C4499F" w:rsidRDefault="001A4260" w:rsidP="009A6587">
            <w:pPr>
              <w:rPr>
                <w:rFonts w:ascii="Times New Roman" w:hAnsi="Times New Roman" w:cs="Times New Roman"/>
                <w:sz w:val="24"/>
                <w:szCs w:val="24"/>
              </w:rPr>
            </w:pPr>
          </w:p>
        </w:tc>
        <w:tc>
          <w:tcPr>
            <w:tcW w:w="830" w:type="dxa"/>
            <w:vAlign w:val="center"/>
          </w:tcPr>
          <w:p w14:paraId="70CED8EF" w14:textId="77777777" w:rsidR="001A4260" w:rsidRPr="00C4499F" w:rsidRDefault="001A4260" w:rsidP="009A6587">
            <w:pPr>
              <w:rPr>
                <w:rFonts w:ascii="Times New Roman" w:hAnsi="Times New Roman" w:cs="Times New Roman"/>
                <w:sz w:val="24"/>
                <w:szCs w:val="24"/>
              </w:rPr>
            </w:pPr>
          </w:p>
        </w:tc>
      </w:tr>
    </w:tbl>
    <w:p w14:paraId="265135AD" w14:textId="77777777" w:rsidR="001A4260" w:rsidRPr="00C4499F" w:rsidRDefault="001A4260" w:rsidP="009A6587">
      <w:pPr>
        <w:rPr>
          <w:rFonts w:ascii="Times New Roman" w:hAnsi="Times New Roman" w:cs="Times New Roman"/>
          <w:sz w:val="24"/>
          <w:szCs w:val="24"/>
        </w:rPr>
      </w:pP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4"/>
        <w:gridCol w:w="900"/>
      </w:tblGrid>
      <w:tr w:rsidR="001A4260" w:rsidRPr="00C4499F" w14:paraId="5DF81C47" w14:textId="77777777">
        <w:trPr>
          <w:jc w:val="center"/>
        </w:trPr>
        <w:tc>
          <w:tcPr>
            <w:tcW w:w="7334" w:type="dxa"/>
          </w:tcPr>
          <w:p w14:paraId="1484E6A5"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rPr>
              <w:t>I. HÌNH THỨC</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(Tối đa 0,5 điểm)</w:t>
            </w:r>
          </w:p>
        </w:tc>
        <w:tc>
          <w:tcPr>
            <w:tcW w:w="900" w:type="dxa"/>
          </w:tcPr>
          <w:p w14:paraId="499115A4" w14:textId="77777777" w:rsidR="001A4260" w:rsidRPr="00C4499F" w:rsidRDefault="001A4260" w:rsidP="009A6587">
            <w:pPr>
              <w:rPr>
                <w:rFonts w:ascii="Times New Roman" w:hAnsi="Times New Roman" w:cs="Times New Roman"/>
                <w:sz w:val="24"/>
                <w:szCs w:val="24"/>
              </w:rPr>
            </w:pPr>
          </w:p>
        </w:tc>
      </w:tr>
      <w:tr w:rsidR="001A4260" w:rsidRPr="00C4499F" w14:paraId="3FA01134" w14:textId="77777777">
        <w:trPr>
          <w:jc w:val="center"/>
        </w:trPr>
        <w:tc>
          <w:tcPr>
            <w:tcW w:w="7334" w:type="dxa"/>
          </w:tcPr>
          <w:p w14:paraId="1261B89F"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rPr>
              <w:t>Bìa</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(tối đa 0,25 điểm)</w:t>
            </w:r>
          </w:p>
        </w:tc>
        <w:tc>
          <w:tcPr>
            <w:tcW w:w="900" w:type="dxa"/>
          </w:tcPr>
          <w:p w14:paraId="49F463A8" w14:textId="77777777" w:rsidR="001A4260" w:rsidRPr="00C4499F" w:rsidRDefault="001A4260" w:rsidP="009A6587">
            <w:pPr>
              <w:rPr>
                <w:rFonts w:ascii="Times New Roman" w:hAnsi="Times New Roman" w:cs="Times New Roman"/>
                <w:sz w:val="24"/>
                <w:szCs w:val="24"/>
              </w:rPr>
            </w:pPr>
          </w:p>
        </w:tc>
      </w:tr>
      <w:tr w:rsidR="001A4260" w:rsidRPr="00C4499F" w14:paraId="096A706C" w14:textId="77777777">
        <w:trPr>
          <w:jc w:val="center"/>
        </w:trPr>
        <w:tc>
          <w:tcPr>
            <w:tcW w:w="7334" w:type="dxa"/>
          </w:tcPr>
          <w:p w14:paraId="7AC0C450"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Các tiêu đề: Trường ĐHBL, Khoa CNTT</w:t>
            </w:r>
          </w:p>
          <w:p w14:paraId="50383BC1"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Loại đồ án: 1</w:t>
            </w:r>
          </w:p>
          <w:p w14:paraId="18593D59"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Tên đề tài</w:t>
            </w:r>
          </w:p>
          <w:p w14:paraId="329337D4"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Thông tin về các sinh viên thực hiện: họ tên, mã số sinh viên</w:t>
            </w:r>
          </w:p>
          <w:p w14:paraId="54D19835"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Giáo viên hướng dẫn: chức danh, họ tên</w:t>
            </w:r>
          </w:p>
          <w:p w14:paraId="07C8FB14"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Học kỳ, năm học thực hiện</w:t>
            </w:r>
          </w:p>
        </w:tc>
        <w:tc>
          <w:tcPr>
            <w:tcW w:w="900" w:type="dxa"/>
          </w:tcPr>
          <w:p w14:paraId="4454EF3B" w14:textId="77777777" w:rsidR="001A4260" w:rsidRPr="00C4499F" w:rsidRDefault="001A4260" w:rsidP="009A6587">
            <w:pPr>
              <w:rPr>
                <w:rFonts w:ascii="Times New Roman" w:hAnsi="Times New Roman" w:cs="Times New Roman"/>
                <w:sz w:val="24"/>
                <w:szCs w:val="24"/>
              </w:rPr>
            </w:pPr>
          </w:p>
        </w:tc>
      </w:tr>
      <w:tr w:rsidR="001A4260" w:rsidRPr="00C4499F" w14:paraId="204B7B3D" w14:textId="77777777">
        <w:trPr>
          <w:jc w:val="center"/>
        </w:trPr>
        <w:tc>
          <w:tcPr>
            <w:tcW w:w="7334" w:type="dxa"/>
          </w:tcPr>
          <w:p w14:paraId="5367855F"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rPr>
              <w:t>Bố cục</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(tối đa 0,25 điểm)</w:t>
            </w:r>
          </w:p>
        </w:tc>
        <w:tc>
          <w:tcPr>
            <w:tcW w:w="900" w:type="dxa"/>
          </w:tcPr>
          <w:p w14:paraId="457478CF" w14:textId="77777777" w:rsidR="001A4260" w:rsidRPr="00C4499F" w:rsidRDefault="001A4260" w:rsidP="009A6587">
            <w:pPr>
              <w:rPr>
                <w:rFonts w:ascii="Times New Roman" w:hAnsi="Times New Roman" w:cs="Times New Roman"/>
                <w:sz w:val="24"/>
                <w:szCs w:val="24"/>
              </w:rPr>
            </w:pPr>
          </w:p>
        </w:tc>
      </w:tr>
      <w:tr w:rsidR="001A4260" w:rsidRPr="00C4499F" w14:paraId="60A5D0DF" w14:textId="77777777">
        <w:trPr>
          <w:jc w:val="center"/>
        </w:trPr>
        <w:tc>
          <w:tcPr>
            <w:tcW w:w="7334" w:type="dxa"/>
          </w:tcPr>
          <w:p w14:paraId="0AC38511"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Nhận xét, đánh giá của giảng viên chấm</w:t>
            </w:r>
          </w:p>
          <w:p w14:paraId="09D48F9B"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Mục lục: cấu trúc chương, mục và tiểu mục</w:t>
            </w:r>
          </w:p>
          <w:p w14:paraId="3A95EA27"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Phụ lục (nếu có)</w:t>
            </w:r>
          </w:p>
          <w:p w14:paraId="2444A087"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Tài liệu tham khảo</w:t>
            </w:r>
          </w:p>
        </w:tc>
        <w:tc>
          <w:tcPr>
            <w:tcW w:w="900" w:type="dxa"/>
          </w:tcPr>
          <w:p w14:paraId="77CF2405" w14:textId="77777777" w:rsidR="001A4260" w:rsidRPr="00C4499F" w:rsidRDefault="001A4260" w:rsidP="009A6587">
            <w:pPr>
              <w:rPr>
                <w:rFonts w:ascii="Times New Roman" w:hAnsi="Times New Roman" w:cs="Times New Roman"/>
                <w:sz w:val="24"/>
                <w:szCs w:val="24"/>
              </w:rPr>
            </w:pPr>
          </w:p>
        </w:tc>
      </w:tr>
      <w:tr w:rsidR="001A4260" w:rsidRPr="00C4499F" w14:paraId="26EE8913" w14:textId="77777777">
        <w:trPr>
          <w:jc w:val="center"/>
        </w:trPr>
        <w:tc>
          <w:tcPr>
            <w:tcW w:w="7334" w:type="dxa"/>
          </w:tcPr>
          <w:p w14:paraId="544ADAFE"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rPr>
              <w:t>II. NỘI DUNG</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(Tối đa 3,5 điểm)</w:t>
            </w:r>
          </w:p>
        </w:tc>
        <w:tc>
          <w:tcPr>
            <w:tcW w:w="900" w:type="dxa"/>
          </w:tcPr>
          <w:p w14:paraId="56C03643" w14:textId="77777777" w:rsidR="001A4260" w:rsidRPr="00C4499F" w:rsidRDefault="001A4260" w:rsidP="009A6587">
            <w:pPr>
              <w:rPr>
                <w:rFonts w:ascii="Times New Roman" w:hAnsi="Times New Roman" w:cs="Times New Roman"/>
                <w:sz w:val="24"/>
                <w:szCs w:val="24"/>
              </w:rPr>
            </w:pPr>
          </w:p>
        </w:tc>
      </w:tr>
      <w:tr w:rsidR="001A4260" w:rsidRPr="00C4499F" w14:paraId="11E08928" w14:textId="77777777">
        <w:trPr>
          <w:jc w:val="center"/>
        </w:trPr>
        <w:tc>
          <w:tcPr>
            <w:tcW w:w="7334" w:type="dxa"/>
          </w:tcPr>
          <w:p w14:paraId="280D647D"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rPr>
              <w:t>Tổng quan</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(tối đa 0,5 điểm)</w:t>
            </w:r>
          </w:p>
        </w:tc>
        <w:tc>
          <w:tcPr>
            <w:tcW w:w="900" w:type="dxa"/>
          </w:tcPr>
          <w:p w14:paraId="24D4C6EF" w14:textId="77777777" w:rsidR="001A4260" w:rsidRPr="00C4499F" w:rsidRDefault="001A4260" w:rsidP="009A6587">
            <w:pPr>
              <w:rPr>
                <w:rFonts w:ascii="Times New Roman" w:hAnsi="Times New Roman" w:cs="Times New Roman"/>
                <w:sz w:val="24"/>
                <w:szCs w:val="24"/>
              </w:rPr>
            </w:pPr>
          </w:p>
        </w:tc>
      </w:tr>
      <w:tr w:rsidR="001A4260" w:rsidRPr="00C4499F" w14:paraId="1454F1D9" w14:textId="77777777">
        <w:trPr>
          <w:jc w:val="center"/>
        </w:trPr>
        <w:tc>
          <w:tcPr>
            <w:tcW w:w="7334" w:type="dxa"/>
          </w:tcPr>
          <w:p w14:paraId="6DFA7E33"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 xml:space="preserve">Mô tả bài toán, mục tiêu cần đạt được </w:t>
            </w:r>
            <w:r w:rsidRPr="00C4499F">
              <w:rPr>
                <w:rFonts w:ascii="Times New Roman" w:hAnsi="Times New Roman" w:cs="Times New Roman"/>
                <w:i/>
                <w:iCs/>
                <w:sz w:val="24"/>
                <w:szCs w:val="24"/>
              </w:rPr>
              <w:t>(0,25 điểm)</w:t>
            </w:r>
          </w:p>
          <w:p w14:paraId="3DC84CFC"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 xml:space="preserve">Hướng giải quyết và kế hoạch thực hiện </w:t>
            </w:r>
            <w:r w:rsidRPr="00C4499F">
              <w:rPr>
                <w:rFonts w:ascii="Times New Roman" w:hAnsi="Times New Roman" w:cs="Times New Roman"/>
                <w:i/>
                <w:iCs/>
                <w:sz w:val="24"/>
                <w:szCs w:val="24"/>
              </w:rPr>
              <w:t>(0,25 điểm)</w:t>
            </w:r>
          </w:p>
        </w:tc>
        <w:tc>
          <w:tcPr>
            <w:tcW w:w="900" w:type="dxa"/>
          </w:tcPr>
          <w:p w14:paraId="483E2D19" w14:textId="77777777" w:rsidR="001A4260" w:rsidRPr="00C4499F" w:rsidRDefault="001A4260" w:rsidP="009A6587">
            <w:pPr>
              <w:rPr>
                <w:rFonts w:ascii="Times New Roman" w:hAnsi="Times New Roman" w:cs="Times New Roman"/>
                <w:sz w:val="24"/>
                <w:szCs w:val="24"/>
              </w:rPr>
            </w:pPr>
          </w:p>
        </w:tc>
      </w:tr>
      <w:tr w:rsidR="001A4260" w:rsidRPr="00C4499F" w14:paraId="0B0E0503" w14:textId="77777777">
        <w:trPr>
          <w:jc w:val="center"/>
        </w:trPr>
        <w:tc>
          <w:tcPr>
            <w:tcW w:w="7334" w:type="dxa"/>
          </w:tcPr>
          <w:p w14:paraId="19CEDC8A" w14:textId="77777777" w:rsidR="001A4260" w:rsidRPr="00C4499F" w:rsidRDefault="006617CD" w:rsidP="009A6587">
            <w:pPr>
              <w:rPr>
                <w:rFonts w:ascii="Times New Roman" w:hAnsi="Times New Roman" w:cs="Times New Roman"/>
                <w:b/>
                <w:bCs/>
                <w:sz w:val="24"/>
                <w:szCs w:val="24"/>
              </w:rPr>
            </w:pPr>
            <w:r w:rsidRPr="00C4499F">
              <w:rPr>
                <w:rFonts w:ascii="Times New Roman" w:hAnsi="Times New Roman" w:cs="Times New Roman"/>
                <w:b/>
                <w:bCs/>
                <w:sz w:val="24"/>
                <w:szCs w:val="24"/>
              </w:rPr>
              <w:t>Lý thuyết</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(tối đa 0,5 điểm)</w:t>
            </w:r>
          </w:p>
        </w:tc>
        <w:tc>
          <w:tcPr>
            <w:tcW w:w="900" w:type="dxa"/>
          </w:tcPr>
          <w:p w14:paraId="2FEF5148" w14:textId="77777777" w:rsidR="001A4260" w:rsidRPr="00C4499F" w:rsidRDefault="001A4260" w:rsidP="009A6587">
            <w:pPr>
              <w:rPr>
                <w:rFonts w:ascii="Times New Roman" w:hAnsi="Times New Roman" w:cs="Times New Roman"/>
                <w:sz w:val="24"/>
                <w:szCs w:val="24"/>
              </w:rPr>
            </w:pPr>
          </w:p>
        </w:tc>
      </w:tr>
      <w:tr w:rsidR="001A4260" w:rsidRPr="00C4499F" w14:paraId="32802CD8" w14:textId="77777777">
        <w:trPr>
          <w:jc w:val="center"/>
        </w:trPr>
        <w:tc>
          <w:tcPr>
            <w:tcW w:w="7334" w:type="dxa"/>
          </w:tcPr>
          <w:p w14:paraId="33E2ED00"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lastRenderedPageBreak/>
              <w:t xml:space="preserve">Các khái niệm sử dụng trong đề tài </w:t>
            </w:r>
            <w:r w:rsidRPr="00C4499F">
              <w:rPr>
                <w:rFonts w:ascii="Times New Roman" w:hAnsi="Times New Roman" w:cs="Times New Roman"/>
                <w:i/>
                <w:iCs/>
                <w:sz w:val="24"/>
                <w:szCs w:val="24"/>
              </w:rPr>
              <w:t>(0,25 điểm)</w:t>
            </w:r>
          </w:p>
          <w:p w14:paraId="23AAF996"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 xml:space="preserve">Kết quả vận dụng lý thuyết vào đề tài </w:t>
            </w:r>
            <w:r w:rsidRPr="00C4499F">
              <w:rPr>
                <w:rFonts w:ascii="Times New Roman" w:hAnsi="Times New Roman" w:cs="Times New Roman"/>
                <w:i/>
                <w:sz w:val="24"/>
                <w:szCs w:val="24"/>
              </w:rPr>
              <w:t>(0,25 điểm)</w:t>
            </w:r>
          </w:p>
        </w:tc>
        <w:tc>
          <w:tcPr>
            <w:tcW w:w="900" w:type="dxa"/>
          </w:tcPr>
          <w:p w14:paraId="7135A823" w14:textId="77777777" w:rsidR="001A4260" w:rsidRPr="00C4499F" w:rsidRDefault="001A4260" w:rsidP="009A6587">
            <w:pPr>
              <w:rPr>
                <w:rFonts w:ascii="Times New Roman" w:hAnsi="Times New Roman" w:cs="Times New Roman"/>
                <w:sz w:val="24"/>
                <w:szCs w:val="24"/>
              </w:rPr>
            </w:pPr>
          </w:p>
        </w:tc>
      </w:tr>
      <w:tr w:rsidR="001A4260" w:rsidRPr="00C4499F" w14:paraId="745099AA" w14:textId="77777777">
        <w:trPr>
          <w:jc w:val="center"/>
        </w:trPr>
        <w:tc>
          <w:tcPr>
            <w:tcW w:w="7334" w:type="dxa"/>
          </w:tcPr>
          <w:p w14:paraId="7A45241F"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rPr>
              <w:t>Ứng dụng</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(tối đa 2,0 điểm)</w:t>
            </w:r>
          </w:p>
        </w:tc>
        <w:tc>
          <w:tcPr>
            <w:tcW w:w="900" w:type="dxa"/>
          </w:tcPr>
          <w:p w14:paraId="4987A84E" w14:textId="77777777" w:rsidR="001A4260" w:rsidRPr="00C4499F" w:rsidRDefault="001A4260" w:rsidP="009A6587">
            <w:pPr>
              <w:rPr>
                <w:rFonts w:ascii="Times New Roman" w:hAnsi="Times New Roman" w:cs="Times New Roman"/>
                <w:sz w:val="24"/>
                <w:szCs w:val="24"/>
              </w:rPr>
            </w:pPr>
          </w:p>
        </w:tc>
      </w:tr>
      <w:tr w:rsidR="001A4260" w:rsidRPr="00C4499F" w14:paraId="4D6D17CA" w14:textId="77777777">
        <w:trPr>
          <w:jc w:val="center"/>
        </w:trPr>
        <w:tc>
          <w:tcPr>
            <w:tcW w:w="7334" w:type="dxa"/>
          </w:tcPr>
          <w:p w14:paraId="53240D16"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 xml:space="preserve">Phân tích yêu cầu bài toán, xây dựng các cấu trúc dữ liệu cần thiết </w:t>
            </w:r>
            <w:r w:rsidRPr="00C4499F">
              <w:rPr>
                <w:rFonts w:ascii="Times New Roman" w:hAnsi="Times New Roman" w:cs="Times New Roman"/>
                <w:i/>
                <w:sz w:val="24"/>
                <w:szCs w:val="24"/>
              </w:rPr>
              <w:t>(tối đa 0,5 điểm)</w:t>
            </w:r>
          </w:p>
          <w:p w14:paraId="2916E86C"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 xml:space="preserve">Giải thuật (Lưu đồ - Ngôn ngữ giả) </w:t>
            </w:r>
            <w:r w:rsidRPr="00C4499F">
              <w:rPr>
                <w:rFonts w:ascii="Times New Roman" w:hAnsi="Times New Roman" w:cs="Times New Roman"/>
                <w:i/>
                <w:iCs/>
                <w:sz w:val="24"/>
                <w:szCs w:val="24"/>
              </w:rPr>
              <w:t>(1,0 điểm)</w:t>
            </w:r>
          </w:p>
          <w:p w14:paraId="6EDF527F"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 xml:space="preserve">Giới thiệu chương trình </w:t>
            </w:r>
            <w:r w:rsidRPr="00C4499F">
              <w:rPr>
                <w:rFonts w:ascii="Times New Roman" w:hAnsi="Times New Roman" w:cs="Times New Roman"/>
                <w:i/>
                <w:iCs/>
                <w:sz w:val="24"/>
                <w:szCs w:val="24"/>
              </w:rPr>
              <w:t>(0,5 điểm)</w:t>
            </w:r>
          </w:p>
        </w:tc>
        <w:tc>
          <w:tcPr>
            <w:tcW w:w="900" w:type="dxa"/>
          </w:tcPr>
          <w:p w14:paraId="086CB51F" w14:textId="77777777" w:rsidR="001A4260" w:rsidRPr="00C4499F" w:rsidRDefault="001A4260" w:rsidP="009A6587">
            <w:pPr>
              <w:rPr>
                <w:rFonts w:ascii="Times New Roman" w:hAnsi="Times New Roman" w:cs="Times New Roman"/>
                <w:sz w:val="24"/>
                <w:szCs w:val="24"/>
              </w:rPr>
            </w:pPr>
          </w:p>
        </w:tc>
      </w:tr>
      <w:tr w:rsidR="001A4260" w:rsidRPr="00C4499F" w14:paraId="52713F18" w14:textId="77777777">
        <w:trPr>
          <w:jc w:val="center"/>
        </w:trPr>
        <w:tc>
          <w:tcPr>
            <w:tcW w:w="7334" w:type="dxa"/>
          </w:tcPr>
          <w:p w14:paraId="6D367CB1"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rPr>
              <w:t>Kết luận</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(tối đa 0,5 điểm)</w:t>
            </w:r>
          </w:p>
        </w:tc>
        <w:tc>
          <w:tcPr>
            <w:tcW w:w="900" w:type="dxa"/>
          </w:tcPr>
          <w:p w14:paraId="5E5A8A1C" w14:textId="77777777" w:rsidR="001A4260" w:rsidRPr="00C4499F" w:rsidRDefault="001A4260" w:rsidP="009A6587">
            <w:pPr>
              <w:rPr>
                <w:rFonts w:ascii="Times New Roman" w:hAnsi="Times New Roman" w:cs="Times New Roman"/>
                <w:sz w:val="24"/>
                <w:szCs w:val="24"/>
              </w:rPr>
            </w:pPr>
          </w:p>
        </w:tc>
      </w:tr>
      <w:tr w:rsidR="001A4260" w:rsidRPr="00C4499F" w14:paraId="520B5873" w14:textId="77777777">
        <w:trPr>
          <w:jc w:val="center"/>
        </w:trPr>
        <w:tc>
          <w:tcPr>
            <w:tcW w:w="7334" w:type="dxa"/>
          </w:tcPr>
          <w:p w14:paraId="5D8E5D46"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Nhận xét kết quả đạt được</w:t>
            </w:r>
          </w:p>
          <w:p w14:paraId="399D334D"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Hạn chế</w:t>
            </w:r>
          </w:p>
          <w:p w14:paraId="5EC5E7E3"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sz w:val="24"/>
                <w:szCs w:val="24"/>
              </w:rPr>
              <w:t>Hướng phát triển</w:t>
            </w:r>
          </w:p>
        </w:tc>
        <w:tc>
          <w:tcPr>
            <w:tcW w:w="900" w:type="dxa"/>
          </w:tcPr>
          <w:p w14:paraId="695DE447" w14:textId="77777777" w:rsidR="001A4260" w:rsidRPr="00C4499F" w:rsidRDefault="001A4260" w:rsidP="009A6587">
            <w:pPr>
              <w:rPr>
                <w:rFonts w:ascii="Times New Roman" w:hAnsi="Times New Roman" w:cs="Times New Roman"/>
                <w:sz w:val="24"/>
                <w:szCs w:val="24"/>
              </w:rPr>
            </w:pPr>
          </w:p>
        </w:tc>
      </w:tr>
      <w:tr w:rsidR="001A4260" w:rsidRPr="00C4499F" w14:paraId="54D2E637" w14:textId="77777777">
        <w:trPr>
          <w:jc w:val="center"/>
        </w:trPr>
        <w:tc>
          <w:tcPr>
            <w:tcW w:w="7334" w:type="dxa"/>
          </w:tcPr>
          <w:p w14:paraId="184D19C2"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rPr>
              <w:t>III. CHƯƠNG TRÌNH DEMO</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(Tối đa 5,0 điểm)</w:t>
            </w:r>
          </w:p>
        </w:tc>
        <w:tc>
          <w:tcPr>
            <w:tcW w:w="900" w:type="dxa"/>
          </w:tcPr>
          <w:p w14:paraId="60E1E31E" w14:textId="77777777" w:rsidR="001A4260" w:rsidRPr="00C4499F" w:rsidRDefault="001A4260" w:rsidP="009A6587">
            <w:pPr>
              <w:rPr>
                <w:rFonts w:ascii="Times New Roman" w:hAnsi="Times New Roman" w:cs="Times New Roman"/>
                <w:sz w:val="24"/>
                <w:szCs w:val="24"/>
              </w:rPr>
            </w:pPr>
          </w:p>
        </w:tc>
      </w:tr>
      <w:tr w:rsidR="001A4260" w:rsidRPr="00C4499F" w14:paraId="22CBEF20" w14:textId="77777777">
        <w:trPr>
          <w:jc w:val="center"/>
        </w:trPr>
        <w:tc>
          <w:tcPr>
            <w:tcW w:w="7334" w:type="dxa"/>
          </w:tcPr>
          <w:p w14:paraId="39D6B089"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rPr>
              <w:t>Giao diện thân thiện với người dùng</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(1,0 điểm)</w:t>
            </w:r>
          </w:p>
        </w:tc>
        <w:tc>
          <w:tcPr>
            <w:tcW w:w="900" w:type="dxa"/>
          </w:tcPr>
          <w:p w14:paraId="7C3F4877" w14:textId="77777777" w:rsidR="001A4260" w:rsidRPr="00C4499F" w:rsidRDefault="001A4260" w:rsidP="009A6587">
            <w:pPr>
              <w:rPr>
                <w:rFonts w:ascii="Times New Roman" w:hAnsi="Times New Roman" w:cs="Times New Roman"/>
                <w:sz w:val="24"/>
                <w:szCs w:val="24"/>
              </w:rPr>
            </w:pPr>
          </w:p>
        </w:tc>
      </w:tr>
      <w:tr w:rsidR="001A4260" w:rsidRPr="00C4499F" w14:paraId="02B5100B" w14:textId="77777777">
        <w:trPr>
          <w:jc w:val="center"/>
        </w:trPr>
        <w:tc>
          <w:tcPr>
            <w:tcW w:w="7334" w:type="dxa"/>
          </w:tcPr>
          <w:p w14:paraId="04A155B4"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rPr>
              <w:t>Hướng dẫn sử dụng</w:t>
            </w:r>
            <w:r w:rsidRPr="00C4499F">
              <w:rPr>
                <w:rFonts w:ascii="Times New Roman" w:hAnsi="Times New Roman" w:cs="Times New Roman"/>
                <w:sz w:val="24"/>
                <w:szCs w:val="24"/>
              </w:rPr>
              <w:t xml:space="preserve"> </w:t>
            </w:r>
            <w:r w:rsidRPr="00C4499F">
              <w:rPr>
                <w:rFonts w:ascii="Times New Roman" w:hAnsi="Times New Roman" w:cs="Times New Roman"/>
                <w:i/>
                <w:iCs/>
                <w:sz w:val="24"/>
                <w:szCs w:val="24"/>
              </w:rPr>
              <w:t>(0.5 điểm)</w:t>
            </w:r>
          </w:p>
        </w:tc>
        <w:tc>
          <w:tcPr>
            <w:tcW w:w="900" w:type="dxa"/>
          </w:tcPr>
          <w:p w14:paraId="3C617AE9" w14:textId="77777777" w:rsidR="001A4260" w:rsidRPr="00C4499F" w:rsidRDefault="001A4260" w:rsidP="009A6587">
            <w:pPr>
              <w:rPr>
                <w:rFonts w:ascii="Times New Roman" w:hAnsi="Times New Roman" w:cs="Times New Roman"/>
                <w:sz w:val="24"/>
                <w:szCs w:val="24"/>
              </w:rPr>
            </w:pPr>
          </w:p>
        </w:tc>
      </w:tr>
      <w:tr w:rsidR="001A4260" w:rsidRPr="00C4499F" w14:paraId="19D8B197" w14:textId="77777777">
        <w:trPr>
          <w:jc w:val="center"/>
        </w:trPr>
        <w:tc>
          <w:tcPr>
            <w:tcW w:w="7334" w:type="dxa"/>
          </w:tcPr>
          <w:p w14:paraId="77352FD6" w14:textId="77777777" w:rsidR="001A4260" w:rsidRPr="00C4499F" w:rsidRDefault="006617CD" w:rsidP="009A6587">
            <w:pPr>
              <w:rPr>
                <w:rFonts w:ascii="Times New Roman" w:hAnsi="Times New Roman" w:cs="Times New Roman"/>
                <w:bCs/>
                <w:i/>
                <w:sz w:val="24"/>
                <w:szCs w:val="24"/>
              </w:rPr>
            </w:pPr>
            <w:r w:rsidRPr="00C4499F">
              <w:rPr>
                <w:rFonts w:ascii="Times New Roman" w:hAnsi="Times New Roman" w:cs="Times New Roman"/>
                <w:b/>
                <w:bCs/>
                <w:sz w:val="24"/>
                <w:szCs w:val="24"/>
              </w:rPr>
              <w:t xml:space="preserve">Kết quả thực hiện đúng với kết quả của phần ứng dụng </w:t>
            </w:r>
            <w:r w:rsidRPr="00C4499F">
              <w:rPr>
                <w:rFonts w:ascii="Times New Roman" w:hAnsi="Times New Roman" w:cs="Times New Roman"/>
                <w:bCs/>
                <w:i/>
                <w:sz w:val="24"/>
                <w:szCs w:val="24"/>
              </w:rPr>
              <w:t>(3,5 điểm)</w:t>
            </w:r>
          </w:p>
        </w:tc>
        <w:tc>
          <w:tcPr>
            <w:tcW w:w="900" w:type="dxa"/>
          </w:tcPr>
          <w:p w14:paraId="4E792DA3" w14:textId="77777777" w:rsidR="001A4260" w:rsidRPr="00C4499F" w:rsidRDefault="001A4260" w:rsidP="009A6587">
            <w:pPr>
              <w:rPr>
                <w:rFonts w:ascii="Times New Roman" w:hAnsi="Times New Roman" w:cs="Times New Roman"/>
                <w:sz w:val="24"/>
                <w:szCs w:val="24"/>
              </w:rPr>
            </w:pPr>
          </w:p>
        </w:tc>
      </w:tr>
    </w:tbl>
    <w:p w14:paraId="2921AC7F" w14:textId="77777777" w:rsidR="001A4260" w:rsidRPr="00C4499F" w:rsidRDefault="001A4260" w:rsidP="009A6587">
      <w:pPr>
        <w:rPr>
          <w:rFonts w:ascii="Times New Roman" w:hAnsi="Times New Roman" w:cs="Times New Roman"/>
          <w:b/>
          <w:bCs/>
          <w:sz w:val="24"/>
          <w:szCs w:val="24"/>
          <w:u w:val="single"/>
        </w:rPr>
      </w:pPr>
    </w:p>
    <w:p w14:paraId="0BE35849" w14:textId="77777777" w:rsidR="001A4260" w:rsidRPr="00C4499F" w:rsidRDefault="006617CD" w:rsidP="009A6587">
      <w:pPr>
        <w:rPr>
          <w:rFonts w:ascii="Times New Roman" w:hAnsi="Times New Roman" w:cs="Times New Roman"/>
          <w:sz w:val="24"/>
          <w:szCs w:val="24"/>
        </w:rPr>
      </w:pPr>
      <w:r w:rsidRPr="00C4499F">
        <w:rPr>
          <w:rFonts w:ascii="Times New Roman" w:hAnsi="Times New Roman" w:cs="Times New Roman"/>
          <w:b/>
          <w:bCs/>
          <w:sz w:val="24"/>
          <w:szCs w:val="24"/>
          <w:u w:val="single"/>
        </w:rPr>
        <w:t>Ghi chú:</w:t>
      </w:r>
      <w:r w:rsidRPr="00C4499F">
        <w:rPr>
          <w:rFonts w:ascii="Times New Roman" w:hAnsi="Times New Roman" w:cs="Times New Roman"/>
          <w:sz w:val="24"/>
          <w:szCs w:val="24"/>
        </w:rPr>
        <w:t xml:space="preserve"> </w:t>
      </w:r>
    </w:p>
    <w:p w14:paraId="2BBE9B53" w14:textId="77777777" w:rsidR="001A4260" w:rsidRPr="00C4499F" w:rsidRDefault="006617CD" w:rsidP="009A6587">
      <w:pPr>
        <w:rPr>
          <w:rFonts w:ascii="Times New Roman" w:hAnsi="Times New Roman" w:cs="Times New Roman"/>
          <w:i/>
          <w:iCs/>
          <w:sz w:val="24"/>
          <w:szCs w:val="24"/>
        </w:rPr>
      </w:pPr>
      <w:r w:rsidRPr="00C4499F">
        <w:rPr>
          <w:rFonts w:ascii="Times New Roman" w:hAnsi="Times New Roman" w:cs="Times New Roman"/>
          <w:i/>
          <w:iCs/>
          <w:sz w:val="24"/>
          <w:szCs w:val="24"/>
        </w:rPr>
        <w:t xml:space="preserve">- Điểm trong khung “các sinh viên thực hiện” là điểm kết quả cuối cùng của từng sinh viên trong quá trình thực hiện đồ án </w:t>
      </w:r>
    </w:p>
    <w:p w14:paraId="4A597879" w14:textId="77777777" w:rsidR="001A4260" w:rsidRPr="00C4499F" w:rsidRDefault="006617CD" w:rsidP="009A6587">
      <w:pPr>
        <w:rPr>
          <w:rFonts w:ascii="Times New Roman" w:hAnsi="Times New Roman" w:cs="Times New Roman"/>
          <w:i/>
          <w:iCs/>
          <w:sz w:val="24"/>
          <w:szCs w:val="24"/>
        </w:rPr>
      </w:pPr>
      <w:r w:rsidRPr="00C4499F">
        <w:rPr>
          <w:rFonts w:ascii="Times New Roman" w:hAnsi="Times New Roman" w:cs="Times New Roman"/>
          <w:i/>
          <w:iCs/>
          <w:sz w:val="24"/>
          <w:szCs w:val="24"/>
        </w:rPr>
        <w:t xml:space="preserve">- Nếu sinh viên demo chương trình và trả lời vấn đáp không đạt yêu cầu của giáo viên hướng dẫn thì sinh viên </w:t>
      </w:r>
      <w:r w:rsidRPr="00C4499F">
        <w:rPr>
          <w:rFonts w:ascii="Times New Roman" w:hAnsi="Times New Roman" w:cs="Times New Roman"/>
          <w:i/>
          <w:iCs/>
          <w:sz w:val="24"/>
          <w:szCs w:val="24"/>
          <w:u w:val="single"/>
        </w:rPr>
        <w:t>sẽ nhận điểm F cho học phần này</w:t>
      </w:r>
      <w:r w:rsidRPr="00C4499F">
        <w:rPr>
          <w:rFonts w:ascii="Times New Roman" w:hAnsi="Times New Roman" w:cs="Times New Roman"/>
          <w:i/>
          <w:iCs/>
          <w:sz w:val="24"/>
          <w:szCs w:val="24"/>
        </w:rPr>
        <w:t>.</w:t>
      </w:r>
    </w:p>
    <w:p w14:paraId="656F9212" w14:textId="77777777" w:rsidR="001A4260" w:rsidRPr="00C4499F" w:rsidRDefault="001A4260" w:rsidP="009A6587">
      <w:pPr>
        <w:rPr>
          <w:rFonts w:ascii="Times New Roman" w:hAnsi="Times New Roman" w:cs="Times New Roman"/>
          <w:i/>
          <w:iCs/>
          <w:sz w:val="24"/>
          <w:szCs w:val="24"/>
        </w:rPr>
      </w:pPr>
    </w:p>
    <w:p w14:paraId="0ACC3650" w14:textId="12C2DFCF" w:rsidR="00963982" w:rsidRPr="00C4499F" w:rsidRDefault="00963982" w:rsidP="00963982">
      <w:pPr>
        <w:jc w:val="center"/>
        <w:rPr>
          <w:i/>
          <w:iCs/>
          <w:sz w:val="26"/>
          <w:szCs w:val="26"/>
        </w:rPr>
      </w:pPr>
      <w:r w:rsidRPr="00C4499F">
        <w:rPr>
          <w:i/>
          <w:iCs/>
          <w:sz w:val="26"/>
          <w:szCs w:val="26"/>
        </w:rPr>
        <w:tab/>
      </w:r>
      <w:r w:rsidRPr="00C4499F">
        <w:rPr>
          <w:i/>
          <w:iCs/>
          <w:sz w:val="26"/>
          <w:szCs w:val="26"/>
        </w:rPr>
        <w:tab/>
      </w:r>
      <w:r w:rsidRPr="00C4499F">
        <w:rPr>
          <w:i/>
          <w:iCs/>
          <w:sz w:val="26"/>
          <w:szCs w:val="26"/>
        </w:rPr>
        <w:tab/>
      </w:r>
      <w:r w:rsidRPr="00C4499F">
        <w:rPr>
          <w:i/>
          <w:iCs/>
          <w:sz w:val="26"/>
          <w:szCs w:val="26"/>
        </w:rPr>
        <w:tab/>
      </w:r>
      <w:r w:rsidRPr="00C4499F">
        <w:rPr>
          <w:i/>
          <w:iCs/>
          <w:sz w:val="26"/>
          <w:szCs w:val="26"/>
        </w:rPr>
        <w:tab/>
      </w:r>
      <w:r w:rsidRPr="00C4499F">
        <w:rPr>
          <w:i/>
          <w:iCs/>
          <w:sz w:val="26"/>
          <w:szCs w:val="26"/>
        </w:rPr>
        <w:tab/>
      </w:r>
      <w:r w:rsidRPr="00C4499F">
        <w:rPr>
          <w:i/>
          <w:iCs/>
          <w:sz w:val="26"/>
          <w:szCs w:val="26"/>
        </w:rPr>
        <w:tab/>
      </w:r>
      <w:r w:rsidR="006617CD" w:rsidRPr="00C4499F">
        <w:rPr>
          <w:i/>
          <w:iCs/>
          <w:sz w:val="26"/>
          <w:szCs w:val="26"/>
        </w:rPr>
        <w:t>Bạc Liêu, ngày       tháng     năm 2024</w:t>
      </w:r>
    </w:p>
    <w:p w14:paraId="336DB090" w14:textId="2AFAD59A" w:rsidR="001A4260" w:rsidRPr="00C4499F" w:rsidRDefault="00963982" w:rsidP="00963982">
      <w:pPr>
        <w:jc w:val="center"/>
        <w:rPr>
          <w:i/>
          <w:iCs/>
          <w:sz w:val="26"/>
          <w:szCs w:val="26"/>
        </w:rPr>
      </w:pPr>
      <w:r w:rsidRPr="00C4499F">
        <w:rPr>
          <w:b/>
          <w:iCs/>
          <w:sz w:val="26"/>
          <w:szCs w:val="26"/>
        </w:rPr>
        <w:tab/>
      </w:r>
      <w:r w:rsidRPr="00C4499F">
        <w:rPr>
          <w:b/>
          <w:iCs/>
          <w:sz w:val="26"/>
          <w:szCs w:val="26"/>
        </w:rPr>
        <w:tab/>
      </w:r>
      <w:r w:rsidRPr="00C4499F">
        <w:rPr>
          <w:b/>
          <w:iCs/>
          <w:sz w:val="26"/>
          <w:szCs w:val="26"/>
        </w:rPr>
        <w:tab/>
      </w:r>
      <w:r w:rsidRPr="00C4499F">
        <w:rPr>
          <w:b/>
          <w:iCs/>
          <w:sz w:val="26"/>
          <w:szCs w:val="26"/>
        </w:rPr>
        <w:tab/>
      </w:r>
      <w:r w:rsidRPr="00C4499F">
        <w:rPr>
          <w:b/>
          <w:iCs/>
          <w:sz w:val="26"/>
          <w:szCs w:val="26"/>
        </w:rPr>
        <w:tab/>
      </w:r>
      <w:r w:rsidRPr="00C4499F">
        <w:rPr>
          <w:b/>
          <w:iCs/>
          <w:sz w:val="26"/>
          <w:szCs w:val="26"/>
        </w:rPr>
        <w:tab/>
      </w:r>
      <w:r w:rsidRPr="00C4499F">
        <w:rPr>
          <w:b/>
          <w:iCs/>
          <w:sz w:val="26"/>
          <w:szCs w:val="26"/>
        </w:rPr>
        <w:tab/>
      </w:r>
      <w:r w:rsidR="006617CD" w:rsidRPr="00C4499F">
        <w:rPr>
          <w:b/>
          <w:iCs/>
          <w:sz w:val="26"/>
          <w:szCs w:val="26"/>
        </w:rPr>
        <w:t>GIẢNG VIÊN CHẤM</w:t>
      </w:r>
    </w:p>
    <w:p w14:paraId="121B49ED" w14:textId="77777777" w:rsidR="001A4260" w:rsidRPr="00C4499F" w:rsidRDefault="001A4260" w:rsidP="009A6587">
      <w:pPr>
        <w:rPr>
          <w:rFonts w:ascii="Times New Roman" w:hAnsi="Times New Roman" w:cs="Times New Roman"/>
          <w:b/>
          <w:sz w:val="36"/>
          <w:szCs w:val="36"/>
        </w:rPr>
      </w:pPr>
    </w:p>
    <w:p w14:paraId="3ED030FA" w14:textId="77777777" w:rsidR="003C77E5" w:rsidRPr="00C4499F" w:rsidRDefault="003C77E5" w:rsidP="009A6587">
      <w:pPr>
        <w:rPr>
          <w:rFonts w:ascii="Times New Roman" w:hAnsi="Times New Roman" w:cs="Times New Roman"/>
          <w:b/>
          <w:sz w:val="36"/>
          <w:szCs w:val="36"/>
        </w:rPr>
      </w:pPr>
    </w:p>
    <w:p w14:paraId="7F363973" w14:textId="77777777" w:rsidR="003C77E5" w:rsidRPr="00C4499F" w:rsidRDefault="003C77E5" w:rsidP="009A6587">
      <w:pPr>
        <w:rPr>
          <w:rFonts w:ascii="Times New Roman" w:hAnsi="Times New Roman" w:cs="Times New Roman"/>
          <w:b/>
          <w:sz w:val="36"/>
          <w:szCs w:val="36"/>
        </w:rPr>
      </w:pPr>
    </w:p>
    <w:p w14:paraId="64524B03" w14:textId="77777777" w:rsidR="003C77E5" w:rsidRPr="00C4499F" w:rsidRDefault="003C77E5" w:rsidP="009A6587">
      <w:pPr>
        <w:rPr>
          <w:rFonts w:ascii="Times New Roman" w:hAnsi="Times New Roman" w:cs="Times New Roman"/>
          <w:b/>
          <w:sz w:val="36"/>
          <w:szCs w:val="36"/>
        </w:rPr>
      </w:pPr>
    </w:p>
    <w:p w14:paraId="66E3B19E" w14:textId="77777777" w:rsidR="003C77E5" w:rsidRPr="00C4499F" w:rsidRDefault="003C77E5" w:rsidP="009A6587">
      <w:pPr>
        <w:rPr>
          <w:rFonts w:ascii="Times New Roman" w:hAnsi="Times New Roman" w:cs="Times New Roman"/>
          <w:b/>
          <w:sz w:val="36"/>
          <w:szCs w:val="36"/>
        </w:rPr>
      </w:pPr>
    </w:p>
    <w:p w14:paraId="3BEFB2C2" w14:textId="412B8D15" w:rsidR="001A4260" w:rsidRPr="00C4499F" w:rsidRDefault="006617CD" w:rsidP="009A6587">
      <w:pPr>
        <w:rPr>
          <w:rFonts w:ascii="Times New Roman" w:hAnsi="Times New Roman" w:cs="Times New Roman"/>
          <w:b/>
          <w:sz w:val="36"/>
          <w:szCs w:val="36"/>
        </w:rPr>
      </w:pPr>
      <w:r w:rsidRPr="00C4499F">
        <w:rPr>
          <w:rFonts w:ascii="Times New Roman" w:hAnsi="Times New Roman" w:cs="Times New Roman"/>
          <w:b/>
          <w:sz w:val="36"/>
          <w:szCs w:val="36"/>
        </w:rPr>
        <w:br w:type="page"/>
      </w:r>
    </w:p>
    <w:p w14:paraId="01AD8CD7" w14:textId="77777777" w:rsidR="003C77E5" w:rsidRPr="00C4499F" w:rsidRDefault="003C77E5" w:rsidP="009A6587">
      <w:pPr>
        <w:rPr>
          <w:b/>
          <w:sz w:val="26"/>
        </w:rPr>
        <w:sectPr w:rsidR="003C77E5" w:rsidRPr="00C4499F" w:rsidSect="003C77E5">
          <w:footerReference w:type="default" r:id="rId13"/>
          <w:pgSz w:w="11906" w:h="16838" w:code="9"/>
          <w:pgMar w:top="1134" w:right="1134" w:bottom="1134" w:left="1701" w:header="720" w:footer="720" w:gutter="0"/>
          <w:pgNumType w:start="1"/>
          <w:cols w:space="720"/>
          <w:docGrid w:linePitch="360"/>
        </w:sectPr>
      </w:pPr>
    </w:p>
    <w:sdt>
      <w:sdtPr>
        <w:id w:val="1143459517"/>
        <w:docPartObj>
          <w:docPartGallery w:val="Table of Contents"/>
          <w:docPartUnique/>
        </w:docPartObj>
      </w:sdtPr>
      <w:sdtEndPr>
        <w:rPr>
          <w:rFonts w:ascii="Calibri" w:eastAsia="Calibri" w:hAnsi="Calibri" w:cs="SimSun"/>
          <w:b/>
          <w:bCs/>
          <w:noProof/>
          <w:color w:val="auto"/>
          <w:sz w:val="22"/>
          <w:szCs w:val="22"/>
          <w:lang w:val="vi-VN"/>
        </w:rPr>
      </w:sdtEndPr>
      <w:sdtContent>
        <w:p w14:paraId="6021114C" w14:textId="2167A36C" w:rsidR="00C4499F" w:rsidRPr="00C4499F" w:rsidRDefault="00C4499F" w:rsidP="00C4499F">
          <w:pPr>
            <w:pStyle w:val="uMucluc"/>
            <w:spacing w:after="240"/>
            <w:jc w:val="center"/>
            <w:rPr>
              <w:rFonts w:ascii="Times New Roman" w:hAnsi="Times New Roman" w:cs="Times New Roman"/>
              <w:b/>
              <w:bCs/>
              <w:color w:val="000000" w:themeColor="text1"/>
              <w:sz w:val="26"/>
              <w:szCs w:val="26"/>
            </w:rPr>
          </w:pPr>
          <w:r w:rsidRPr="00C4499F">
            <w:rPr>
              <w:rFonts w:ascii="Times New Roman" w:hAnsi="Times New Roman" w:cs="Times New Roman"/>
              <w:b/>
              <w:bCs/>
              <w:color w:val="000000" w:themeColor="text1"/>
              <w:sz w:val="26"/>
              <w:szCs w:val="26"/>
            </w:rPr>
            <w:t>MỤC LỤC</w:t>
          </w:r>
        </w:p>
        <w:p w14:paraId="370BCF4E" w14:textId="1E7B1919" w:rsidR="00C4499F" w:rsidRDefault="00C4499F">
          <w:pPr>
            <w:pStyle w:val="Mucluc1"/>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86816761" w:history="1">
            <w:r w:rsidRPr="00E17480">
              <w:rPr>
                <w:rStyle w:val="Siuktni"/>
                <w:noProof/>
              </w:rPr>
              <w:t>CHƯƠNG 1 :TỔNG QUAN</w:t>
            </w:r>
            <w:r>
              <w:rPr>
                <w:noProof/>
                <w:webHidden/>
              </w:rPr>
              <w:tab/>
            </w:r>
            <w:r>
              <w:rPr>
                <w:noProof/>
                <w:webHidden/>
              </w:rPr>
              <w:fldChar w:fldCharType="begin"/>
            </w:r>
            <w:r>
              <w:rPr>
                <w:noProof/>
                <w:webHidden/>
              </w:rPr>
              <w:instrText xml:space="preserve"> PAGEREF _Toc186816761 \h </w:instrText>
            </w:r>
            <w:r>
              <w:rPr>
                <w:noProof/>
                <w:webHidden/>
              </w:rPr>
            </w:r>
            <w:r>
              <w:rPr>
                <w:noProof/>
                <w:webHidden/>
              </w:rPr>
              <w:fldChar w:fldCharType="separate"/>
            </w:r>
            <w:r w:rsidR="00F57859">
              <w:rPr>
                <w:noProof/>
                <w:webHidden/>
              </w:rPr>
              <w:t>1</w:t>
            </w:r>
            <w:r>
              <w:rPr>
                <w:noProof/>
                <w:webHidden/>
              </w:rPr>
              <w:fldChar w:fldCharType="end"/>
            </w:r>
          </w:hyperlink>
        </w:p>
        <w:p w14:paraId="5B1CAE1D" w14:textId="080B3248"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62" w:history="1">
            <w:r w:rsidRPr="00E17480">
              <w:rPr>
                <w:rStyle w:val="Siuktni"/>
                <w:rFonts w:ascii="Times New Roman" w:hAnsi="Times New Roman" w:cs="Times New Roman"/>
                <w:b/>
                <w:noProof/>
              </w:rPr>
              <w:t>1.1. Đặc tả đề tài</w:t>
            </w:r>
            <w:r>
              <w:rPr>
                <w:noProof/>
                <w:webHidden/>
              </w:rPr>
              <w:tab/>
            </w:r>
            <w:r>
              <w:rPr>
                <w:noProof/>
                <w:webHidden/>
              </w:rPr>
              <w:fldChar w:fldCharType="begin"/>
            </w:r>
            <w:r>
              <w:rPr>
                <w:noProof/>
                <w:webHidden/>
              </w:rPr>
              <w:instrText xml:space="preserve"> PAGEREF _Toc186816762 \h </w:instrText>
            </w:r>
            <w:r>
              <w:rPr>
                <w:noProof/>
                <w:webHidden/>
              </w:rPr>
            </w:r>
            <w:r>
              <w:rPr>
                <w:noProof/>
                <w:webHidden/>
              </w:rPr>
              <w:fldChar w:fldCharType="separate"/>
            </w:r>
            <w:r w:rsidR="00F57859">
              <w:rPr>
                <w:noProof/>
                <w:webHidden/>
              </w:rPr>
              <w:t>1</w:t>
            </w:r>
            <w:r>
              <w:rPr>
                <w:noProof/>
                <w:webHidden/>
              </w:rPr>
              <w:fldChar w:fldCharType="end"/>
            </w:r>
          </w:hyperlink>
        </w:p>
        <w:p w14:paraId="76507303" w14:textId="5317D634"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63" w:history="1">
            <w:r w:rsidRPr="00E17480">
              <w:rPr>
                <w:rStyle w:val="Siuktni"/>
                <w:rFonts w:ascii="Times New Roman" w:hAnsi="Times New Roman" w:cs="Times New Roman"/>
                <w:b/>
                <w:bCs/>
                <w:noProof/>
              </w:rPr>
              <w:t>1.2. Yêu cầu của đề tài</w:t>
            </w:r>
            <w:r>
              <w:rPr>
                <w:noProof/>
                <w:webHidden/>
              </w:rPr>
              <w:tab/>
            </w:r>
            <w:r>
              <w:rPr>
                <w:noProof/>
                <w:webHidden/>
              </w:rPr>
              <w:fldChar w:fldCharType="begin"/>
            </w:r>
            <w:r>
              <w:rPr>
                <w:noProof/>
                <w:webHidden/>
              </w:rPr>
              <w:instrText xml:space="preserve"> PAGEREF _Toc186816763 \h </w:instrText>
            </w:r>
            <w:r>
              <w:rPr>
                <w:noProof/>
                <w:webHidden/>
              </w:rPr>
            </w:r>
            <w:r>
              <w:rPr>
                <w:noProof/>
                <w:webHidden/>
              </w:rPr>
              <w:fldChar w:fldCharType="separate"/>
            </w:r>
            <w:r w:rsidR="00F57859">
              <w:rPr>
                <w:noProof/>
                <w:webHidden/>
              </w:rPr>
              <w:t>1</w:t>
            </w:r>
            <w:r>
              <w:rPr>
                <w:noProof/>
                <w:webHidden/>
              </w:rPr>
              <w:fldChar w:fldCharType="end"/>
            </w:r>
          </w:hyperlink>
        </w:p>
        <w:p w14:paraId="07592A30" w14:textId="024556A7"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64" w:history="1">
            <w:r w:rsidRPr="00E17480">
              <w:rPr>
                <w:rStyle w:val="Siuktni"/>
                <w:rFonts w:ascii="Times New Roman" w:hAnsi="Times New Roman" w:cs="Times New Roman"/>
                <w:b/>
                <w:bCs/>
                <w:noProof/>
              </w:rPr>
              <w:t>1.3. Hướng giải quyết</w:t>
            </w:r>
            <w:r>
              <w:rPr>
                <w:noProof/>
                <w:webHidden/>
              </w:rPr>
              <w:tab/>
            </w:r>
            <w:r>
              <w:rPr>
                <w:noProof/>
                <w:webHidden/>
              </w:rPr>
              <w:fldChar w:fldCharType="begin"/>
            </w:r>
            <w:r>
              <w:rPr>
                <w:noProof/>
                <w:webHidden/>
              </w:rPr>
              <w:instrText xml:space="preserve"> PAGEREF _Toc186816764 \h </w:instrText>
            </w:r>
            <w:r>
              <w:rPr>
                <w:noProof/>
                <w:webHidden/>
              </w:rPr>
            </w:r>
            <w:r>
              <w:rPr>
                <w:noProof/>
                <w:webHidden/>
              </w:rPr>
              <w:fldChar w:fldCharType="separate"/>
            </w:r>
            <w:r w:rsidR="00F57859">
              <w:rPr>
                <w:noProof/>
                <w:webHidden/>
              </w:rPr>
              <w:t>1</w:t>
            </w:r>
            <w:r>
              <w:rPr>
                <w:noProof/>
                <w:webHidden/>
              </w:rPr>
              <w:fldChar w:fldCharType="end"/>
            </w:r>
          </w:hyperlink>
        </w:p>
        <w:p w14:paraId="02B41CBA" w14:textId="35570959"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65" w:history="1">
            <w:r w:rsidRPr="00E17480">
              <w:rPr>
                <w:rStyle w:val="Siuktni"/>
                <w:rFonts w:ascii="Times New Roman" w:hAnsi="Times New Roman" w:cs="Times New Roman"/>
                <w:b/>
                <w:bCs/>
                <w:noProof/>
              </w:rPr>
              <w:t>1.4. Kế hoạch thực hiện</w:t>
            </w:r>
            <w:r>
              <w:rPr>
                <w:noProof/>
                <w:webHidden/>
              </w:rPr>
              <w:tab/>
            </w:r>
            <w:r>
              <w:rPr>
                <w:noProof/>
                <w:webHidden/>
              </w:rPr>
              <w:fldChar w:fldCharType="begin"/>
            </w:r>
            <w:r>
              <w:rPr>
                <w:noProof/>
                <w:webHidden/>
              </w:rPr>
              <w:instrText xml:space="preserve"> PAGEREF _Toc186816765 \h </w:instrText>
            </w:r>
            <w:r>
              <w:rPr>
                <w:noProof/>
                <w:webHidden/>
              </w:rPr>
            </w:r>
            <w:r>
              <w:rPr>
                <w:noProof/>
                <w:webHidden/>
              </w:rPr>
              <w:fldChar w:fldCharType="separate"/>
            </w:r>
            <w:r w:rsidR="00F57859">
              <w:rPr>
                <w:noProof/>
                <w:webHidden/>
              </w:rPr>
              <w:t>1</w:t>
            </w:r>
            <w:r>
              <w:rPr>
                <w:noProof/>
                <w:webHidden/>
              </w:rPr>
              <w:fldChar w:fldCharType="end"/>
            </w:r>
          </w:hyperlink>
        </w:p>
        <w:p w14:paraId="52BEC244" w14:textId="2F9DF713" w:rsidR="00C4499F" w:rsidRDefault="00C4499F">
          <w:pPr>
            <w:pStyle w:val="Mucluc1"/>
            <w:rPr>
              <w:rFonts w:asciiTheme="minorHAnsi" w:eastAsiaTheme="minorEastAsia" w:hAnsiTheme="minorHAnsi" w:cstheme="minorBidi"/>
              <w:b w:val="0"/>
              <w:bCs w:val="0"/>
              <w:noProof/>
              <w:kern w:val="2"/>
              <w:sz w:val="24"/>
              <w:szCs w:val="24"/>
              <w14:ligatures w14:val="standardContextual"/>
            </w:rPr>
          </w:pPr>
          <w:hyperlink w:anchor="_Toc186816766" w:history="1">
            <w:r w:rsidRPr="00E17480">
              <w:rPr>
                <w:rStyle w:val="Siuktni"/>
                <w:noProof/>
              </w:rPr>
              <w:t>CHƯƠNG 2 : LÝ THUYẾT</w:t>
            </w:r>
            <w:r>
              <w:rPr>
                <w:noProof/>
                <w:webHidden/>
              </w:rPr>
              <w:tab/>
            </w:r>
            <w:r>
              <w:rPr>
                <w:noProof/>
                <w:webHidden/>
              </w:rPr>
              <w:fldChar w:fldCharType="begin"/>
            </w:r>
            <w:r>
              <w:rPr>
                <w:noProof/>
                <w:webHidden/>
              </w:rPr>
              <w:instrText xml:space="preserve"> PAGEREF _Toc186816766 \h </w:instrText>
            </w:r>
            <w:r>
              <w:rPr>
                <w:noProof/>
                <w:webHidden/>
              </w:rPr>
            </w:r>
            <w:r>
              <w:rPr>
                <w:noProof/>
                <w:webHidden/>
              </w:rPr>
              <w:fldChar w:fldCharType="separate"/>
            </w:r>
            <w:r w:rsidR="00F57859">
              <w:rPr>
                <w:noProof/>
                <w:webHidden/>
              </w:rPr>
              <w:t>2</w:t>
            </w:r>
            <w:r>
              <w:rPr>
                <w:noProof/>
                <w:webHidden/>
              </w:rPr>
              <w:fldChar w:fldCharType="end"/>
            </w:r>
          </w:hyperlink>
        </w:p>
        <w:p w14:paraId="7B2F9B78" w14:textId="0BA5D1FF"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67" w:history="1">
            <w:r w:rsidRPr="00E17480">
              <w:rPr>
                <w:rStyle w:val="Siuktni"/>
                <w:rFonts w:ascii="Times New Roman" w:hAnsi="Times New Roman" w:cs="Times New Roman"/>
                <w:b/>
                <w:bCs/>
                <w:iCs/>
                <w:noProof/>
              </w:rPr>
              <w:t>2.1. Các khái niệm sử dụng trong đề tài</w:t>
            </w:r>
            <w:r>
              <w:rPr>
                <w:noProof/>
                <w:webHidden/>
              </w:rPr>
              <w:tab/>
            </w:r>
            <w:r>
              <w:rPr>
                <w:noProof/>
                <w:webHidden/>
              </w:rPr>
              <w:fldChar w:fldCharType="begin"/>
            </w:r>
            <w:r>
              <w:rPr>
                <w:noProof/>
                <w:webHidden/>
              </w:rPr>
              <w:instrText xml:space="preserve"> PAGEREF _Toc186816767 \h </w:instrText>
            </w:r>
            <w:r>
              <w:rPr>
                <w:noProof/>
                <w:webHidden/>
              </w:rPr>
            </w:r>
            <w:r>
              <w:rPr>
                <w:noProof/>
                <w:webHidden/>
              </w:rPr>
              <w:fldChar w:fldCharType="separate"/>
            </w:r>
            <w:r w:rsidR="00F57859">
              <w:rPr>
                <w:noProof/>
                <w:webHidden/>
              </w:rPr>
              <w:t>2</w:t>
            </w:r>
            <w:r>
              <w:rPr>
                <w:noProof/>
                <w:webHidden/>
              </w:rPr>
              <w:fldChar w:fldCharType="end"/>
            </w:r>
          </w:hyperlink>
        </w:p>
        <w:p w14:paraId="6C6C4998" w14:textId="0D59A7B9"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68" w:history="1">
            <w:r w:rsidRPr="00E17480">
              <w:rPr>
                <w:rStyle w:val="Siuktni"/>
                <w:rFonts w:ascii="Times New Roman" w:hAnsi="Times New Roman" w:cs="Times New Roman"/>
                <w:noProof/>
              </w:rPr>
              <w:t>2.1.1. Mục tiêu cần đạt</w:t>
            </w:r>
            <w:r>
              <w:rPr>
                <w:noProof/>
                <w:webHidden/>
              </w:rPr>
              <w:tab/>
            </w:r>
            <w:r>
              <w:rPr>
                <w:noProof/>
                <w:webHidden/>
              </w:rPr>
              <w:fldChar w:fldCharType="begin"/>
            </w:r>
            <w:r>
              <w:rPr>
                <w:noProof/>
                <w:webHidden/>
              </w:rPr>
              <w:instrText xml:space="preserve"> PAGEREF _Toc186816768 \h </w:instrText>
            </w:r>
            <w:r>
              <w:rPr>
                <w:noProof/>
                <w:webHidden/>
              </w:rPr>
            </w:r>
            <w:r>
              <w:rPr>
                <w:noProof/>
                <w:webHidden/>
              </w:rPr>
              <w:fldChar w:fldCharType="separate"/>
            </w:r>
            <w:r w:rsidR="00F57859">
              <w:rPr>
                <w:noProof/>
                <w:webHidden/>
              </w:rPr>
              <w:t>2</w:t>
            </w:r>
            <w:r>
              <w:rPr>
                <w:noProof/>
                <w:webHidden/>
              </w:rPr>
              <w:fldChar w:fldCharType="end"/>
            </w:r>
          </w:hyperlink>
        </w:p>
        <w:p w14:paraId="115047EE" w14:textId="406D4524"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69" w:history="1">
            <w:r w:rsidRPr="00E17480">
              <w:rPr>
                <w:rStyle w:val="Siuktni"/>
                <w:rFonts w:ascii="Times New Roman" w:hAnsi="Times New Roman" w:cs="Times New Roman"/>
                <w:noProof/>
              </w:rPr>
              <w:t>2.1.2. Lý thuyết về trò chơi</w:t>
            </w:r>
            <w:r>
              <w:rPr>
                <w:noProof/>
                <w:webHidden/>
              </w:rPr>
              <w:tab/>
            </w:r>
            <w:r>
              <w:rPr>
                <w:noProof/>
                <w:webHidden/>
              </w:rPr>
              <w:fldChar w:fldCharType="begin"/>
            </w:r>
            <w:r>
              <w:rPr>
                <w:noProof/>
                <w:webHidden/>
              </w:rPr>
              <w:instrText xml:space="preserve"> PAGEREF _Toc186816769 \h </w:instrText>
            </w:r>
            <w:r>
              <w:rPr>
                <w:noProof/>
                <w:webHidden/>
              </w:rPr>
            </w:r>
            <w:r>
              <w:rPr>
                <w:noProof/>
                <w:webHidden/>
              </w:rPr>
              <w:fldChar w:fldCharType="separate"/>
            </w:r>
            <w:r w:rsidR="00F57859">
              <w:rPr>
                <w:noProof/>
                <w:webHidden/>
              </w:rPr>
              <w:t>2</w:t>
            </w:r>
            <w:r>
              <w:rPr>
                <w:noProof/>
                <w:webHidden/>
              </w:rPr>
              <w:fldChar w:fldCharType="end"/>
            </w:r>
          </w:hyperlink>
        </w:p>
        <w:p w14:paraId="4FE424BD" w14:textId="5FCF9DED"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70" w:history="1">
            <w:r w:rsidRPr="00E17480">
              <w:rPr>
                <w:rStyle w:val="Siuktni"/>
                <w:rFonts w:ascii="Times New Roman" w:hAnsi="Times New Roman" w:cs="Times New Roman"/>
                <w:noProof/>
              </w:rPr>
              <w:t>2.1.3. Xây dựng mảng chứa màu ngẫu nhiên (không trùng màu)</w:t>
            </w:r>
            <w:r>
              <w:rPr>
                <w:noProof/>
                <w:webHidden/>
              </w:rPr>
              <w:tab/>
            </w:r>
            <w:r>
              <w:rPr>
                <w:noProof/>
                <w:webHidden/>
              </w:rPr>
              <w:fldChar w:fldCharType="begin"/>
            </w:r>
            <w:r>
              <w:rPr>
                <w:noProof/>
                <w:webHidden/>
              </w:rPr>
              <w:instrText xml:space="preserve"> PAGEREF _Toc186816770 \h </w:instrText>
            </w:r>
            <w:r>
              <w:rPr>
                <w:noProof/>
                <w:webHidden/>
              </w:rPr>
            </w:r>
            <w:r>
              <w:rPr>
                <w:noProof/>
                <w:webHidden/>
              </w:rPr>
              <w:fldChar w:fldCharType="separate"/>
            </w:r>
            <w:r w:rsidR="00F57859">
              <w:rPr>
                <w:noProof/>
                <w:webHidden/>
              </w:rPr>
              <w:t>2</w:t>
            </w:r>
            <w:r>
              <w:rPr>
                <w:noProof/>
                <w:webHidden/>
              </w:rPr>
              <w:fldChar w:fldCharType="end"/>
            </w:r>
          </w:hyperlink>
        </w:p>
        <w:p w14:paraId="7E625819" w14:textId="4E3F4E11"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71" w:history="1">
            <w:r w:rsidRPr="00E17480">
              <w:rPr>
                <w:rStyle w:val="Siuktni"/>
                <w:rFonts w:ascii="Times New Roman" w:hAnsi="Times New Roman" w:cs="Times New Roman"/>
                <w:b/>
                <w:bCs/>
                <w:noProof/>
              </w:rPr>
              <w:t>2.2. Kết quả vận dụng lý thuyết vào đề tài</w:t>
            </w:r>
            <w:r>
              <w:rPr>
                <w:noProof/>
                <w:webHidden/>
              </w:rPr>
              <w:tab/>
            </w:r>
            <w:r>
              <w:rPr>
                <w:noProof/>
                <w:webHidden/>
              </w:rPr>
              <w:fldChar w:fldCharType="begin"/>
            </w:r>
            <w:r>
              <w:rPr>
                <w:noProof/>
                <w:webHidden/>
              </w:rPr>
              <w:instrText xml:space="preserve"> PAGEREF _Toc186816771 \h </w:instrText>
            </w:r>
            <w:r>
              <w:rPr>
                <w:noProof/>
                <w:webHidden/>
              </w:rPr>
            </w:r>
            <w:r>
              <w:rPr>
                <w:noProof/>
                <w:webHidden/>
              </w:rPr>
              <w:fldChar w:fldCharType="separate"/>
            </w:r>
            <w:r w:rsidR="00F57859">
              <w:rPr>
                <w:noProof/>
                <w:webHidden/>
              </w:rPr>
              <w:t>3</w:t>
            </w:r>
            <w:r>
              <w:rPr>
                <w:noProof/>
                <w:webHidden/>
              </w:rPr>
              <w:fldChar w:fldCharType="end"/>
            </w:r>
          </w:hyperlink>
        </w:p>
        <w:p w14:paraId="1DDAB770" w14:textId="15420C14"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72" w:history="1">
            <w:r w:rsidRPr="00E17480">
              <w:rPr>
                <w:rStyle w:val="Siuktni"/>
                <w:rFonts w:ascii="Times New Roman" w:hAnsi="Times New Roman" w:cs="Times New Roman"/>
                <w:noProof/>
              </w:rPr>
              <w:t>2.2.1. Khai báo thư viện</w:t>
            </w:r>
            <w:r>
              <w:rPr>
                <w:noProof/>
                <w:webHidden/>
              </w:rPr>
              <w:tab/>
            </w:r>
            <w:r>
              <w:rPr>
                <w:noProof/>
                <w:webHidden/>
              </w:rPr>
              <w:fldChar w:fldCharType="begin"/>
            </w:r>
            <w:r>
              <w:rPr>
                <w:noProof/>
                <w:webHidden/>
              </w:rPr>
              <w:instrText xml:space="preserve"> PAGEREF _Toc186816772 \h </w:instrText>
            </w:r>
            <w:r>
              <w:rPr>
                <w:noProof/>
                <w:webHidden/>
              </w:rPr>
            </w:r>
            <w:r>
              <w:rPr>
                <w:noProof/>
                <w:webHidden/>
              </w:rPr>
              <w:fldChar w:fldCharType="separate"/>
            </w:r>
            <w:r w:rsidR="00F57859">
              <w:rPr>
                <w:noProof/>
                <w:webHidden/>
              </w:rPr>
              <w:t>3</w:t>
            </w:r>
            <w:r>
              <w:rPr>
                <w:noProof/>
                <w:webHidden/>
              </w:rPr>
              <w:fldChar w:fldCharType="end"/>
            </w:r>
          </w:hyperlink>
        </w:p>
        <w:p w14:paraId="6ABBFD01" w14:textId="2E3F46D5"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73" w:history="1">
            <w:r w:rsidRPr="00E17480">
              <w:rPr>
                <w:rStyle w:val="Siuktni"/>
                <w:rFonts w:ascii="Times New Roman" w:hAnsi="Times New Roman" w:cs="Times New Roman"/>
                <w:iCs/>
                <w:noProof/>
              </w:rPr>
              <w:t>2.2.2. Khởi tạo Pygame và Pygame mixer</w:t>
            </w:r>
            <w:r>
              <w:rPr>
                <w:noProof/>
                <w:webHidden/>
              </w:rPr>
              <w:tab/>
            </w:r>
            <w:r>
              <w:rPr>
                <w:noProof/>
                <w:webHidden/>
              </w:rPr>
              <w:fldChar w:fldCharType="begin"/>
            </w:r>
            <w:r>
              <w:rPr>
                <w:noProof/>
                <w:webHidden/>
              </w:rPr>
              <w:instrText xml:space="preserve"> PAGEREF _Toc186816773 \h </w:instrText>
            </w:r>
            <w:r>
              <w:rPr>
                <w:noProof/>
                <w:webHidden/>
              </w:rPr>
            </w:r>
            <w:r>
              <w:rPr>
                <w:noProof/>
                <w:webHidden/>
              </w:rPr>
              <w:fldChar w:fldCharType="separate"/>
            </w:r>
            <w:r w:rsidR="00F57859">
              <w:rPr>
                <w:noProof/>
                <w:webHidden/>
              </w:rPr>
              <w:t>3</w:t>
            </w:r>
            <w:r>
              <w:rPr>
                <w:noProof/>
                <w:webHidden/>
              </w:rPr>
              <w:fldChar w:fldCharType="end"/>
            </w:r>
          </w:hyperlink>
        </w:p>
        <w:p w14:paraId="48E60DD8" w14:textId="5D189DDD"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74" w:history="1">
            <w:r w:rsidRPr="00E17480">
              <w:rPr>
                <w:rStyle w:val="Siuktni"/>
                <w:rFonts w:ascii="Times New Roman" w:hAnsi="Times New Roman" w:cs="Times New Roman"/>
                <w:noProof/>
              </w:rPr>
              <w:t>2.2.3. Tải âm thanh</w:t>
            </w:r>
            <w:r>
              <w:rPr>
                <w:noProof/>
                <w:webHidden/>
              </w:rPr>
              <w:tab/>
            </w:r>
            <w:r>
              <w:rPr>
                <w:noProof/>
                <w:webHidden/>
              </w:rPr>
              <w:fldChar w:fldCharType="begin"/>
            </w:r>
            <w:r>
              <w:rPr>
                <w:noProof/>
                <w:webHidden/>
              </w:rPr>
              <w:instrText xml:space="preserve"> PAGEREF _Toc186816774 \h </w:instrText>
            </w:r>
            <w:r>
              <w:rPr>
                <w:noProof/>
                <w:webHidden/>
              </w:rPr>
            </w:r>
            <w:r>
              <w:rPr>
                <w:noProof/>
                <w:webHidden/>
              </w:rPr>
              <w:fldChar w:fldCharType="separate"/>
            </w:r>
            <w:r w:rsidR="00F57859">
              <w:rPr>
                <w:noProof/>
                <w:webHidden/>
              </w:rPr>
              <w:t>3</w:t>
            </w:r>
            <w:r>
              <w:rPr>
                <w:noProof/>
                <w:webHidden/>
              </w:rPr>
              <w:fldChar w:fldCharType="end"/>
            </w:r>
          </w:hyperlink>
        </w:p>
        <w:p w14:paraId="3CADE253" w14:textId="36636831"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75" w:history="1">
            <w:r w:rsidRPr="00E17480">
              <w:rPr>
                <w:rStyle w:val="Siuktni"/>
                <w:rFonts w:ascii="Times New Roman" w:hAnsi="Times New Roman" w:cs="Times New Roman"/>
                <w:iCs/>
                <w:noProof/>
              </w:rPr>
              <w:t>2.2.4. Khai báo các biến và hằng số</w:t>
            </w:r>
            <w:r>
              <w:rPr>
                <w:noProof/>
                <w:webHidden/>
              </w:rPr>
              <w:tab/>
            </w:r>
            <w:r>
              <w:rPr>
                <w:noProof/>
                <w:webHidden/>
              </w:rPr>
              <w:fldChar w:fldCharType="begin"/>
            </w:r>
            <w:r>
              <w:rPr>
                <w:noProof/>
                <w:webHidden/>
              </w:rPr>
              <w:instrText xml:space="preserve"> PAGEREF _Toc186816775 \h </w:instrText>
            </w:r>
            <w:r>
              <w:rPr>
                <w:noProof/>
                <w:webHidden/>
              </w:rPr>
            </w:r>
            <w:r>
              <w:rPr>
                <w:noProof/>
                <w:webHidden/>
              </w:rPr>
              <w:fldChar w:fldCharType="separate"/>
            </w:r>
            <w:r w:rsidR="00F57859">
              <w:rPr>
                <w:noProof/>
                <w:webHidden/>
              </w:rPr>
              <w:t>4</w:t>
            </w:r>
            <w:r>
              <w:rPr>
                <w:noProof/>
                <w:webHidden/>
              </w:rPr>
              <w:fldChar w:fldCharType="end"/>
            </w:r>
          </w:hyperlink>
        </w:p>
        <w:p w14:paraId="75D04F3C" w14:textId="204B1D9D"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76" w:history="1">
            <w:r w:rsidRPr="00E17480">
              <w:rPr>
                <w:rStyle w:val="Siuktni"/>
                <w:rFonts w:ascii="Times New Roman" w:hAnsi="Times New Roman" w:cs="Times New Roman"/>
                <w:noProof/>
              </w:rPr>
              <w:t>2.2.5. Khởi tạo cửa sổ</w:t>
            </w:r>
            <w:r>
              <w:rPr>
                <w:noProof/>
                <w:webHidden/>
              </w:rPr>
              <w:tab/>
            </w:r>
            <w:r>
              <w:rPr>
                <w:noProof/>
                <w:webHidden/>
              </w:rPr>
              <w:fldChar w:fldCharType="begin"/>
            </w:r>
            <w:r>
              <w:rPr>
                <w:noProof/>
                <w:webHidden/>
              </w:rPr>
              <w:instrText xml:space="preserve"> PAGEREF _Toc186816776 \h </w:instrText>
            </w:r>
            <w:r>
              <w:rPr>
                <w:noProof/>
                <w:webHidden/>
              </w:rPr>
            </w:r>
            <w:r>
              <w:rPr>
                <w:noProof/>
                <w:webHidden/>
              </w:rPr>
              <w:fldChar w:fldCharType="separate"/>
            </w:r>
            <w:r w:rsidR="00F57859">
              <w:rPr>
                <w:noProof/>
                <w:webHidden/>
              </w:rPr>
              <w:t>4</w:t>
            </w:r>
            <w:r>
              <w:rPr>
                <w:noProof/>
                <w:webHidden/>
              </w:rPr>
              <w:fldChar w:fldCharType="end"/>
            </w:r>
          </w:hyperlink>
        </w:p>
        <w:p w14:paraId="537C9CC5" w14:textId="4EC61688"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77" w:history="1">
            <w:r w:rsidRPr="00E17480">
              <w:rPr>
                <w:rStyle w:val="Siuktni"/>
                <w:rFonts w:ascii="Times New Roman" w:hAnsi="Times New Roman" w:cs="Times New Roman"/>
                <w:iCs/>
                <w:noProof/>
              </w:rPr>
              <w:t>2.2.6. Font chữ</w:t>
            </w:r>
            <w:r>
              <w:rPr>
                <w:noProof/>
                <w:webHidden/>
              </w:rPr>
              <w:tab/>
            </w:r>
            <w:r>
              <w:rPr>
                <w:noProof/>
                <w:webHidden/>
              </w:rPr>
              <w:fldChar w:fldCharType="begin"/>
            </w:r>
            <w:r>
              <w:rPr>
                <w:noProof/>
                <w:webHidden/>
              </w:rPr>
              <w:instrText xml:space="preserve"> PAGEREF _Toc186816777 \h </w:instrText>
            </w:r>
            <w:r>
              <w:rPr>
                <w:noProof/>
                <w:webHidden/>
              </w:rPr>
            </w:r>
            <w:r>
              <w:rPr>
                <w:noProof/>
                <w:webHidden/>
              </w:rPr>
              <w:fldChar w:fldCharType="separate"/>
            </w:r>
            <w:r w:rsidR="00F57859">
              <w:rPr>
                <w:noProof/>
                <w:webHidden/>
              </w:rPr>
              <w:t>4</w:t>
            </w:r>
            <w:r>
              <w:rPr>
                <w:noProof/>
                <w:webHidden/>
              </w:rPr>
              <w:fldChar w:fldCharType="end"/>
            </w:r>
          </w:hyperlink>
        </w:p>
        <w:p w14:paraId="6E9701AA" w14:textId="66D27601"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78" w:history="1">
            <w:r w:rsidRPr="00E17480">
              <w:rPr>
                <w:rStyle w:val="Siuktni"/>
                <w:rFonts w:ascii="Times New Roman" w:hAnsi="Times New Roman" w:cs="Times New Roman"/>
                <w:iCs/>
                <w:noProof/>
              </w:rPr>
              <w:t>2.2.7. Các mục trong menu</w:t>
            </w:r>
            <w:r>
              <w:rPr>
                <w:noProof/>
                <w:webHidden/>
              </w:rPr>
              <w:tab/>
            </w:r>
            <w:r>
              <w:rPr>
                <w:noProof/>
                <w:webHidden/>
              </w:rPr>
              <w:fldChar w:fldCharType="begin"/>
            </w:r>
            <w:r>
              <w:rPr>
                <w:noProof/>
                <w:webHidden/>
              </w:rPr>
              <w:instrText xml:space="preserve"> PAGEREF _Toc186816778 \h </w:instrText>
            </w:r>
            <w:r>
              <w:rPr>
                <w:noProof/>
                <w:webHidden/>
              </w:rPr>
            </w:r>
            <w:r>
              <w:rPr>
                <w:noProof/>
                <w:webHidden/>
              </w:rPr>
              <w:fldChar w:fldCharType="separate"/>
            </w:r>
            <w:r w:rsidR="00F57859">
              <w:rPr>
                <w:noProof/>
                <w:webHidden/>
              </w:rPr>
              <w:t>5</w:t>
            </w:r>
            <w:r>
              <w:rPr>
                <w:noProof/>
                <w:webHidden/>
              </w:rPr>
              <w:fldChar w:fldCharType="end"/>
            </w:r>
          </w:hyperlink>
        </w:p>
        <w:p w14:paraId="3227B744" w14:textId="072F5445"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79" w:history="1">
            <w:r w:rsidRPr="00E17480">
              <w:rPr>
                <w:rStyle w:val="Siuktni"/>
                <w:rFonts w:ascii="Times New Roman" w:hAnsi="Times New Roman" w:cs="Times New Roman"/>
                <w:iCs/>
                <w:noProof/>
              </w:rPr>
              <w:t>2.2.8. Hàm vẽ trò chơi</w:t>
            </w:r>
            <w:r>
              <w:rPr>
                <w:noProof/>
                <w:webHidden/>
              </w:rPr>
              <w:tab/>
            </w:r>
            <w:r>
              <w:rPr>
                <w:noProof/>
                <w:webHidden/>
              </w:rPr>
              <w:fldChar w:fldCharType="begin"/>
            </w:r>
            <w:r>
              <w:rPr>
                <w:noProof/>
                <w:webHidden/>
              </w:rPr>
              <w:instrText xml:space="preserve"> PAGEREF _Toc186816779 \h </w:instrText>
            </w:r>
            <w:r>
              <w:rPr>
                <w:noProof/>
                <w:webHidden/>
              </w:rPr>
            </w:r>
            <w:r>
              <w:rPr>
                <w:noProof/>
                <w:webHidden/>
              </w:rPr>
              <w:fldChar w:fldCharType="separate"/>
            </w:r>
            <w:r w:rsidR="00F57859">
              <w:rPr>
                <w:noProof/>
                <w:webHidden/>
              </w:rPr>
              <w:t>5</w:t>
            </w:r>
            <w:r>
              <w:rPr>
                <w:noProof/>
                <w:webHidden/>
              </w:rPr>
              <w:fldChar w:fldCharType="end"/>
            </w:r>
          </w:hyperlink>
        </w:p>
        <w:p w14:paraId="38AE83BF" w14:textId="1C775B35"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80" w:history="1">
            <w:r w:rsidRPr="00E17480">
              <w:rPr>
                <w:rStyle w:val="Siuktni"/>
                <w:rFonts w:ascii="Times New Roman" w:hAnsi="Times New Roman" w:cs="Times New Roman"/>
                <w:noProof/>
              </w:rPr>
              <w:t>2.2.9. Hàm hiển thị game Over</w:t>
            </w:r>
            <w:r>
              <w:rPr>
                <w:noProof/>
                <w:webHidden/>
              </w:rPr>
              <w:tab/>
            </w:r>
            <w:r>
              <w:rPr>
                <w:noProof/>
                <w:webHidden/>
              </w:rPr>
              <w:fldChar w:fldCharType="begin"/>
            </w:r>
            <w:r>
              <w:rPr>
                <w:noProof/>
                <w:webHidden/>
              </w:rPr>
              <w:instrText xml:space="preserve"> PAGEREF _Toc186816780 \h </w:instrText>
            </w:r>
            <w:r>
              <w:rPr>
                <w:noProof/>
                <w:webHidden/>
              </w:rPr>
            </w:r>
            <w:r>
              <w:rPr>
                <w:noProof/>
                <w:webHidden/>
              </w:rPr>
              <w:fldChar w:fldCharType="separate"/>
            </w:r>
            <w:r w:rsidR="00F57859">
              <w:rPr>
                <w:noProof/>
                <w:webHidden/>
              </w:rPr>
              <w:t>5</w:t>
            </w:r>
            <w:r>
              <w:rPr>
                <w:noProof/>
                <w:webHidden/>
              </w:rPr>
              <w:fldChar w:fldCharType="end"/>
            </w:r>
          </w:hyperlink>
        </w:p>
        <w:p w14:paraId="1A00FA46" w14:textId="63526BA6"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81" w:history="1">
            <w:r w:rsidRPr="00E17480">
              <w:rPr>
                <w:rStyle w:val="Siuktni"/>
                <w:rFonts w:ascii="Times New Roman" w:hAnsi="Times New Roman" w:cs="Times New Roman"/>
                <w:noProof/>
              </w:rPr>
              <w:t>2.2.10. Hàm vòng lặp trò chơi (Hàm quan trọng)</w:t>
            </w:r>
            <w:r>
              <w:rPr>
                <w:noProof/>
                <w:webHidden/>
              </w:rPr>
              <w:tab/>
            </w:r>
            <w:r>
              <w:rPr>
                <w:noProof/>
                <w:webHidden/>
              </w:rPr>
              <w:fldChar w:fldCharType="begin"/>
            </w:r>
            <w:r>
              <w:rPr>
                <w:noProof/>
                <w:webHidden/>
              </w:rPr>
              <w:instrText xml:space="preserve"> PAGEREF _Toc186816781 \h </w:instrText>
            </w:r>
            <w:r>
              <w:rPr>
                <w:noProof/>
                <w:webHidden/>
              </w:rPr>
            </w:r>
            <w:r>
              <w:rPr>
                <w:noProof/>
                <w:webHidden/>
              </w:rPr>
              <w:fldChar w:fldCharType="separate"/>
            </w:r>
            <w:r w:rsidR="00F57859">
              <w:rPr>
                <w:noProof/>
                <w:webHidden/>
              </w:rPr>
              <w:t>5</w:t>
            </w:r>
            <w:r>
              <w:rPr>
                <w:noProof/>
                <w:webHidden/>
              </w:rPr>
              <w:fldChar w:fldCharType="end"/>
            </w:r>
          </w:hyperlink>
        </w:p>
        <w:p w14:paraId="328E18A3" w14:textId="3EE94625"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82" w:history="1">
            <w:r w:rsidRPr="00E17480">
              <w:rPr>
                <w:rStyle w:val="Siuktni"/>
                <w:rFonts w:ascii="Times New Roman" w:hAnsi="Times New Roman" w:cs="Times New Roman"/>
                <w:noProof/>
              </w:rPr>
              <w:t>2.2.11. Hàm hiển thị giới thiệu</w:t>
            </w:r>
            <w:r>
              <w:rPr>
                <w:noProof/>
                <w:webHidden/>
              </w:rPr>
              <w:tab/>
            </w:r>
            <w:r>
              <w:rPr>
                <w:noProof/>
                <w:webHidden/>
              </w:rPr>
              <w:fldChar w:fldCharType="begin"/>
            </w:r>
            <w:r>
              <w:rPr>
                <w:noProof/>
                <w:webHidden/>
              </w:rPr>
              <w:instrText xml:space="preserve"> PAGEREF _Toc186816782 \h </w:instrText>
            </w:r>
            <w:r>
              <w:rPr>
                <w:noProof/>
                <w:webHidden/>
              </w:rPr>
            </w:r>
            <w:r>
              <w:rPr>
                <w:noProof/>
                <w:webHidden/>
              </w:rPr>
              <w:fldChar w:fldCharType="separate"/>
            </w:r>
            <w:r w:rsidR="00F57859">
              <w:rPr>
                <w:noProof/>
                <w:webHidden/>
              </w:rPr>
              <w:t>7</w:t>
            </w:r>
            <w:r>
              <w:rPr>
                <w:noProof/>
                <w:webHidden/>
              </w:rPr>
              <w:fldChar w:fldCharType="end"/>
            </w:r>
          </w:hyperlink>
        </w:p>
        <w:p w14:paraId="1053EA74" w14:textId="008C6602"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83" w:history="1">
            <w:r w:rsidRPr="00E17480">
              <w:rPr>
                <w:rStyle w:val="Siuktni"/>
                <w:rFonts w:ascii="Times New Roman" w:hAnsi="Times New Roman" w:cs="Times New Roman"/>
                <w:noProof/>
              </w:rPr>
              <w:t>2.2.12. Hàm hướng dẫn</w:t>
            </w:r>
            <w:r>
              <w:rPr>
                <w:noProof/>
                <w:webHidden/>
              </w:rPr>
              <w:tab/>
            </w:r>
            <w:r>
              <w:rPr>
                <w:noProof/>
                <w:webHidden/>
              </w:rPr>
              <w:fldChar w:fldCharType="begin"/>
            </w:r>
            <w:r>
              <w:rPr>
                <w:noProof/>
                <w:webHidden/>
              </w:rPr>
              <w:instrText xml:space="preserve"> PAGEREF _Toc186816783 \h </w:instrText>
            </w:r>
            <w:r>
              <w:rPr>
                <w:noProof/>
                <w:webHidden/>
              </w:rPr>
            </w:r>
            <w:r>
              <w:rPr>
                <w:noProof/>
                <w:webHidden/>
              </w:rPr>
              <w:fldChar w:fldCharType="separate"/>
            </w:r>
            <w:r w:rsidR="00F57859">
              <w:rPr>
                <w:noProof/>
                <w:webHidden/>
              </w:rPr>
              <w:t>8</w:t>
            </w:r>
            <w:r>
              <w:rPr>
                <w:noProof/>
                <w:webHidden/>
              </w:rPr>
              <w:fldChar w:fldCharType="end"/>
            </w:r>
          </w:hyperlink>
        </w:p>
        <w:p w14:paraId="7E561152" w14:textId="0D8864DC"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84" w:history="1">
            <w:r w:rsidRPr="00E17480">
              <w:rPr>
                <w:rStyle w:val="Siuktni"/>
                <w:rFonts w:ascii="Times New Roman" w:hAnsi="Times New Roman" w:cs="Times New Roman"/>
                <w:noProof/>
              </w:rPr>
              <w:t>2.2.13. Hàm vẽ menu chính</w:t>
            </w:r>
            <w:r>
              <w:rPr>
                <w:noProof/>
                <w:webHidden/>
              </w:rPr>
              <w:tab/>
            </w:r>
            <w:r>
              <w:rPr>
                <w:noProof/>
                <w:webHidden/>
              </w:rPr>
              <w:fldChar w:fldCharType="begin"/>
            </w:r>
            <w:r>
              <w:rPr>
                <w:noProof/>
                <w:webHidden/>
              </w:rPr>
              <w:instrText xml:space="preserve"> PAGEREF _Toc186816784 \h </w:instrText>
            </w:r>
            <w:r>
              <w:rPr>
                <w:noProof/>
                <w:webHidden/>
              </w:rPr>
            </w:r>
            <w:r>
              <w:rPr>
                <w:noProof/>
                <w:webHidden/>
              </w:rPr>
              <w:fldChar w:fldCharType="separate"/>
            </w:r>
            <w:r w:rsidR="00F57859">
              <w:rPr>
                <w:noProof/>
                <w:webHidden/>
              </w:rPr>
              <w:t>8</w:t>
            </w:r>
            <w:r>
              <w:rPr>
                <w:noProof/>
                <w:webHidden/>
              </w:rPr>
              <w:fldChar w:fldCharType="end"/>
            </w:r>
          </w:hyperlink>
        </w:p>
        <w:p w14:paraId="46E364EF" w14:textId="2F6E9442"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85" w:history="1">
            <w:r w:rsidRPr="00E17480">
              <w:rPr>
                <w:rStyle w:val="Siuktni"/>
                <w:rFonts w:ascii="Times New Roman" w:hAnsi="Times New Roman" w:cs="Times New Roman"/>
                <w:noProof/>
              </w:rPr>
              <w:t>2.2.14. Hàm quản lý menu</w:t>
            </w:r>
            <w:r>
              <w:rPr>
                <w:noProof/>
                <w:webHidden/>
              </w:rPr>
              <w:tab/>
            </w:r>
            <w:r>
              <w:rPr>
                <w:noProof/>
                <w:webHidden/>
              </w:rPr>
              <w:fldChar w:fldCharType="begin"/>
            </w:r>
            <w:r>
              <w:rPr>
                <w:noProof/>
                <w:webHidden/>
              </w:rPr>
              <w:instrText xml:space="preserve"> PAGEREF _Toc186816785 \h </w:instrText>
            </w:r>
            <w:r>
              <w:rPr>
                <w:noProof/>
                <w:webHidden/>
              </w:rPr>
            </w:r>
            <w:r>
              <w:rPr>
                <w:noProof/>
                <w:webHidden/>
              </w:rPr>
              <w:fldChar w:fldCharType="separate"/>
            </w:r>
            <w:r w:rsidR="00F57859">
              <w:rPr>
                <w:noProof/>
                <w:webHidden/>
              </w:rPr>
              <w:t>8</w:t>
            </w:r>
            <w:r>
              <w:rPr>
                <w:noProof/>
                <w:webHidden/>
              </w:rPr>
              <w:fldChar w:fldCharType="end"/>
            </w:r>
          </w:hyperlink>
        </w:p>
        <w:p w14:paraId="1CA3FF44" w14:textId="1F11A66B"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86" w:history="1">
            <w:r w:rsidRPr="00E17480">
              <w:rPr>
                <w:rStyle w:val="Siuktni"/>
                <w:rFonts w:ascii="Times New Roman" w:hAnsi="Times New Roman" w:cs="Times New Roman"/>
                <w:noProof/>
              </w:rPr>
              <w:t>2.2.15. Khởi chạy chương trình</w:t>
            </w:r>
            <w:r>
              <w:rPr>
                <w:noProof/>
                <w:webHidden/>
              </w:rPr>
              <w:tab/>
            </w:r>
            <w:r>
              <w:rPr>
                <w:noProof/>
                <w:webHidden/>
              </w:rPr>
              <w:fldChar w:fldCharType="begin"/>
            </w:r>
            <w:r>
              <w:rPr>
                <w:noProof/>
                <w:webHidden/>
              </w:rPr>
              <w:instrText xml:space="preserve"> PAGEREF _Toc186816786 \h </w:instrText>
            </w:r>
            <w:r>
              <w:rPr>
                <w:noProof/>
                <w:webHidden/>
              </w:rPr>
            </w:r>
            <w:r>
              <w:rPr>
                <w:noProof/>
                <w:webHidden/>
              </w:rPr>
              <w:fldChar w:fldCharType="separate"/>
            </w:r>
            <w:r w:rsidR="00F57859">
              <w:rPr>
                <w:noProof/>
                <w:webHidden/>
              </w:rPr>
              <w:t>8</w:t>
            </w:r>
            <w:r>
              <w:rPr>
                <w:noProof/>
                <w:webHidden/>
              </w:rPr>
              <w:fldChar w:fldCharType="end"/>
            </w:r>
          </w:hyperlink>
        </w:p>
        <w:p w14:paraId="5A849065" w14:textId="0395F390"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87" w:history="1">
            <w:r w:rsidRPr="00E17480">
              <w:rPr>
                <w:rStyle w:val="Siuktni"/>
                <w:rFonts w:ascii="Times New Roman" w:hAnsi="Times New Roman" w:cs="Times New Roman"/>
                <w:noProof/>
              </w:rPr>
              <w:t>2.2.16. Thực thi demo</w:t>
            </w:r>
            <w:r>
              <w:rPr>
                <w:noProof/>
                <w:webHidden/>
              </w:rPr>
              <w:tab/>
            </w:r>
            <w:r>
              <w:rPr>
                <w:noProof/>
                <w:webHidden/>
              </w:rPr>
              <w:fldChar w:fldCharType="begin"/>
            </w:r>
            <w:r>
              <w:rPr>
                <w:noProof/>
                <w:webHidden/>
              </w:rPr>
              <w:instrText xml:space="preserve"> PAGEREF _Toc186816787 \h </w:instrText>
            </w:r>
            <w:r>
              <w:rPr>
                <w:noProof/>
                <w:webHidden/>
              </w:rPr>
            </w:r>
            <w:r>
              <w:rPr>
                <w:noProof/>
                <w:webHidden/>
              </w:rPr>
              <w:fldChar w:fldCharType="separate"/>
            </w:r>
            <w:r w:rsidR="00F57859">
              <w:rPr>
                <w:noProof/>
                <w:webHidden/>
              </w:rPr>
              <w:t>8</w:t>
            </w:r>
            <w:r>
              <w:rPr>
                <w:noProof/>
                <w:webHidden/>
              </w:rPr>
              <w:fldChar w:fldCharType="end"/>
            </w:r>
          </w:hyperlink>
        </w:p>
        <w:p w14:paraId="2AA4517A" w14:textId="5DEFF3B2" w:rsidR="00C4499F" w:rsidRDefault="00C4499F">
          <w:pPr>
            <w:pStyle w:val="Mucluc1"/>
            <w:rPr>
              <w:rFonts w:asciiTheme="minorHAnsi" w:eastAsiaTheme="minorEastAsia" w:hAnsiTheme="minorHAnsi" w:cstheme="minorBidi"/>
              <w:b w:val="0"/>
              <w:bCs w:val="0"/>
              <w:noProof/>
              <w:kern w:val="2"/>
              <w:sz w:val="24"/>
              <w:szCs w:val="24"/>
              <w14:ligatures w14:val="standardContextual"/>
            </w:rPr>
          </w:pPr>
          <w:hyperlink w:anchor="_Toc186816788" w:history="1">
            <w:r w:rsidRPr="00E17480">
              <w:rPr>
                <w:rStyle w:val="Siuktni"/>
                <w:noProof/>
              </w:rPr>
              <w:t>Chương 3: ỨNG DỤNG</w:t>
            </w:r>
            <w:r>
              <w:rPr>
                <w:noProof/>
                <w:webHidden/>
              </w:rPr>
              <w:tab/>
            </w:r>
            <w:r>
              <w:rPr>
                <w:noProof/>
                <w:webHidden/>
              </w:rPr>
              <w:fldChar w:fldCharType="begin"/>
            </w:r>
            <w:r>
              <w:rPr>
                <w:noProof/>
                <w:webHidden/>
              </w:rPr>
              <w:instrText xml:space="preserve"> PAGEREF _Toc186816788 \h </w:instrText>
            </w:r>
            <w:r>
              <w:rPr>
                <w:noProof/>
                <w:webHidden/>
              </w:rPr>
            </w:r>
            <w:r>
              <w:rPr>
                <w:noProof/>
                <w:webHidden/>
              </w:rPr>
              <w:fldChar w:fldCharType="separate"/>
            </w:r>
            <w:r w:rsidR="00F57859">
              <w:rPr>
                <w:noProof/>
                <w:webHidden/>
              </w:rPr>
              <w:t>9</w:t>
            </w:r>
            <w:r>
              <w:rPr>
                <w:noProof/>
                <w:webHidden/>
              </w:rPr>
              <w:fldChar w:fldCharType="end"/>
            </w:r>
          </w:hyperlink>
        </w:p>
        <w:p w14:paraId="7CD6868A" w14:textId="0D337828"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89" w:history="1">
            <w:r w:rsidRPr="00E17480">
              <w:rPr>
                <w:rStyle w:val="Siuktni"/>
                <w:rFonts w:ascii="Times New Roman" w:hAnsi="Times New Roman" w:cs="Times New Roman"/>
                <w:b/>
                <w:bCs/>
                <w:noProof/>
              </w:rPr>
              <w:t>3.1. Phân tích yêu cầu bài toán và xây dựng các cấu trúc dữ liệu</w:t>
            </w:r>
            <w:r>
              <w:rPr>
                <w:noProof/>
                <w:webHidden/>
              </w:rPr>
              <w:tab/>
            </w:r>
            <w:r>
              <w:rPr>
                <w:noProof/>
                <w:webHidden/>
              </w:rPr>
              <w:fldChar w:fldCharType="begin"/>
            </w:r>
            <w:r>
              <w:rPr>
                <w:noProof/>
                <w:webHidden/>
              </w:rPr>
              <w:instrText xml:space="preserve"> PAGEREF _Toc186816789 \h </w:instrText>
            </w:r>
            <w:r>
              <w:rPr>
                <w:noProof/>
                <w:webHidden/>
              </w:rPr>
            </w:r>
            <w:r>
              <w:rPr>
                <w:noProof/>
                <w:webHidden/>
              </w:rPr>
              <w:fldChar w:fldCharType="separate"/>
            </w:r>
            <w:r w:rsidR="00F57859">
              <w:rPr>
                <w:noProof/>
                <w:webHidden/>
              </w:rPr>
              <w:t>9</w:t>
            </w:r>
            <w:r>
              <w:rPr>
                <w:noProof/>
                <w:webHidden/>
              </w:rPr>
              <w:fldChar w:fldCharType="end"/>
            </w:r>
          </w:hyperlink>
        </w:p>
        <w:p w14:paraId="4CF45870" w14:textId="1F305EC7"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90" w:history="1">
            <w:r w:rsidRPr="00E17480">
              <w:rPr>
                <w:rStyle w:val="Siuktni"/>
                <w:rFonts w:ascii="Times New Roman" w:hAnsi="Times New Roman" w:cs="Times New Roman"/>
                <w:noProof/>
              </w:rPr>
              <w:t>3.1.1. Phân tích yêu cầu</w:t>
            </w:r>
            <w:r>
              <w:rPr>
                <w:noProof/>
                <w:webHidden/>
              </w:rPr>
              <w:tab/>
            </w:r>
            <w:r>
              <w:rPr>
                <w:noProof/>
                <w:webHidden/>
              </w:rPr>
              <w:fldChar w:fldCharType="begin"/>
            </w:r>
            <w:r>
              <w:rPr>
                <w:noProof/>
                <w:webHidden/>
              </w:rPr>
              <w:instrText xml:space="preserve"> PAGEREF _Toc186816790 \h </w:instrText>
            </w:r>
            <w:r>
              <w:rPr>
                <w:noProof/>
                <w:webHidden/>
              </w:rPr>
            </w:r>
            <w:r>
              <w:rPr>
                <w:noProof/>
                <w:webHidden/>
              </w:rPr>
              <w:fldChar w:fldCharType="separate"/>
            </w:r>
            <w:r w:rsidR="00F57859">
              <w:rPr>
                <w:noProof/>
                <w:webHidden/>
              </w:rPr>
              <w:t>9</w:t>
            </w:r>
            <w:r>
              <w:rPr>
                <w:noProof/>
                <w:webHidden/>
              </w:rPr>
              <w:fldChar w:fldCharType="end"/>
            </w:r>
          </w:hyperlink>
        </w:p>
        <w:p w14:paraId="54F1A7B7" w14:textId="1E10B25C"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91" w:history="1">
            <w:r w:rsidRPr="00E17480">
              <w:rPr>
                <w:rStyle w:val="Siuktni"/>
                <w:rFonts w:ascii="Times New Roman" w:hAnsi="Times New Roman" w:cs="Times New Roman"/>
                <w:noProof/>
              </w:rPr>
              <w:t>3.1.2. Cấu trúc dữ liệu</w:t>
            </w:r>
            <w:r>
              <w:rPr>
                <w:noProof/>
                <w:webHidden/>
              </w:rPr>
              <w:tab/>
            </w:r>
            <w:r>
              <w:rPr>
                <w:noProof/>
                <w:webHidden/>
              </w:rPr>
              <w:fldChar w:fldCharType="begin"/>
            </w:r>
            <w:r>
              <w:rPr>
                <w:noProof/>
                <w:webHidden/>
              </w:rPr>
              <w:instrText xml:space="preserve"> PAGEREF _Toc186816791 \h </w:instrText>
            </w:r>
            <w:r>
              <w:rPr>
                <w:noProof/>
                <w:webHidden/>
              </w:rPr>
            </w:r>
            <w:r>
              <w:rPr>
                <w:noProof/>
                <w:webHidden/>
              </w:rPr>
              <w:fldChar w:fldCharType="separate"/>
            </w:r>
            <w:r w:rsidR="00F57859">
              <w:rPr>
                <w:noProof/>
                <w:webHidden/>
              </w:rPr>
              <w:t>9</w:t>
            </w:r>
            <w:r>
              <w:rPr>
                <w:noProof/>
                <w:webHidden/>
              </w:rPr>
              <w:fldChar w:fldCharType="end"/>
            </w:r>
          </w:hyperlink>
        </w:p>
        <w:p w14:paraId="55BBE7F4" w14:textId="2322E488"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92" w:history="1">
            <w:r w:rsidRPr="00E17480">
              <w:rPr>
                <w:rStyle w:val="Siuktni"/>
                <w:rFonts w:ascii="Times New Roman" w:hAnsi="Times New Roman" w:cs="Times New Roman"/>
                <w:b/>
                <w:bCs/>
                <w:noProof/>
              </w:rPr>
              <w:t>3.2. Thiết kế giải thuật (Lưu đồ - Ngôn ngữ giả)</w:t>
            </w:r>
            <w:r>
              <w:rPr>
                <w:noProof/>
                <w:webHidden/>
              </w:rPr>
              <w:tab/>
            </w:r>
            <w:r>
              <w:rPr>
                <w:noProof/>
                <w:webHidden/>
              </w:rPr>
              <w:fldChar w:fldCharType="begin"/>
            </w:r>
            <w:r>
              <w:rPr>
                <w:noProof/>
                <w:webHidden/>
              </w:rPr>
              <w:instrText xml:space="preserve"> PAGEREF _Toc186816792 \h </w:instrText>
            </w:r>
            <w:r>
              <w:rPr>
                <w:noProof/>
                <w:webHidden/>
              </w:rPr>
            </w:r>
            <w:r>
              <w:rPr>
                <w:noProof/>
                <w:webHidden/>
              </w:rPr>
              <w:fldChar w:fldCharType="separate"/>
            </w:r>
            <w:r w:rsidR="00F57859">
              <w:rPr>
                <w:noProof/>
                <w:webHidden/>
              </w:rPr>
              <w:t>10</w:t>
            </w:r>
            <w:r>
              <w:rPr>
                <w:noProof/>
                <w:webHidden/>
              </w:rPr>
              <w:fldChar w:fldCharType="end"/>
            </w:r>
          </w:hyperlink>
        </w:p>
        <w:p w14:paraId="24BE58A1" w14:textId="58F18914"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93" w:history="1">
            <w:r w:rsidRPr="00E17480">
              <w:rPr>
                <w:rStyle w:val="Siuktni"/>
                <w:rFonts w:ascii="Times New Roman" w:hAnsi="Times New Roman" w:cs="Times New Roman"/>
                <w:noProof/>
              </w:rPr>
              <w:t>3.2.1. Lưu đồ và ngôn ngữ giả chương trình chính</w:t>
            </w:r>
            <w:r>
              <w:rPr>
                <w:noProof/>
                <w:webHidden/>
              </w:rPr>
              <w:tab/>
            </w:r>
            <w:r>
              <w:rPr>
                <w:noProof/>
                <w:webHidden/>
              </w:rPr>
              <w:fldChar w:fldCharType="begin"/>
            </w:r>
            <w:r>
              <w:rPr>
                <w:noProof/>
                <w:webHidden/>
              </w:rPr>
              <w:instrText xml:space="preserve"> PAGEREF _Toc186816793 \h </w:instrText>
            </w:r>
            <w:r>
              <w:rPr>
                <w:noProof/>
                <w:webHidden/>
              </w:rPr>
            </w:r>
            <w:r>
              <w:rPr>
                <w:noProof/>
                <w:webHidden/>
              </w:rPr>
              <w:fldChar w:fldCharType="separate"/>
            </w:r>
            <w:r w:rsidR="00F57859">
              <w:rPr>
                <w:noProof/>
                <w:webHidden/>
              </w:rPr>
              <w:t>10</w:t>
            </w:r>
            <w:r>
              <w:rPr>
                <w:noProof/>
                <w:webHidden/>
              </w:rPr>
              <w:fldChar w:fldCharType="end"/>
            </w:r>
          </w:hyperlink>
        </w:p>
        <w:p w14:paraId="355ADBED" w14:textId="28FED184"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94" w:history="1">
            <w:r w:rsidRPr="00E17480">
              <w:rPr>
                <w:rStyle w:val="Siuktni"/>
                <w:rFonts w:ascii="Times New Roman" w:hAnsi="Times New Roman" w:cs="Times New Roman"/>
                <w:noProof/>
              </w:rPr>
              <w:t>3.2.2. Lưu đồ và sơ đồ giả chương trình tạo màu ngẫu nhiên</w:t>
            </w:r>
            <w:r>
              <w:rPr>
                <w:noProof/>
                <w:webHidden/>
              </w:rPr>
              <w:tab/>
            </w:r>
            <w:r>
              <w:rPr>
                <w:noProof/>
                <w:webHidden/>
              </w:rPr>
              <w:fldChar w:fldCharType="begin"/>
            </w:r>
            <w:r>
              <w:rPr>
                <w:noProof/>
                <w:webHidden/>
              </w:rPr>
              <w:instrText xml:space="preserve"> PAGEREF _Toc186816794 \h </w:instrText>
            </w:r>
            <w:r>
              <w:rPr>
                <w:noProof/>
                <w:webHidden/>
              </w:rPr>
            </w:r>
            <w:r>
              <w:rPr>
                <w:noProof/>
                <w:webHidden/>
              </w:rPr>
              <w:fldChar w:fldCharType="separate"/>
            </w:r>
            <w:r w:rsidR="00F57859">
              <w:rPr>
                <w:noProof/>
                <w:webHidden/>
              </w:rPr>
              <w:t>11</w:t>
            </w:r>
            <w:r>
              <w:rPr>
                <w:noProof/>
                <w:webHidden/>
              </w:rPr>
              <w:fldChar w:fldCharType="end"/>
            </w:r>
          </w:hyperlink>
        </w:p>
        <w:p w14:paraId="79B3D8DA" w14:textId="09EC7A38" w:rsidR="00C4499F" w:rsidRDefault="00C4499F">
          <w:pPr>
            <w:pStyle w:val="Mucluc3"/>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95" w:history="1">
            <w:r w:rsidRPr="00E17480">
              <w:rPr>
                <w:rStyle w:val="Siuktni"/>
                <w:rFonts w:ascii="Times New Roman" w:hAnsi="Times New Roman" w:cs="Times New Roman"/>
                <w:noProof/>
              </w:rPr>
              <w:t>3.2.3. Lưu đồ và sơ đồ giả chương trình đoán màu:</w:t>
            </w:r>
            <w:r>
              <w:rPr>
                <w:noProof/>
                <w:webHidden/>
              </w:rPr>
              <w:tab/>
            </w:r>
            <w:r>
              <w:rPr>
                <w:noProof/>
                <w:webHidden/>
              </w:rPr>
              <w:fldChar w:fldCharType="begin"/>
            </w:r>
            <w:r>
              <w:rPr>
                <w:noProof/>
                <w:webHidden/>
              </w:rPr>
              <w:instrText xml:space="preserve"> PAGEREF _Toc186816795 \h </w:instrText>
            </w:r>
            <w:r>
              <w:rPr>
                <w:noProof/>
                <w:webHidden/>
              </w:rPr>
            </w:r>
            <w:r>
              <w:rPr>
                <w:noProof/>
                <w:webHidden/>
              </w:rPr>
              <w:fldChar w:fldCharType="separate"/>
            </w:r>
            <w:r w:rsidR="00F57859">
              <w:rPr>
                <w:noProof/>
                <w:webHidden/>
              </w:rPr>
              <w:t>13</w:t>
            </w:r>
            <w:r>
              <w:rPr>
                <w:noProof/>
                <w:webHidden/>
              </w:rPr>
              <w:fldChar w:fldCharType="end"/>
            </w:r>
          </w:hyperlink>
        </w:p>
        <w:p w14:paraId="03932786" w14:textId="7B39A0BB"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96" w:history="1">
            <w:r w:rsidRPr="00E17480">
              <w:rPr>
                <w:rStyle w:val="Siuktni"/>
                <w:rFonts w:ascii="Times New Roman" w:hAnsi="Times New Roman" w:cs="Times New Roman"/>
                <w:b/>
                <w:bCs/>
                <w:noProof/>
              </w:rPr>
              <w:t>3.3. Giới thiệu về chương trình</w:t>
            </w:r>
            <w:r>
              <w:rPr>
                <w:noProof/>
                <w:webHidden/>
              </w:rPr>
              <w:tab/>
            </w:r>
            <w:r>
              <w:rPr>
                <w:noProof/>
                <w:webHidden/>
              </w:rPr>
              <w:fldChar w:fldCharType="begin"/>
            </w:r>
            <w:r>
              <w:rPr>
                <w:noProof/>
                <w:webHidden/>
              </w:rPr>
              <w:instrText xml:space="preserve"> PAGEREF _Toc186816796 \h </w:instrText>
            </w:r>
            <w:r>
              <w:rPr>
                <w:noProof/>
                <w:webHidden/>
              </w:rPr>
            </w:r>
            <w:r>
              <w:rPr>
                <w:noProof/>
                <w:webHidden/>
              </w:rPr>
              <w:fldChar w:fldCharType="separate"/>
            </w:r>
            <w:r w:rsidR="00F57859">
              <w:rPr>
                <w:noProof/>
                <w:webHidden/>
              </w:rPr>
              <w:t>15</w:t>
            </w:r>
            <w:r>
              <w:rPr>
                <w:noProof/>
                <w:webHidden/>
              </w:rPr>
              <w:fldChar w:fldCharType="end"/>
            </w:r>
          </w:hyperlink>
        </w:p>
        <w:p w14:paraId="3F5FEAC4" w14:textId="3C38D315" w:rsidR="00C4499F" w:rsidRDefault="00C4499F">
          <w:pPr>
            <w:pStyle w:val="Mucluc1"/>
            <w:rPr>
              <w:rFonts w:asciiTheme="minorHAnsi" w:eastAsiaTheme="minorEastAsia" w:hAnsiTheme="minorHAnsi" w:cstheme="minorBidi"/>
              <w:b w:val="0"/>
              <w:bCs w:val="0"/>
              <w:noProof/>
              <w:kern w:val="2"/>
              <w:sz w:val="24"/>
              <w:szCs w:val="24"/>
              <w14:ligatures w14:val="standardContextual"/>
            </w:rPr>
          </w:pPr>
          <w:hyperlink w:anchor="_Toc186816797" w:history="1">
            <w:r w:rsidRPr="00E17480">
              <w:rPr>
                <w:rStyle w:val="Siuktni"/>
                <w:noProof/>
              </w:rPr>
              <w:t>CHƯƠNG 4: KẾT LUẬN</w:t>
            </w:r>
            <w:r>
              <w:rPr>
                <w:noProof/>
                <w:webHidden/>
              </w:rPr>
              <w:tab/>
            </w:r>
            <w:r>
              <w:rPr>
                <w:noProof/>
                <w:webHidden/>
              </w:rPr>
              <w:fldChar w:fldCharType="begin"/>
            </w:r>
            <w:r>
              <w:rPr>
                <w:noProof/>
                <w:webHidden/>
              </w:rPr>
              <w:instrText xml:space="preserve"> PAGEREF _Toc186816797 \h </w:instrText>
            </w:r>
            <w:r>
              <w:rPr>
                <w:noProof/>
                <w:webHidden/>
              </w:rPr>
            </w:r>
            <w:r>
              <w:rPr>
                <w:noProof/>
                <w:webHidden/>
              </w:rPr>
              <w:fldChar w:fldCharType="separate"/>
            </w:r>
            <w:r w:rsidR="00F57859">
              <w:rPr>
                <w:noProof/>
                <w:webHidden/>
              </w:rPr>
              <w:t>22</w:t>
            </w:r>
            <w:r>
              <w:rPr>
                <w:noProof/>
                <w:webHidden/>
              </w:rPr>
              <w:fldChar w:fldCharType="end"/>
            </w:r>
          </w:hyperlink>
        </w:p>
        <w:p w14:paraId="5DBE25B0" w14:textId="778F2DE3"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98" w:history="1">
            <w:r w:rsidRPr="00E17480">
              <w:rPr>
                <w:rStyle w:val="Siuktni"/>
                <w:rFonts w:ascii="Times New Roman" w:hAnsi="Times New Roman" w:cs="Times New Roman"/>
                <w:b/>
                <w:bCs/>
                <w:noProof/>
              </w:rPr>
              <w:t xml:space="preserve">4.1. </w:t>
            </w:r>
            <w:r w:rsidRPr="00E17480">
              <w:rPr>
                <w:rStyle w:val="Siuktni"/>
                <w:rFonts w:ascii="Times New Roman" w:hAnsi="Times New Roman" w:cs="Times New Roman"/>
                <w:b/>
                <w:noProof/>
              </w:rPr>
              <w:t>Nhận xét kết quả đạt được</w:t>
            </w:r>
            <w:r>
              <w:rPr>
                <w:noProof/>
                <w:webHidden/>
              </w:rPr>
              <w:tab/>
            </w:r>
            <w:r>
              <w:rPr>
                <w:noProof/>
                <w:webHidden/>
              </w:rPr>
              <w:fldChar w:fldCharType="begin"/>
            </w:r>
            <w:r>
              <w:rPr>
                <w:noProof/>
                <w:webHidden/>
              </w:rPr>
              <w:instrText xml:space="preserve"> PAGEREF _Toc186816798 \h </w:instrText>
            </w:r>
            <w:r>
              <w:rPr>
                <w:noProof/>
                <w:webHidden/>
              </w:rPr>
            </w:r>
            <w:r>
              <w:rPr>
                <w:noProof/>
                <w:webHidden/>
              </w:rPr>
              <w:fldChar w:fldCharType="separate"/>
            </w:r>
            <w:r w:rsidR="00F57859">
              <w:rPr>
                <w:noProof/>
                <w:webHidden/>
              </w:rPr>
              <w:t>22</w:t>
            </w:r>
            <w:r>
              <w:rPr>
                <w:noProof/>
                <w:webHidden/>
              </w:rPr>
              <w:fldChar w:fldCharType="end"/>
            </w:r>
          </w:hyperlink>
        </w:p>
        <w:p w14:paraId="62B8AB86" w14:textId="195CDE91"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799" w:history="1">
            <w:r w:rsidRPr="00E17480">
              <w:rPr>
                <w:rStyle w:val="Siuktni"/>
                <w:rFonts w:ascii="Times New Roman" w:hAnsi="Times New Roman" w:cs="Times New Roman"/>
                <w:b/>
                <w:bCs/>
                <w:noProof/>
              </w:rPr>
              <w:t xml:space="preserve">4.2. </w:t>
            </w:r>
            <w:r w:rsidRPr="00E17480">
              <w:rPr>
                <w:rStyle w:val="Siuktni"/>
                <w:rFonts w:ascii="Times New Roman" w:hAnsi="Times New Roman" w:cs="Times New Roman"/>
                <w:b/>
                <w:noProof/>
              </w:rPr>
              <w:t>Những hạn chế</w:t>
            </w:r>
            <w:r>
              <w:rPr>
                <w:noProof/>
                <w:webHidden/>
              </w:rPr>
              <w:tab/>
            </w:r>
            <w:r>
              <w:rPr>
                <w:noProof/>
                <w:webHidden/>
              </w:rPr>
              <w:fldChar w:fldCharType="begin"/>
            </w:r>
            <w:r>
              <w:rPr>
                <w:noProof/>
                <w:webHidden/>
              </w:rPr>
              <w:instrText xml:space="preserve"> PAGEREF _Toc186816799 \h </w:instrText>
            </w:r>
            <w:r>
              <w:rPr>
                <w:noProof/>
                <w:webHidden/>
              </w:rPr>
            </w:r>
            <w:r>
              <w:rPr>
                <w:noProof/>
                <w:webHidden/>
              </w:rPr>
              <w:fldChar w:fldCharType="separate"/>
            </w:r>
            <w:r w:rsidR="00F57859">
              <w:rPr>
                <w:noProof/>
                <w:webHidden/>
              </w:rPr>
              <w:t>22</w:t>
            </w:r>
            <w:r>
              <w:rPr>
                <w:noProof/>
                <w:webHidden/>
              </w:rPr>
              <w:fldChar w:fldCharType="end"/>
            </w:r>
          </w:hyperlink>
        </w:p>
        <w:p w14:paraId="619924AB" w14:textId="2DAD99DE" w:rsidR="00C4499F" w:rsidRDefault="00C4499F">
          <w:pPr>
            <w:pStyle w:val="Mucluc2"/>
            <w:tabs>
              <w:tab w:val="right" w:leader="dot" w:pos="9061"/>
            </w:tabs>
            <w:rPr>
              <w:rFonts w:asciiTheme="minorHAnsi" w:eastAsiaTheme="minorEastAsia" w:hAnsiTheme="minorHAnsi" w:cstheme="minorBidi"/>
              <w:noProof/>
              <w:kern w:val="2"/>
              <w:sz w:val="24"/>
              <w:szCs w:val="24"/>
              <w:lang w:val="en-US"/>
              <w14:ligatures w14:val="standardContextual"/>
            </w:rPr>
          </w:pPr>
          <w:hyperlink w:anchor="_Toc186816800" w:history="1">
            <w:r w:rsidRPr="00E17480">
              <w:rPr>
                <w:rStyle w:val="Siuktni"/>
                <w:rFonts w:ascii="Times New Roman" w:hAnsi="Times New Roman" w:cs="Times New Roman"/>
                <w:b/>
                <w:noProof/>
              </w:rPr>
              <w:t>4.3. Hướng phát triển</w:t>
            </w:r>
            <w:r>
              <w:rPr>
                <w:noProof/>
                <w:webHidden/>
              </w:rPr>
              <w:tab/>
            </w:r>
            <w:r>
              <w:rPr>
                <w:noProof/>
                <w:webHidden/>
              </w:rPr>
              <w:fldChar w:fldCharType="begin"/>
            </w:r>
            <w:r>
              <w:rPr>
                <w:noProof/>
                <w:webHidden/>
              </w:rPr>
              <w:instrText xml:space="preserve"> PAGEREF _Toc186816800 \h </w:instrText>
            </w:r>
            <w:r>
              <w:rPr>
                <w:noProof/>
                <w:webHidden/>
              </w:rPr>
            </w:r>
            <w:r>
              <w:rPr>
                <w:noProof/>
                <w:webHidden/>
              </w:rPr>
              <w:fldChar w:fldCharType="separate"/>
            </w:r>
            <w:r w:rsidR="00F57859">
              <w:rPr>
                <w:noProof/>
                <w:webHidden/>
              </w:rPr>
              <w:t>22</w:t>
            </w:r>
            <w:r>
              <w:rPr>
                <w:noProof/>
                <w:webHidden/>
              </w:rPr>
              <w:fldChar w:fldCharType="end"/>
            </w:r>
          </w:hyperlink>
        </w:p>
        <w:p w14:paraId="4B20B107" w14:textId="0176F582" w:rsidR="00C4499F" w:rsidRDefault="00C4499F">
          <w:pPr>
            <w:pStyle w:val="Mucluc1"/>
            <w:rPr>
              <w:rFonts w:asciiTheme="minorHAnsi" w:eastAsiaTheme="minorEastAsia" w:hAnsiTheme="minorHAnsi" w:cstheme="minorBidi"/>
              <w:b w:val="0"/>
              <w:bCs w:val="0"/>
              <w:noProof/>
              <w:kern w:val="2"/>
              <w:sz w:val="24"/>
              <w:szCs w:val="24"/>
              <w14:ligatures w14:val="standardContextual"/>
            </w:rPr>
          </w:pPr>
          <w:hyperlink w:anchor="_Toc186816801" w:history="1">
            <w:r w:rsidRPr="00E17480">
              <w:rPr>
                <w:rStyle w:val="Siuktni"/>
                <w:noProof/>
              </w:rPr>
              <w:t>PHỤ LỤC</w:t>
            </w:r>
            <w:r>
              <w:rPr>
                <w:noProof/>
                <w:webHidden/>
              </w:rPr>
              <w:tab/>
            </w:r>
            <w:r>
              <w:rPr>
                <w:noProof/>
                <w:webHidden/>
              </w:rPr>
              <w:fldChar w:fldCharType="begin"/>
            </w:r>
            <w:r>
              <w:rPr>
                <w:noProof/>
                <w:webHidden/>
              </w:rPr>
              <w:instrText xml:space="preserve"> PAGEREF _Toc186816801 \h </w:instrText>
            </w:r>
            <w:r>
              <w:rPr>
                <w:noProof/>
                <w:webHidden/>
              </w:rPr>
            </w:r>
            <w:r>
              <w:rPr>
                <w:noProof/>
                <w:webHidden/>
              </w:rPr>
              <w:fldChar w:fldCharType="separate"/>
            </w:r>
            <w:r w:rsidR="00F57859">
              <w:rPr>
                <w:noProof/>
                <w:webHidden/>
              </w:rPr>
              <w:t>23</w:t>
            </w:r>
            <w:r>
              <w:rPr>
                <w:noProof/>
                <w:webHidden/>
              </w:rPr>
              <w:fldChar w:fldCharType="end"/>
            </w:r>
          </w:hyperlink>
        </w:p>
        <w:p w14:paraId="40342B84" w14:textId="01F0D2B0" w:rsidR="00C4499F" w:rsidRDefault="00C4499F">
          <w:pPr>
            <w:pStyle w:val="Mucluc1"/>
            <w:rPr>
              <w:rFonts w:asciiTheme="minorHAnsi" w:eastAsiaTheme="minorEastAsia" w:hAnsiTheme="minorHAnsi" w:cstheme="minorBidi"/>
              <w:b w:val="0"/>
              <w:bCs w:val="0"/>
              <w:noProof/>
              <w:kern w:val="2"/>
              <w:sz w:val="24"/>
              <w:szCs w:val="24"/>
              <w14:ligatures w14:val="standardContextual"/>
            </w:rPr>
          </w:pPr>
          <w:hyperlink w:anchor="_Toc186816802" w:history="1">
            <w:r w:rsidRPr="00E17480">
              <w:rPr>
                <w:rStyle w:val="Siuktni"/>
                <w:noProof/>
              </w:rPr>
              <w:t>TÀI LIỆU THAM KHẢO</w:t>
            </w:r>
            <w:r>
              <w:rPr>
                <w:noProof/>
                <w:webHidden/>
              </w:rPr>
              <w:tab/>
            </w:r>
            <w:r>
              <w:rPr>
                <w:noProof/>
                <w:webHidden/>
              </w:rPr>
              <w:fldChar w:fldCharType="begin"/>
            </w:r>
            <w:r>
              <w:rPr>
                <w:noProof/>
                <w:webHidden/>
              </w:rPr>
              <w:instrText xml:space="preserve"> PAGEREF _Toc186816802 \h </w:instrText>
            </w:r>
            <w:r>
              <w:rPr>
                <w:noProof/>
                <w:webHidden/>
              </w:rPr>
            </w:r>
            <w:r>
              <w:rPr>
                <w:noProof/>
                <w:webHidden/>
              </w:rPr>
              <w:fldChar w:fldCharType="separate"/>
            </w:r>
            <w:r w:rsidR="00F57859">
              <w:rPr>
                <w:noProof/>
                <w:webHidden/>
              </w:rPr>
              <w:t>26</w:t>
            </w:r>
            <w:r>
              <w:rPr>
                <w:noProof/>
                <w:webHidden/>
              </w:rPr>
              <w:fldChar w:fldCharType="end"/>
            </w:r>
          </w:hyperlink>
        </w:p>
        <w:p w14:paraId="6FA1875E" w14:textId="3EAB251C" w:rsidR="00C4499F" w:rsidRDefault="00C4499F">
          <w:r>
            <w:rPr>
              <w:b/>
              <w:bCs/>
              <w:noProof/>
            </w:rPr>
            <w:fldChar w:fldCharType="end"/>
          </w:r>
        </w:p>
      </w:sdtContent>
    </w:sdt>
    <w:p w14:paraId="61C0D3C1" w14:textId="77777777" w:rsidR="00523873" w:rsidRPr="00C4499F" w:rsidRDefault="00523873" w:rsidP="009A6587">
      <w:pPr>
        <w:rPr>
          <w:b/>
          <w:sz w:val="26"/>
        </w:rPr>
      </w:pPr>
    </w:p>
    <w:p w14:paraId="4C7E69D7" w14:textId="77777777" w:rsidR="00523873" w:rsidRPr="00C4499F" w:rsidRDefault="00523873" w:rsidP="009A6587">
      <w:pPr>
        <w:rPr>
          <w:b/>
          <w:sz w:val="26"/>
        </w:rPr>
      </w:pPr>
    </w:p>
    <w:p w14:paraId="7AA26B60" w14:textId="77777777" w:rsidR="00963982" w:rsidRPr="00C4499F" w:rsidRDefault="00963982" w:rsidP="009A6587">
      <w:pPr>
        <w:rPr>
          <w:rFonts w:ascii="Times New Roman" w:hAnsi="Times New Roman" w:cs="Times New Roman"/>
          <w:b/>
          <w:sz w:val="26"/>
        </w:rPr>
      </w:pPr>
    </w:p>
    <w:p w14:paraId="17D62EB4" w14:textId="4D158972" w:rsidR="00963982" w:rsidRPr="00C4499F" w:rsidRDefault="00963982" w:rsidP="00496636">
      <w:pPr>
        <w:spacing w:after="0" w:line="240" w:lineRule="auto"/>
        <w:rPr>
          <w:rFonts w:ascii="Times New Roman" w:hAnsi="Times New Roman" w:cs="Times New Roman"/>
          <w:b/>
          <w:sz w:val="26"/>
        </w:rPr>
      </w:pPr>
      <w:r w:rsidRPr="00C4499F">
        <w:rPr>
          <w:rFonts w:ascii="Times New Roman" w:hAnsi="Times New Roman" w:cs="Times New Roman"/>
          <w:b/>
          <w:sz w:val="26"/>
        </w:rPr>
        <w:br w:type="page"/>
      </w:r>
    </w:p>
    <w:p w14:paraId="1CCC5D1E" w14:textId="596492FC" w:rsidR="001077B9" w:rsidRPr="00C4499F" w:rsidRDefault="00523873" w:rsidP="00496636">
      <w:pPr>
        <w:spacing w:after="0" w:line="240" w:lineRule="auto"/>
        <w:jc w:val="center"/>
        <w:rPr>
          <w:rFonts w:ascii="Times New Roman" w:hAnsi="Times New Roman" w:cs="Times New Roman"/>
          <w:b/>
          <w:sz w:val="26"/>
        </w:rPr>
      </w:pPr>
      <w:r w:rsidRPr="00C4499F">
        <w:rPr>
          <w:rFonts w:ascii="Times New Roman" w:hAnsi="Times New Roman" w:cs="Times New Roman"/>
          <w:b/>
          <w:sz w:val="26"/>
        </w:rPr>
        <w:lastRenderedPageBreak/>
        <w:t>PHẦN MỞ ĐẦU</w:t>
      </w:r>
    </w:p>
    <w:p w14:paraId="53C3E245" w14:textId="1577D96A" w:rsidR="001077B9" w:rsidRPr="00C4499F" w:rsidRDefault="001077B9" w:rsidP="00496636">
      <w:pPr>
        <w:jc w:val="center"/>
        <w:rPr>
          <w:b/>
          <w:sz w:val="26"/>
        </w:rPr>
      </w:pPr>
      <w:r w:rsidRPr="00C4499F">
        <w:rPr>
          <w:b/>
          <w:sz w:val="26"/>
        </w:rPr>
        <w:t>--------------------------------------------------------------------------------------------------</w:t>
      </w:r>
    </w:p>
    <w:p w14:paraId="719637E7" w14:textId="70D447BD" w:rsidR="00484FB6" w:rsidRPr="00C4499F" w:rsidRDefault="00523873" w:rsidP="009A6587">
      <w:pPr>
        <w:rPr>
          <w:rFonts w:ascii="Times New Roman" w:hAnsi="Times New Roman" w:cs="Times New Roman"/>
          <w:sz w:val="26"/>
        </w:rPr>
      </w:pPr>
      <w:r w:rsidRPr="00C4499F">
        <w:rPr>
          <w:rFonts w:ascii="Times New Roman" w:hAnsi="Times New Roman" w:cs="Times New Roman"/>
          <w:sz w:val="26"/>
        </w:rPr>
        <w:tab/>
      </w:r>
      <w:r w:rsidR="00484FB6" w:rsidRPr="00C4499F">
        <w:rPr>
          <w:rFonts w:ascii="Times New Roman" w:hAnsi="Times New Roman" w:cs="Times New Roman"/>
          <w:sz w:val="26"/>
        </w:rPr>
        <w:t>Hiện nay, giáo dục đại học không chỉ dừng lại ở việc truyền đạt kiến thức mà chú trọng hơn vào việc rèn luyện tư duy cho sinh viên. Ở các cấp học thấp hơn như trung học phổ thông, các phương pháp giảng dạy truyền thống cũng dần được thay thế bằng cách tiếp cận mới, lấy người học làm trung tâm. Giáo viên đóng vai trò như người định hướng, khơi gợi khả năng tự học và sáng tạo.</w:t>
      </w:r>
    </w:p>
    <w:p w14:paraId="2AEB84BE" w14:textId="1AD10CC8" w:rsidR="00484FB6" w:rsidRPr="00C4499F" w:rsidRDefault="00523873" w:rsidP="009A6587">
      <w:pPr>
        <w:rPr>
          <w:rFonts w:ascii="Times New Roman" w:hAnsi="Times New Roman" w:cs="Times New Roman"/>
          <w:sz w:val="26"/>
        </w:rPr>
      </w:pPr>
      <w:r w:rsidRPr="00C4499F">
        <w:rPr>
          <w:rFonts w:ascii="Times New Roman" w:hAnsi="Times New Roman" w:cs="Times New Roman"/>
          <w:sz w:val="26"/>
        </w:rPr>
        <w:tab/>
      </w:r>
      <w:r w:rsidR="00484FB6" w:rsidRPr="00C4499F">
        <w:rPr>
          <w:rFonts w:ascii="Times New Roman" w:hAnsi="Times New Roman" w:cs="Times New Roman"/>
          <w:sz w:val="26"/>
        </w:rPr>
        <w:t>Phương pháp này nhằm mục đích giúp học sinh, sinh viên phát triển tư duy – một yếu tố quan trọng trong việc giải quyết vấn đề, xử lý tình huống, và thích nghi với những thay đổi trong cuộc sống lẫn công việc. Một người có tư duy tốt sẽ luôn có lợi thế trong việc đưa ra quyết định và đối phó với các thách thức.</w:t>
      </w:r>
    </w:p>
    <w:p w14:paraId="2D125E49" w14:textId="70AA374A" w:rsidR="00523873" w:rsidRPr="00C4499F" w:rsidRDefault="00523873" w:rsidP="009A6587">
      <w:pPr>
        <w:rPr>
          <w:rFonts w:ascii="Times New Roman" w:hAnsi="Times New Roman" w:cs="Times New Roman"/>
          <w:sz w:val="26"/>
        </w:rPr>
      </w:pPr>
      <w:r w:rsidRPr="00C4499F">
        <w:rPr>
          <w:rFonts w:ascii="Times New Roman" w:hAnsi="Times New Roman" w:cs="Times New Roman"/>
          <w:sz w:val="26"/>
        </w:rPr>
        <w:tab/>
      </w:r>
      <w:r w:rsidR="00484FB6" w:rsidRPr="00C4499F">
        <w:rPr>
          <w:rFonts w:ascii="Times New Roman" w:hAnsi="Times New Roman" w:cs="Times New Roman"/>
          <w:sz w:val="26"/>
        </w:rPr>
        <w:t>Có nhiều phương pháp để rèn luyện tư duy, từ việc tổ chức học nhóm để học sinh tự nghiên cứu, luyện tập khả năng tính nhẩm, đến rèn luyện trí nhớ qua việc hồi tưởng ký ức. Những hoạt động này không chỉ giúp nâng cao khả năng tư duy mà còn phát triển trí thông minh – điều đặc biệt quan trọng với học sinh, sinh viên.</w:t>
      </w:r>
      <w:r w:rsidR="00C4499F">
        <w:rPr>
          <w:rFonts w:ascii="Times New Roman" w:hAnsi="Times New Roman" w:cs="Times New Roman"/>
          <w:sz w:val="26"/>
          <w:lang w:val="en-US"/>
        </w:rPr>
        <w:t xml:space="preserve"> </w:t>
      </w:r>
      <w:r w:rsidR="00484FB6" w:rsidRPr="00C4499F">
        <w:rPr>
          <w:rFonts w:ascii="Times New Roman" w:hAnsi="Times New Roman" w:cs="Times New Roman"/>
          <w:sz w:val="26"/>
        </w:rPr>
        <w:t xml:space="preserve">Để rèn luyện tư duy, một phương pháp thú vị và hấp dẫn là thông qua các trò chơi mang tính suy luận và logic cao. Một trong số đó là trò chơi </w:t>
      </w:r>
      <w:r w:rsidR="00484FB6" w:rsidRPr="00C4499F">
        <w:rPr>
          <w:rFonts w:ascii="Times New Roman" w:hAnsi="Times New Roman" w:cs="Times New Roman"/>
          <w:b/>
          <w:bCs/>
          <w:sz w:val="26"/>
        </w:rPr>
        <w:t>“Đoán màu”</w:t>
      </w:r>
      <w:r w:rsidR="00484FB6" w:rsidRPr="00C4499F">
        <w:rPr>
          <w:rFonts w:ascii="Times New Roman" w:hAnsi="Times New Roman" w:cs="Times New Roman"/>
          <w:sz w:val="26"/>
        </w:rPr>
        <w:t>. Trò chơi không chỉ giúp rèn luyện trí tuệ mà còn thách thức khả năng tư duy logic của người chơi.</w:t>
      </w:r>
    </w:p>
    <w:p w14:paraId="090F45D9" w14:textId="512C56FF" w:rsidR="00484FB6" w:rsidRPr="00C4499F" w:rsidRDefault="00484FB6" w:rsidP="009A6587">
      <w:pPr>
        <w:rPr>
          <w:rFonts w:ascii="Times New Roman" w:hAnsi="Times New Roman" w:cs="Times New Roman"/>
          <w:sz w:val="26"/>
        </w:rPr>
      </w:pPr>
      <w:r w:rsidRPr="00C4499F">
        <w:rPr>
          <w:rFonts w:ascii="Times New Roman" w:hAnsi="Times New Roman" w:cs="Times New Roman"/>
          <w:b/>
          <w:bCs/>
          <w:sz w:val="26"/>
        </w:rPr>
        <w:t>Đặc tả đề tài</w:t>
      </w:r>
    </w:p>
    <w:p w14:paraId="37D0EB8E" w14:textId="77777777" w:rsidR="00523873" w:rsidRPr="00C4499F" w:rsidRDefault="00523873" w:rsidP="009A6587">
      <w:pPr>
        <w:rPr>
          <w:rFonts w:ascii="Times New Roman" w:hAnsi="Times New Roman" w:cs="Times New Roman"/>
          <w:sz w:val="26"/>
        </w:rPr>
      </w:pPr>
      <w:r w:rsidRPr="00C4499F">
        <w:rPr>
          <w:rFonts w:ascii="Times New Roman" w:hAnsi="Times New Roman" w:cs="Times New Roman"/>
          <w:sz w:val="26"/>
        </w:rPr>
        <w:tab/>
      </w:r>
      <w:r w:rsidR="00484FB6" w:rsidRPr="00C4499F">
        <w:rPr>
          <w:rFonts w:ascii="Times New Roman" w:hAnsi="Times New Roman" w:cs="Times New Roman"/>
          <w:sz w:val="26"/>
        </w:rPr>
        <w:t>Trò chơi “Đoán màu” được thiết kế như sau:</w:t>
      </w:r>
    </w:p>
    <w:p w14:paraId="384CF6B5" w14:textId="08C5F1C4" w:rsidR="00523873" w:rsidRPr="00C4499F" w:rsidRDefault="00496636" w:rsidP="009A6587">
      <w:pPr>
        <w:rPr>
          <w:rFonts w:ascii="Times New Roman" w:hAnsi="Times New Roman" w:cs="Times New Roman"/>
          <w:sz w:val="26"/>
        </w:rPr>
      </w:pPr>
      <w:r w:rsidRPr="00C4499F">
        <w:rPr>
          <w:rFonts w:ascii="Times New Roman" w:hAnsi="Times New Roman" w:cs="Times New Roman"/>
          <w:sz w:val="26"/>
        </w:rPr>
        <w:tab/>
      </w:r>
      <w:r w:rsidRPr="00C4499F">
        <w:rPr>
          <w:rFonts w:ascii="Times New Roman" w:hAnsi="Times New Roman" w:cs="Times New Roman"/>
          <w:sz w:val="26"/>
        </w:rPr>
        <w:tab/>
      </w:r>
      <w:r w:rsidR="00484FB6" w:rsidRPr="00C4499F">
        <w:rPr>
          <w:rFonts w:ascii="Times New Roman" w:hAnsi="Times New Roman" w:cs="Times New Roman"/>
          <w:sz w:val="26"/>
        </w:rPr>
        <w:t>Sử dụng từ 4 đến 7 màu sắc.</w:t>
      </w:r>
    </w:p>
    <w:p w14:paraId="022D1023" w14:textId="3BD2304A" w:rsidR="00523873" w:rsidRPr="00C4499F" w:rsidRDefault="00496636" w:rsidP="009A6587">
      <w:pPr>
        <w:rPr>
          <w:rFonts w:ascii="Times New Roman" w:hAnsi="Times New Roman" w:cs="Times New Roman"/>
          <w:sz w:val="26"/>
        </w:rPr>
      </w:pPr>
      <w:r w:rsidRPr="00C4499F">
        <w:rPr>
          <w:rFonts w:ascii="Times New Roman" w:hAnsi="Times New Roman" w:cs="Times New Roman"/>
          <w:sz w:val="26"/>
        </w:rPr>
        <w:tab/>
      </w:r>
      <w:r w:rsidRPr="00C4499F">
        <w:rPr>
          <w:rFonts w:ascii="Times New Roman" w:hAnsi="Times New Roman" w:cs="Times New Roman"/>
          <w:sz w:val="26"/>
        </w:rPr>
        <w:tab/>
      </w:r>
      <w:r w:rsidR="00484FB6" w:rsidRPr="00C4499F">
        <w:rPr>
          <w:rFonts w:ascii="Times New Roman" w:hAnsi="Times New Roman" w:cs="Times New Roman"/>
          <w:sz w:val="26"/>
        </w:rPr>
        <w:t xml:space="preserve">Người chơi có tối đa </w:t>
      </w:r>
      <w:r w:rsidRPr="00C4499F">
        <w:rPr>
          <w:rFonts w:ascii="Times New Roman" w:hAnsi="Times New Roman" w:cs="Times New Roman"/>
          <w:sz w:val="26"/>
        </w:rPr>
        <w:t>mười</w:t>
      </w:r>
      <w:r w:rsidR="00484FB6" w:rsidRPr="00C4499F">
        <w:rPr>
          <w:rFonts w:ascii="Times New Roman" w:hAnsi="Times New Roman" w:cs="Times New Roman"/>
          <w:sz w:val="26"/>
        </w:rPr>
        <w:t xml:space="preserve"> lượt đoán, mỗi lần đoán 4 màu.</w:t>
      </w:r>
    </w:p>
    <w:p w14:paraId="3B33D506" w14:textId="704BE243" w:rsidR="00523873" w:rsidRPr="00C4499F" w:rsidRDefault="00496636" w:rsidP="009A6587">
      <w:pPr>
        <w:rPr>
          <w:rFonts w:ascii="Times New Roman" w:hAnsi="Times New Roman" w:cs="Times New Roman"/>
          <w:sz w:val="26"/>
        </w:rPr>
      </w:pPr>
      <w:r w:rsidRPr="00C4499F">
        <w:rPr>
          <w:rFonts w:ascii="Times New Roman" w:hAnsi="Times New Roman" w:cs="Times New Roman"/>
          <w:sz w:val="26"/>
        </w:rPr>
        <w:tab/>
      </w:r>
      <w:r w:rsidRPr="00C4499F">
        <w:rPr>
          <w:rFonts w:ascii="Times New Roman" w:hAnsi="Times New Roman" w:cs="Times New Roman"/>
          <w:sz w:val="26"/>
        </w:rPr>
        <w:tab/>
      </w:r>
      <w:r w:rsidR="00484FB6" w:rsidRPr="00C4499F">
        <w:rPr>
          <w:rFonts w:ascii="Times New Roman" w:hAnsi="Times New Roman" w:cs="Times New Roman"/>
          <w:sz w:val="26"/>
        </w:rPr>
        <w:t>Sau mỗi lần đoán, máy sẽ thông báo số vị trí đoán đúng.</w:t>
      </w:r>
    </w:p>
    <w:p w14:paraId="577B254C" w14:textId="726B4066" w:rsidR="00484FB6" w:rsidRPr="00C4499F" w:rsidRDefault="00496636" w:rsidP="009A6587">
      <w:pPr>
        <w:rPr>
          <w:rFonts w:ascii="Times New Roman" w:hAnsi="Times New Roman" w:cs="Times New Roman"/>
          <w:sz w:val="26"/>
        </w:rPr>
      </w:pPr>
      <w:r w:rsidRPr="00C4499F">
        <w:rPr>
          <w:rFonts w:ascii="Times New Roman" w:hAnsi="Times New Roman" w:cs="Times New Roman"/>
          <w:sz w:val="26"/>
        </w:rPr>
        <w:tab/>
      </w:r>
      <w:r w:rsidRPr="00C4499F">
        <w:rPr>
          <w:rFonts w:ascii="Times New Roman" w:hAnsi="Times New Roman" w:cs="Times New Roman"/>
          <w:sz w:val="26"/>
        </w:rPr>
        <w:tab/>
      </w:r>
      <w:r w:rsidR="00484FB6" w:rsidRPr="00C4499F">
        <w:rPr>
          <w:rFonts w:ascii="Times New Roman" w:hAnsi="Times New Roman" w:cs="Times New Roman"/>
          <w:sz w:val="26"/>
        </w:rPr>
        <w:t xml:space="preserve">Nếu sau </w:t>
      </w:r>
      <w:r w:rsidRPr="00C4499F">
        <w:rPr>
          <w:rFonts w:ascii="Times New Roman" w:hAnsi="Times New Roman" w:cs="Times New Roman"/>
          <w:sz w:val="26"/>
        </w:rPr>
        <w:t>mười</w:t>
      </w:r>
      <w:r w:rsidR="00484FB6" w:rsidRPr="00C4499F">
        <w:rPr>
          <w:rFonts w:ascii="Times New Roman" w:hAnsi="Times New Roman" w:cs="Times New Roman"/>
          <w:sz w:val="26"/>
        </w:rPr>
        <w:t xml:space="preserve"> lần đoán, người chơi không đoán đúng toàn bộ, kết quả sẽ được tính là thua.</w:t>
      </w:r>
    </w:p>
    <w:p w14:paraId="6F544E53" w14:textId="34B7F4B5" w:rsidR="00484FB6" w:rsidRPr="00C4499F" w:rsidRDefault="00523873" w:rsidP="009A6587">
      <w:pPr>
        <w:rPr>
          <w:rFonts w:ascii="Times New Roman" w:hAnsi="Times New Roman" w:cs="Times New Roman"/>
          <w:sz w:val="26"/>
        </w:rPr>
      </w:pPr>
      <w:r w:rsidRPr="00C4499F">
        <w:rPr>
          <w:rFonts w:ascii="Times New Roman" w:hAnsi="Times New Roman" w:cs="Times New Roman"/>
          <w:sz w:val="26"/>
        </w:rPr>
        <w:tab/>
      </w:r>
      <w:r w:rsidR="00484FB6" w:rsidRPr="00C4499F">
        <w:rPr>
          <w:rFonts w:ascii="Times New Roman" w:hAnsi="Times New Roman" w:cs="Times New Roman"/>
          <w:sz w:val="26"/>
        </w:rPr>
        <w:t xml:space="preserve">Sau hơn hai tháng làm việc chăm chỉ, em đã hoàn thành đồ án này với những nội dung cơ bản đáp ứng yêu cầu đề tài. Thành công này có được là nhờ sự nỗ lực của bản thân, cùng với sự hướng dẫn tận tình từ </w:t>
      </w:r>
      <w:r w:rsidR="00355D7F" w:rsidRPr="00C4499F">
        <w:rPr>
          <w:rFonts w:ascii="Times New Roman" w:hAnsi="Times New Roman" w:cs="Times New Roman"/>
          <w:sz w:val="26"/>
        </w:rPr>
        <w:t>Thầy</w:t>
      </w:r>
      <w:r w:rsidR="00484FB6" w:rsidRPr="00C4499F">
        <w:rPr>
          <w:rFonts w:ascii="Times New Roman" w:hAnsi="Times New Roman" w:cs="Times New Roman"/>
          <w:sz w:val="26"/>
        </w:rPr>
        <w:t>.</w:t>
      </w:r>
    </w:p>
    <w:p w14:paraId="7D24DDFD" w14:textId="4D180965" w:rsidR="00885340" w:rsidRPr="00C4499F" w:rsidRDefault="00523873" w:rsidP="009A6587">
      <w:pPr>
        <w:rPr>
          <w:rFonts w:ascii="Times New Roman" w:hAnsi="Times New Roman" w:cs="Times New Roman"/>
          <w:sz w:val="26"/>
        </w:rPr>
      </w:pPr>
      <w:r w:rsidRPr="00C4499F">
        <w:rPr>
          <w:rFonts w:ascii="Times New Roman" w:hAnsi="Times New Roman" w:cs="Times New Roman"/>
          <w:sz w:val="26"/>
        </w:rPr>
        <w:tab/>
      </w:r>
      <w:r w:rsidR="00484FB6" w:rsidRPr="00C4499F">
        <w:rPr>
          <w:rFonts w:ascii="Times New Roman" w:hAnsi="Times New Roman" w:cs="Times New Roman"/>
          <w:sz w:val="26"/>
        </w:rPr>
        <w:t xml:space="preserve">Tuy nhiên, em hiểu rằng đồ án không thể tránh khỏi những thiếu sót do hạn chế về kiến thức và thời gian. Vì vậy, em rất mong nhận được những ý kiến đóng góp quý báu từ </w:t>
      </w:r>
      <w:r w:rsidR="00355D7F" w:rsidRPr="00C4499F">
        <w:rPr>
          <w:rFonts w:ascii="Times New Roman" w:hAnsi="Times New Roman" w:cs="Times New Roman"/>
          <w:sz w:val="26"/>
        </w:rPr>
        <w:t xml:space="preserve">Thầy </w:t>
      </w:r>
      <w:r w:rsidR="00484FB6" w:rsidRPr="00C4499F">
        <w:rPr>
          <w:rFonts w:ascii="Times New Roman" w:hAnsi="Times New Roman" w:cs="Times New Roman"/>
          <w:sz w:val="26"/>
        </w:rPr>
        <w:t>để có thể hoàn thiện hơn trong tương lai.</w:t>
      </w:r>
      <w:r w:rsidR="00C4499F">
        <w:rPr>
          <w:rFonts w:ascii="Times New Roman" w:hAnsi="Times New Roman" w:cs="Times New Roman"/>
          <w:sz w:val="26"/>
          <w:lang w:val="en-US"/>
        </w:rPr>
        <w:t xml:space="preserve"> </w:t>
      </w:r>
      <w:r w:rsidR="00484FB6" w:rsidRPr="00C4499F">
        <w:rPr>
          <w:rFonts w:ascii="Times New Roman" w:hAnsi="Times New Roman" w:cs="Times New Roman"/>
          <w:sz w:val="26"/>
        </w:rPr>
        <w:t xml:space="preserve">Em xin gửi lời cảm ơn chân thành đến quý </w:t>
      </w:r>
      <w:r w:rsidR="00355D7F" w:rsidRPr="00C4499F">
        <w:rPr>
          <w:rFonts w:ascii="Times New Roman" w:hAnsi="Times New Roman" w:cs="Times New Roman"/>
          <w:sz w:val="26"/>
        </w:rPr>
        <w:t>Thầy</w:t>
      </w:r>
      <w:r w:rsidR="00484FB6" w:rsidRPr="00C4499F">
        <w:rPr>
          <w:rFonts w:ascii="Times New Roman" w:hAnsi="Times New Roman" w:cs="Times New Roman"/>
          <w:sz w:val="26"/>
        </w:rPr>
        <w:t xml:space="preserve"> đã hỗ trợ em trong suốt quá trình thực hiện đồ án này.</w:t>
      </w:r>
      <w:r w:rsidR="00885340" w:rsidRPr="00C4499F">
        <w:rPr>
          <w:rFonts w:ascii="Times New Roman" w:hAnsi="Times New Roman" w:cs="Times New Roman"/>
          <w:sz w:val="26"/>
        </w:rPr>
        <w:t xml:space="preserve"> </w:t>
      </w:r>
    </w:p>
    <w:p w14:paraId="01574F69" w14:textId="77777777" w:rsidR="005638D8" w:rsidRPr="00C4499F" w:rsidRDefault="005638D8" w:rsidP="009A6587">
      <w:pPr>
        <w:rPr>
          <w:rFonts w:ascii="Times New Roman" w:hAnsi="Times New Roman" w:cs="Times New Roman"/>
          <w:sz w:val="26"/>
        </w:rPr>
      </w:pPr>
    </w:p>
    <w:p w14:paraId="1DB3E364" w14:textId="77777777" w:rsidR="005638D8" w:rsidRPr="00C4499F" w:rsidRDefault="005638D8" w:rsidP="009A6587">
      <w:pPr>
        <w:rPr>
          <w:rFonts w:ascii="Times New Roman" w:hAnsi="Times New Roman" w:cs="Times New Roman"/>
          <w:sz w:val="26"/>
        </w:rPr>
      </w:pPr>
    </w:p>
    <w:p w14:paraId="0EE7447D" w14:textId="77777777" w:rsidR="005638D8" w:rsidRPr="00C4499F" w:rsidRDefault="005638D8" w:rsidP="009A6587">
      <w:pPr>
        <w:rPr>
          <w:rFonts w:ascii="Times New Roman" w:hAnsi="Times New Roman" w:cs="Times New Roman"/>
          <w:sz w:val="26"/>
        </w:rPr>
      </w:pPr>
    </w:p>
    <w:p w14:paraId="6FC01809" w14:textId="05BB7DAB" w:rsidR="00484FB6" w:rsidRPr="00C4499F" w:rsidRDefault="00484FB6" w:rsidP="00810E05">
      <w:pPr>
        <w:jc w:val="right"/>
        <w:rPr>
          <w:rFonts w:ascii="Times New Roman" w:hAnsi="Times New Roman" w:cs="Times New Roman"/>
          <w:sz w:val="26"/>
        </w:rPr>
      </w:pPr>
      <w:r w:rsidRPr="00C4499F">
        <w:rPr>
          <w:rFonts w:ascii="Times New Roman" w:hAnsi="Times New Roman" w:cs="Times New Roman"/>
          <w:sz w:val="26"/>
        </w:rPr>
        <w:t>Trân trọng,</w:t>
      </w:r>
      <w:r w:rsidRPr="00C4499F">
        <w:rPr>
          <w:rFonts w:ascii="Times New Roman" w:hAnsi="Times New Roman" w:cs="Times New Roman"/>
          <w:sz w:val="26"/>
        </w:rPr>
        <w:br/>
      </w:r>
      <w:r w:rsidR="00355D7F" w:rsidRPr="00C4499F">
        <w:rPr>
          <w:rFonts w:ascii="Times New Roman" w:hAnsi="Times New Roman" w:cs="Times New Roman"/>
          <w:i/>
          <w:iCs/>
          <w:sz w:val="26"/>
        </w:rPr>
        <w:t>Nguyễn Trường Khan</w:t>
      </w:r>
      <w:r w:rsidR="00407FDE" w:rsidRPr="00C4499F">
        <w:rPr>
          <w:rFonts w:ascii="Times New Roman" w:hAnsi="Times New Roman" w:cs="Times New Roman"/>
          <w:i/>
          <w:iCs/>
          <w:sz w:val="26"/>
        </w:rPr>
        <w:t>g</w:t>
      </w:r>
      <w:r w:rsidRPr="00C4499F">
        <w:rPr>
          <w:rFonts w:ascii="Times New Roman" w:hAnsi="Times New Roman" w:cs="Times New Roman"/>
          <w:b/>
          <w:sz w:val="28"/>
          <w:szCs w:val="28"/>
        </w:rPr>
        <w:br w:type="page"/>
      </w:r>
    </w:p>
    <w:p w14:paraId="487185B7" w14:textId="77777777" w:rsidR="00A037B0" w:rsidRPr="00C4499F" w:rsidRDefault="00A037B0" w:rsidP="00810E05">
      <w:pPr>
        <w:pStyle w:val="u1"/>
        <w:jc w:val="center"/>
        <w:rPr>
          <w:rFonts w:ascii="Times New Roman" w:hAnsi="Times New Roman" w:cs="Times New Roman"/>
          <w:b/>
          <w:color w:val="auto"/>
          <w:sz w:val="26"/>
          <w:szCs w:val="26"/>
        </w:rPr>
        <w:sectPr w:rsidR="00A037B0" w:rsidRPr="00C4499F" w:rsidSect="003C77E5">
          <w:footerReference w:type="default" r:id="rId14"/>
          <w:type w:val="continuous"/>
          <w:pgSz w:w="11906" w:h="16838" w:code="9"/>
          <w:pgMar w:top="1134" w:right="1134" w:bottom="1134" w:left="1701" w:header="720" w:footer="720" w:gutter="0"/>
          <w:pgNumType w:start="1"/>
          <w:cols w:space="720"/>
          <w:docGrid w:linePitch="360"/>
        </w:sectPr>
      </w:pPr>
      <w:bookmarkStart w:id="0" w:name="_Toc186576838"/>
      <w:bookmarkStart w:id="1" w:name="_Toc186810134"/>
    </w:p>
    <w:p w14:paraId="7FDEC6FB" w14:textId="334A9AA3" w:rsidR="001A4260" w:rsidRPr="00C4499F" w:rsidRDefault="006617CD" w:rsidP="00810E05">
      <w:pPr>
        <w:pStyle w:val="u1"/>
        <w:jc w:val="center"/>
        <w:rPr>
          <w:rFonts w:ascii="Times New Roman" w:hAnsi="Times New Roman" w:cs="Times New Roman"/>
          <w:b/>
          <w:color w:val="auto"/>
          <w:sz w:val="26"/>
          <w:szCs w:val="26"/>
        </w:rPr>
      </w:pPr>
      <w:bookmarkStart w:id="2" w:name="_Toc186816761"/>
      <w:r w:rsidRPr="00C4499F">
        <w:rPr>
          <w:rFonts w:ascii="Times New Roman" w:hAnsi="Times New Roman" w:cs="Times New Roman"/>
          <w:b/>
          <w:color w:val="auto"/>
          <w:sz w:val="26"/>
          <w:szCs w:val="26"/>
        </w:rPr>
        <w:lastRenderedPageBreak/>
        <w:t xml:space="preserve">CHƯƠNG </w:t>
      </w:r>
      <w:r w:rsidR="00B70E63" w:rsidRPr="00C4499F">
        <w:rPr>
          <w:rFonts w:ascii="Times New Roman" w:hAnsi="Times New Roman" w:cs="Times New Roman"/>
          <w:b/>
          <w:color w:val="auto"/>
          <w:sz w:val="26"/>
          <w:szCs w:val="26"/>
        </w:rPr>
        <w:t>1</w:t>
      </w:r>
      <w:r w:rsidRPr="00C4499F">
        <w:rPr>
          <w:rFonts w:ascii="Times New Roman" w:hAnsi="Times New Roman" w:cs="Times New Roman"/>
          <w:b/>
          <w:color w:val="auto"/>
          <w:sz w:val="26"/>
          <w:szCs w:val="26"/>
        </w:rPr>
        <w:t xml:space="preserve"> :TỔNG QUAN</w:t>
      </w:r>
      <w:bookmarkEnd w:id="0"/>
      <w:bookmarkEnd w:id="1"/>
      <w:bookmarkEnd w:id="2"/>
    </w:p>
    <w:p w14:paraId="0CC94941" w14:textId="34E0D872" w:rsidR="00F2553D" w:rsidRPr="00C4499F" w:rsidRDefault="00F2553D" w:rsidP="003C77E5">
      <w:pPr>
        <w:pStyle w:val="u2"/>
        <w:spacing w:after="240"/>
        <w:rPr>
          <w:rFonts w:ascii="Times New Roman" w:hAnsi="Times New Roman" w:cs="Times New Roman"/>
          <w:b/>
          <w:color w:val="auto"/>
        </w:rPr>
      </w:pPr>
      <w:bookmarkStart w:id="3" w:name="_Toc186203790"/>
      <w:bookmarkStart w:id="4" w:name="_Toc186576839"/>
      <w:bookmarkStart w:id="5" w:name="_Toc186810135"/>
      <w:bookmarkStart w:id="6" w:name="_Toc186816762"/>
      <w:r w:rsidRPr="00C4499F">
        <w:rPr>
          <w:rFonts w:ascii="Times New Roman" w:hAnsi="Times New Roman" w:cs="Times New Roman"/>
          <w:b/>
          <w:color w:val="auto"/>
        </w:rPr>
        <w:t>1</w:t>
      </w:r>
      <w:r w:rsidR="00436AEE" w:rsidRPr="00C4499F">
        <w:rPr>
          <w:rFonts w:ascii="Times New Roman" w:hAnsi="Times New Roman" w:cs="Times New Roman"/>
          <w:b/>
          <w:color w:val="auto"/>
        </w:rPr>
        <w:t>.</w:t>
      </w:r>
      <w:r w:rsidR="00B70E63" w:rsidRPr="00C4499F">
        <w:rPr>
          <w:rFonts w:ascii="Times New Roman" w:hAnsi="Times New Roman" w:cs="Times New Roman"/>
          <w:b/>
          <w:color w:val="auto"/>
        </w:rPr>
        <w:t>1.</w:t>
      </w:r>
      <w:r w:rsidRPr="00C4499F">
        <w:rPr>
          <w:rFonts w:ascii="Times New Roman" w:hAnsi="Times New Roman" w:cs="Times New Roman"/>
          <w:b/>
          <w:color w:val="auto"/>
        </w:rPr>
        <w:t xml:space="preserve"> </w:t>
      </w:r>
      <w:r w:rsidR="00B70E63" w:rsidRPr="00C4499F">
        <w:rPr>
          <w:rFonts w:ascii="Times New Roman" w:hAnsi="Times New Roman" w:cs="Times New Roman"/>
          <w:b/>
          <w:color w:val="auto"/>
        </w:rPr>
        <w:t xml:space="preserve">Đặc tả </w:t>
      </w:r>
      <w:r w:rsidRPr="00C4499F">
        <w:rPr>
          <w:rFonts w:ascii="Times New Roman" w:hAnsi="Times New Roman" w:cs="Times New Roman"/>
          <w:b/>
          <w:color w:val="auto"/>
        </w:rPr>
        <w:t>đề tài</w:t>
      </w:r>
      <w:bookmarkEnd w:id="3"/>
      <w:bookmarkEnd w:id="4"/>
      <w:bookmarkEnd w:id="5"/>
      <w:bookmarkEnd w:id="6"/>
    </w:p>
    <w:p w14:paraId="40EC776E" w14:textId="2C72F618" w:rsidR="00436AEE" w:rsidRPr="00C4499F" w:rsidRDefault="003933CE" w:rsidP="009A6587">
      <w:pPr>
        <w:rPr>
          <w:rFonts w:ascii="Times New Roman" w:hAnsi="Times New Roman" w:cs="Times New Roman"/>
          <w:sz w:val="26"/>
          <w:szCs w:val="26"/>
        </w:rPr>
      </w:pPr>
      <w:bookmarkStart w:id="7" w:name="_Toc186203791"/>
      <w:r w:rsidRPr="00C4499F">
        <w:rPr>
          <w:rFonts w:ascii="Times New Roman" w:hAnsi="Times New Roman" w:cs="Times New Roman"/>
          <w:sz w:val="26"/>
          <w:szCs w:val="26"/>
        </w:rPr>
        <w:tab/>
      </w:r>
      <w:r w:rsidR="00436AEE" w:rsidRPr="00C4499F">
        <w:rPr>
          <w:rFonts w:ascii="Times New Roman" w:hAnsi="Times New Roman" w:cs="Times New Roman"/>
          <w:sz w:val="26"/>
          <w:szCs w:val="26"/>
        </w:rPr>
        <w:t>Trò  chơi  “Đoán màu” được thể hiện : Có từ 4 đến 7 màu, người chơi một lần chỉ đoán 4 màu, có</w:t>
      </w:r>
      <w:r w:rsidR="005638D8" w:rsidRPr="00C4499F">
        <w:rPr>
          <w:rFonts w:ascii="Times New Roman" w:hAnsi="Times New Roman" w:cs="Times New Roman"/>
          <w:sz w:val="26"/>
          <w:szCs w:val="26"/>
        </w:rPr>
        <w:t xml:space="preserve"> mười</w:t>
      </w:r>
      <w:r w:rsidR="00436AEE" w:rsidRPr="00C4499F">
        <w:rPr>
          <w:rFonts w:ascii="Times New Roman" w:hAnsi="Times New Roman" w:cs="Times New Roman"/>
          <w:sz w:val="26"/>
          <w:szCs w:val="26"/>
        </w:rPr>
        <w:t xml:space="preserve"> lần đoán. Máy tính sẽ đánh giá mỗi lần đoán và cho biết số vị trí đoán đúng. Sau </w:t>
      </w:r>
      <w:r w:rsidR="005638D8" w:rsidRPr="00C4499F">
        <w:rPr>
          <w:rFonts w:ascii="Times New Roman" w:hAnsi="Times New Roman" w:cs="Times New Roman"/>
          <w:sz w:val="26"/>
          <w:szCs w:val="26"/>
        </w:rPr>
        <w:t>mười</w:t>
      </w:r>
      <w:r w:rsidR="00436AEE" w:rsidRPr="00C4499F">
        <w:rPr>
          <w:rFonts w:ascii="Times New Roman" w:hAnsi="Times New Roman" w:cs="Times New Roman"/>
          <w:sz w:val="26"/>
          <w:szCs w:val="26"/>
        </w:rPr>
        <w:t xml:space="preserve"> lần đoán máy tính sẽ cho kết quả  người chơi thắng hay thua.</w:t>
      </w:r>
    </w:p>
    <w:p w14:paraId="0FBD3975" w14:textId="52A2835A" w:rsidR="00B70E63" w:rsidRPr="00C4499F" w:rsidRDefault="00B70E63" w:rsidP="003C77E5">
      <w:pPr>
        <w:pStyle w:val="u2"/>
        <w:spacing w:after="240"/>
        <w:rPr>
          <w:rFonts w:ascii="Times New Roman" w:hAnsi="Times New Roman" w:cs="Times New Roman"/>
          <w:b/>
          <w:bCs/>
        </w:rPr>
      </w:pPr>
      <w:bookmarkStart w:id="8" w:name="_Toc186810136"/>
      <w:bookmarkStart w:id="9" w:name="_Toc186816763"/>
      <w:r w:rsidRPr="00C4499F">
        <w:rPr>
          <w:rFonts w:ascii="Times New Roman" w:hAnsi="Times New Roman" w:cs="Times New Roman"/>
          <w:b/>
          <w:bCs/>
          <w:color w:val="000000" w:themeColor="text1"/>
        </w:rPr>
        <w:t>1.2. Yêu cầu của đề tài</w:t>
      </w:r>
      <w:bookmarkEnd w:id="8"/>
      <w:bookmarkEnd w:id="9"/>
    </w:p>
    <w:p w14:paraId="757BB5CD" w14:textId="0F4438DA" w:rsidR="00B70E63" w:rsidRPr="00C4499F" w:rsidRDefault="00B70E63" w:rsidP="009A6587">
      <w:pPr>
        <w:rPr>
          <w:rFonts w:ascii="Times New Roman" w:hAnsi="Times New Roman" w:cs="Times New Roman"/>
          <w:sz w:val="26"/>
          <w:szCs w:val="26"/>
        </w:rPr>
      </w:pPr>
      <w:r w:rsidRPr="00C4499F">
        <w:rPr>
          <w:rFonts w:ascii="Times New Roman" w:hAnsi="Times New Roman" w:cs="Times New Roman"/>
          <w:sz w:val="26"/>
          <w:szCs w:val="26"/>
        </w:rPr>
        <w:tab/>
        <w:t>- Nắm vững cơ sở lý thuyết về cấu trúc dữ liệu. Các giải thuật sắp xếp.</w:t>
      </w:r>
    </w:p>
    <w:p w14:paraId="5BFBADEF" w14:textId="622121BF" w:rsidR="00B70E63" w:rsidRPr="00C4499F" w:rsidRDefault="00B70E63" w:rsidP="009A6587">
      <w:pPr>
        <w:rPr>
          <w:rFonts w:ascii="Times New Roman" w:hAnsi="Times New Roman" w:cs="Times New Roman"/>
          <w:sz w:val="26"/>
          <w:szCs w:val="26"/>
        </w:rPr>
      </w:pPr>
      <w:r w:rsidRPr="00C4499F">
        <w:rPr>
          <w:rFonts w:ascii="Times New Roman" w:hAnsi="Times New Roman" w:cs="Times New Roman"/>
          <w:sz w:val="26"/>
          <w:szCs w:val="26"/>
        </w:rPr>
        <w:tab/>
        <w:t>- Chương trình cần có các chức năng như sau đối với các giải thuật:</w:t>
      </w:r>
    </w:p>
    <w:p w14:paraId="446D7EDC" w14:textId="238153B3" w:rsidR="00B70E63" w:rsidRPr="00C4499F" w:rsidRDefault="00B70E63" w:rsidP="00810E05">
      <w:pPr>
        <w:pStyle w:val="oancuaDanhsach"/>
        <w:numPr>
          <w:ilvl w:val="1"/>
          <w:numId w:val="94"/>
        </w:numPr>
        <w:rPr>
          <w:rFonts w:ascii="Times New Roman" w:hAnsi="Times New Roman" w:cs="Times New Roman"/>
          <w:sz w:val="26"/>
          <w:szCs w:val="26"/>
        </w:rPr>
      </w:pPr>
      <w:r w:rsidRPr="00C4499F">
        <w:rPr>
          <w:rFonts w:ascii="Times New Roman" w:hAnsi="Times New Roman" w:cs="Times New Roman"/>
          <w:sz w:val="26"/>
          <w:szCs w:val="26"/>
        </w:rPr>
        <w:t>Đọc dữ liệu từ file văn bản, xuất ra file văn bản</w:t>
      </w:r>
    </w:p>
    <w:p w14:paraId="6CFAF9E0" w14:textId="181100D5" w:rsidR="00B70E63" w:rsidRPr="00C4499F" w:rsidRDefault="00B70E63" w:rsidP="00810E05">
      <w:pPr>
        <w:pStyle w:val="oancuaDanhsach"/>
        <w:numPr>
          <w:ilvl w:val="1"/>
          <w:numId w:val="94"/>
        </w:numPr>
        <w:rPr>
          <w:rFonts w:ascii="Times New Roman" w:hAnsi="Times New Roman" w:cs="Times New Roman"/>
          <w:sz w:val="26"/>
          <w:szCs w:val="26"/>
        </w:rPr>
      </w:pPr>
      <w:r w:rsidRPr="00C4499F">
        <w:rPr>
          <w:rFonts w:ascii="Times New Roman" w:hAnsi="Times New Roman" w:cs="Times New Roman"/>
          <w:sz w:val="26"/>
          <w:szCs w:val="26"/>
        </w:rPr>
        <w:t>Cho biết số lần đổi chỗ của các giải thuật</w:t>
      </w:r>
    </w:p>
    <w:p w14:paraId="3F01F4D4" w14:textId="4AA26050" w:rsidR="00B70E63" w:rsidRPr="00C4499F" w:rsidRDefault="00B70E63" w:rsidP="00810E05">
      <w:pPr>
        <w:pStyle w:val="oancuaDanhsach"/>
        <w:numPr>
          <w:ilvl w:val="1"/>
          <w:numId w:val="94"/>
        </w:numPr>
        <w:rPr>
          <w:rFonts w:ascii="Times New Roman" w:hAnsi="Times New Roman" w:cs="Times New Roman"/>
          <w:sz w:val="26"/>
          <w:szCs w:val="26"/>
        </w:rPr>
      </w:pPr>
      <w:r w:rsidRPr="00C4499F">
        <w:rPr>
          <w:rFonts w:ascii="Times New Roman" w:hAnsi="Times New Roman" w:cs="Times New Roman"/>
          <w:sz w:val="26"/>
          <w:szCs w:val="26"/>
        </w:rPr>
        <w:t>So sánh các giải thuật với nhau</w:t>
      </w:r>
    </w:p>
    <w:p w14:paraId="27A4C481" w14:textId="76172C9C" w:rsidR="009324FD" w:rsidRPr="00C4499F" w:rsidRDefault="00B70E63" w:rsidP="003C77E5">
      <w:pPr>
        <w:pStyle w:val="u2"/>
        <w:spacing w:after="240"/>
        <w:rPr>
          <w:rFonts w:ascii="Times New Roman" w:hAnsi="Times New Roman" w:cs="Times New Roman"/>
          <w:b/>
          <w:bCs/>
        </w:rPr>
      </w:pPr>
      <w:bookmarkStart w:id="10" w:name="_Toc186576841"/>
      <w:bookmarkStart w:id="11" w:name="_Toc186810137"/>
      <w:bookmarkStart w:id="12" w:name="_Toc186816764"/>
      <w:bookmarkEnd w:id="7"/>
      <w:r w:rsidRPr="00C4499F">
        <w:rPr>
          <w:rFonts w:ascii="Times New Roman" w:hAnsi="Times New Roman" w:cs="Times New Roman"/>
          <w:b/>
          <w:bCs/>
          <w:color w:val="auto"/>
        </w:rPr>
        <w:t>1.</w:t>
      </w:r>
      <w:r w:rsidR="00436AEE" w:rsidRPr="00C4499F">
        <w:rPr>
          <w:rFonts w:ascii="Times New Roman" w:hAnsi="Times New Roman" w:cs="Times New Roman"/>
          <w:b/>
          <w:bCs/>
          <w:color w:val="auto"/>
        </w:rPr>
        <w:t>3.</w:t>
      </w:r>
      <w:r w:rsidR="009324FD" w:rsidRPr="00C4499F">
        <w:rPr>
          <w:rFonts w:ascii="Times New Roman" w:hAnsi="Times New Roman" w:cs="Times New Roman"/>
          <w:b/>
          <w:bCs/>
          <w:color w:val="auto"/>
        </w:rPr>
        <w:t xml:space="preserve"> Hướng giải quyết</w:t>
      </w:r>
      <w:bookmarkEnd w:id="10"/>
      <w:bookmarkEnd w:id="11"/>
      <w:bookmarkEnd w:id="12"/>
    </w:p>
    <w:p w14:paraId="7AA97F5D" w14:textId="5B0B7448" w:rsidR="009324FD" w:rsidRPr="00C4499F" w:rsidRDefault="00810E05" w:rsidP="009A6587">
      <w:pPr>
        <w:rPr>
          <w:rFonts w:ascii="Times New Roman" w:hAnsi="Times New Roman" w:cs="Times New Roman"/>
          <w:sz w:val="26"/>
        </w:rPr>
      </w:pPr>
      <w:r w:rsidRPr="00C4499F">
        <w:rPr>
          <w:rFonts w:ascii="Times New Roman" w:hAnsi="Times New Roman" w:cs="Times New Roman"/>
          <w:b/>
          <w:bCs/>
          <w:iCs/>
          <w:sz w:val="26"/>
        </w:rPr>
        <w:tab/>
      </w:r>
      <w:r w:rsidR="009324FD" w:rsidRPr="00C4499F">
        <w:rPr>
          <w:rFonts w:ascii="Times New Roman" w:hAnsi="Times New Roman" w:cs="Times New Roman"/>
          <w:b/>
          <w:bCs/>
          <w:iCs/>
          <w:sz w:val="26"/>
        </w:rPr>
        <w:t>Về lý thuyết:</w:t>
      </w:r>
      <w:r w:rsidR="009324FD" w:rsidRPr="00C4499F">
        <w:rPr>
          <w:rFonts w:ascii="Times New Roman" w:hAnsi="Times New Roman" w:cs="Times New Roman"/>
          <w:sz w:val="26"/>
        </w:rPr>
        <w:t xml:space="preserve"> nắm vững ngôn ngữ lập trình, xây dựng giải thuật đúng và phù hợp với yêu cầu đề tài.</w:t>
      </w:r>
    </w:p>
    <w:p w14:paraId="53880221" w14:textId="6178C72B" w:rsidR="009324FD" w:rsidRPr="00C4499F" w:rsidRDefault="00810E05" w:rsidP="009A6587">
      <w:pPr>
        <w:rPr>
          <w:rFonts w:ascii="Times New Roman" w:hAnsi="Times New Roman" w:cs="Times New Roman"/>
          <w:sz w:val="26"/>
        </w:rPr>
      </w:pPr>
      <w:r w:rsidRPr="00C4499F">
        <w:rPr>
          <w:rFonts w:ascii="Times New Roman" w:hAnsi="Times New Roman" w:cs="Times New Roman"/>
          <w:b/>
          <w:bCs/>
          <w:iCs/>
          <w:sz w:val="26"/>
        </w:rPr>
        <w:tab/>
      </w:r>
      <w:r w:rsidR="009324FD" w:rsidRPr="00C4499F">
        <w:rPr>
          <w:rFonts w:ascii="Times New Roman" w:hAnsi="Times New Roman" w:cs="Times New Roman"/>
          <w:b/>
          <w:bCs/>
          <w:iCs/>
          <w:sz w:val="26"/>
        </w:rPr>
        <w:t>Về chương trình:</w:t>
      </w:r>
      <w:r w:rsidR="009324FD" w:rsidRPr="00C4499F">
        <w:rPr>
          <w:rFonts w:ascii="Times New Roman" w:hAnsi="Times New Roman" w:cs="Times New Roman"/>
          <w:sz w:val="26"/>
        </w:rPr>
        <w:t xml:space="preserve"> Sử dụng ngôn ngữ </w:t>
      </w:r>
      <w:r w:rsidR="00521D7A" w:rsidRPr="00C4499F">
        <w:rPr>
          <w:rFonts w:ascii="Times New Roman" w:hAnsi="Times New Roman" w:cs="Times New Roman"/>
          <w:sz w:val="26"/>
        </w:rPr>
        <w:t>Python (Pycharm)</w:t>
      </w:r>
      <w:r w:rsidR="009324FD" w:rsidRPr="00C4499F">
        <w:rPr>
          <w:rFonts w:ascii="Times New Roman" w:hAnsi="Times New Roman" w:cs="Times New Roman"/>
          <w:sz w:val="26"/>
        </w:rPr>
        <w:t xml:space="preserve"> cài đặt chương trình theo yêu </w:t>
      </w:r>
      <w:r w:rsidR="005638D8" w:rsidRPr="00C4499F">
        <w:rPr>
          <w:rFonts w:ascii="Times New Roman" w:hAnsi="Times New Roman" w:cs="Times New Roman"/>
          <w:sz w:val="26"/>
        </w:rPr>
        <w:t>c</w:t>
      </w:r>
      <w:r w:rsidR="009324FD" w:rsidRPr="00C4499F">
        <w:rPr>
          <w:rFonts w:ascii="Times New Roman" w:hAnsi="Times New Roman" w:cs="Times New Roman"/>
          <w:sz w:val="26"/>
        </w:rPr>
        <w:t>ầu đề tài, và giao diện xây dựng trên màn hình đồ họa.</w:t>
      </w:r>
    </w:p>
    <w:p w14:paraId="1281CB93" w14:textId="04EB6AB6" w:rsidR="005638D8" w:rsidRPr="00C4499F" w:rsidRDefault="00B70E63" w:rsidP="003C77E5">
      <w:pPr>
        <w:pStyle w:val="u2"/>
        <w:spacing w:after="240"/>
        <w:rPr>
          <w:rFonts w:ascii="Times New Roman" w:hAnsi="Times New Roman" w:cs="Times New Roman"/>
          <w:b/>
          <w:bCs/>
          <w:color w:val="auto"/>
        </w:rPr>
      </w:pPr>
      <w:bookmarkStart w:id="13" w:name="_Toc186576842"/>
      <w:bookmarkStart w:id="14" w:name="_Toc186810138"/>
      <w:bookmarkStart w:id="15" w:name="_Toc186816765"/>
      <w:r w:rsidRPr="00C4499F">
        <w:rPr>
          <w:rFonts w:ascii="Times New Roman" w:hAnsi="Times New Roman" w:cs="Times New Roman"/>
          <w:b/>
          <w:bCs/>
          <w:color w:val="auto"/>
        </w:rPr>
        <w:t>1.</w:t>
      </w:r>
      <w:r w:rsidR="00436AEE" w:rsidRPr="00C4499F">
        <w:rPr>
          <w:rFonts w:ascii="Times New Roman" w:hAnsi="Times New Roman" w:cs="Times New Roman"/>
          <w:b/>
          <w:bCs/>
          <w:color w:val="auto"/>
        </w:rPr>
        <w:t>4. Kế hoạch thực hiện</w:t>
      </w:r>
      <w:bookmarkEnd w:id="13"/>
      <w:bookmarkEnd w:id="14"/>
      <w:bookmarkEnd w:id="15"/>
    </w:p>
    <w:p w14:paraId="4AE8F77F" w14:textId="032B6199" w:rsidR="005638D8" w:rsidRPr="00C4499F" w:rsidRDefault="00810E05" w:rsidP="009A6587">
      <w:pPr>
        <w:rPr>
          <w:rFonts w:ascii="Times New Roman" w:hAnsi="Times New Roman" w:cs="Times New Roman"/>
          <w:b/>
          <w:bCs/>
        </w:rPr>
      </w:pPr>
      <w:r w:rsidRPr="00C4499F">
        <w:rPr>
          <w:rFonts w:ascii="Times New Roman" w:hAnsi="Times New Roman" w:cs="Times New Roman"/>
          <w:sz w:val="26"/>
        </w:rPr>
        <w:tab/>
      </w:r>
      <w:r w:rsidR="00436AEE" w:rsidRPr="00C4499F">
        <w:rPr>
          <w:rFonts w:ascii="Times New Roman" w:hAnsi="Times New Roman" w:cs="Times New Roman"/>
          <w:sz w:val="26"/>
        </w:rPr>
        <w:t xml:space="preserve">Tìm hiểu về lý </w:t>
      </w:r>
      <w:r w:rsidR="00C4499F" w:rsidRPr="00C4499F">
        <w:rPr>
          <w:rFonts w:ascii="Times New Roman" w:hAnsi="Times New Roman" w:cs="Times New Roman"/>
          <w:sz w:val="26"/>
        </w:rPr>
        <w:t>thuyết</w:t>
      </w:r>
      <w:r w:rsidR="00CF79AA" w:rsidRPr="00C4499F">
        <w:rPr>
          <w:rFonts w:ascii="Times New Roman" w:hAnsi="Times New Roman" w:cs="Times New Roman"/>
          <w:sz w:val="26"/>
        </w:rPr>
        <w:t>: 1 tuần</w:t>
      </w:r>
    </w:p>
    <w:p w14:paraId="023F47DC" w14:textId="33B20319" w:rsidR="005638D8" w:rsidRPr="00C4499F" w:rsidRDefault="00810E05" w:rsidP="009A6587">
      <w:pPr>
        <w:rPr>
          <w:rFonts w:ascii="Times New Roman" w:hAnsi="Times New Roman" w:cs="Times New Roman"/>
          <w:b/>
          <w:bCs/>
        </w:rPr>
      </w:pPr>
      <w:r w:rsidRPr="00C4499F">
        <w:rPr>
          <w:rFonts w:ascii="Times New Roman" w:hAnsi="Times New Roman" w:cs="Times New Roman"/>
          <w:sz w:val="26"/>
        </w:rPr>
        <w:tab/>
      </w:r>
      <w:r w:rsidR="00CF79AA" w:rsidRPr="00C4499F">
        <w:rPr>
          <w:rFonts w:ascii="Times New Roman" w:hAnsi="Times New Roman" w:cs="Times New Roman"/>
          <w:sz w:val="26"/>
        </w:rPr>
        <w:t>Xây dựng giải thuật: 2 tuần</w:t>
      </w:r>
    </w:p>
    <w:p w14:paraId="7A1C8E5A" w14:textId="4F2DB371" w:rsidR="005638D8" w:rsidRPr="00C4499F" w:rsidRDefault="00810E05" w:rsidP="009A6587">
      <w:pPr>
        <w:rPr>
          <w:rFonts w:ascii="Times New Roman" w:hAnsi="Times New Roman" w:cs="Times New Roman"/>
          <w:b/>
          <w:bCs/>
        </w:rPr>
      </w:pPr>
      <w:r w:rsidRPr="00C4499F">
        <w:rPr>
          <w:rFonts w:ascii="Times New Roman" w:hAnsi="Times New Roman" w:cs="Times New Roman"/>
          <w:sz w:val="26"/>
        </w:rPr>
        <w:tab/>
      </w:r>
      <w:r w:rsidR="00CF79AA" w:rsidRPr="00C4499F">
        <w:rPr>
          <w:rFonts w:ascii="Times New Roman" w:hAnsi="Times New Roman" w:cs="Times New Roman"/>
          <w:sz w:val="26"/>
        </w:rPr>
        <w:t>Thiết kế giao diện: 1 tuần</w:t>
      </w:r>
    </w:p>
    <w:p w14:paraId="44674799" w14:textId="7BDD0F05" w:rsidR="005638D8" w:rsidRPr="00C4499F" w:rsidRDefault="00810E05" w:rsidP="009A6587">
      <w:pPr>
        <w:rPr>
          <w:rFonts w:ascii="Times New Roman" w:hAnsi="Times New Roman" w:cs="Times New Roman"/>
          <w:b/>
          <w:bCs/>
        </w:rPr>
      </w:pPr>
      <w:r w:rsidRPr="00C4499F">
        <w:rPr>
          <w:rFonts w:ascii="Times New Roman" w:hAnsi="Times New Roman" w:cs="Times New Roman"/>
          <w:sz w:val="26"/>
        </w:rPr>
        <w:tab/>
      </w:r>
      <w:r w:rsidR="00CF79AA" w:rsidRPr="00C4499F">
        <w:rPr>
          <w:rFonts w:ascii="Times New Roman" w:hAnsi="Times New Roman" w:cs="Times New Roman"/>
          <w:sz w:val="26"/>
        </w:rPr>
        <w:t>Viết chương trình: 3 tuần</w:t>
      </w:r>
    </w:p>
    <w:p w14:paraId="70C4B612" w14:textId="6A962DBC" w:rsidR="00CF79AA" w:rsidRPr="00C4499F" w:rsidRDefault="00810E05" w:rsidP="009A6587">
      <w:pPr>
        <w:rPr>
          <w:rFonts w:ascii="Times New Roman" w:hAnsi="Times New Roman" w:cs="Times New Roman"/>
          <w:b/>
          <w:bCs/>
          <w:sz w:val="26"/>
        </w:rPr>
      </w:pPr>
      <w:r w:rsidRPr="00C4499F">
        <w:rPr>
          <w:rFonts w:ascii="Times New Roman" w:hAnsi="Times New Roman" w:cs="Times New Roman"/>
          <w:sz w:val="26"/>
        </w:rPr>
        <w:tab/>
      </w:r>
      <w:r w:rsidR="00CF79AA" w:rsidRPr="00C4499F">
        <w:rPr>
          <w:rFonts w:ascii="Times New Roman" w:hAnsi="Times New Roman" w:cs="Times New Roman"/>
          <w:sz w:val="26"/>
        </w:rPr>
        <w:t>Viết báo cáo và hoàn chỉnh chương trình: 1 tuần</w:t>
      </w:r>
    </w:p>
    <w:p w14:paraId="04967D01" w14:textId="77777777" w:rsidR="00436AEE" w:rsidRPr="00C4499F" w:rsidRDefault="00436AEE" w:rsidP="009A6587">
      <w:pPr>
        <w:rPr>
          <w:rFonts w:ascii="Times New Roman" w:hAnsi="Times New Roman" w:cs="Times New Roman"/>
          <w:sz w:val="26"/>
        </w:rPr>
      </w:pPr>
    </w:p>
    <w:p w14:paraId="62BCB6D1" w14:textId="77777777" w:rsidR="00CF79AA" w:rsidRPr="00C4499F" w:rsidRDefault="00CF79AA" w:rsidP="009A6587">
      <w:pPr>
        <w:rPr>
          <w:rFonts w:ascii="Times New Roman" w:hAnsi="Times New Roman" w:cs="Times New Roman"/>
          <w:sz w:val="26"/>
        </w:rPr>
      </w:pPr>
    </w:p>
    <w:p w14:paraId="178D55A3" w14:textId="77777777" w:rsidR="003933CE" w:rsidRPr="00C4499F" w:rsidRDefault="003933CE" w:rsidP="009A6587">
      <w:pPr>
        <w:rPr>
          <w:rFonts w:ascii="Times New Roman" w:hAnsi="Times New Roman" w:cs="Times New Roman"/>
          <w:b/>
          <w:bCs/>
          <w:sz w:val="28"/>
          <w:szCs w:val="28"/>
        </w:rPr>
      </w:pPr>
    </w:p>
    <w:p w14:paraId="0F232CD7" w14:textId="77777777" w:rsidR="005638D8" w:rsidRPr="00C4499F" w:rsidRDefault="005638D8" w:rsidP="009A6587">
      <w:pPr>
        <w:rPr>
          <w:rFonts w:ascii="Times New Roman" w:hAnsi="Times New Roman" w:cs="Times New Roman"/>
          <w:b/>
          <w:bCs/>
          <w:sz w:val="28"/>
          <w:szCs w:val="28"/>
        </w:rPr>
      </w:pPr>
      <w:bookmarkStart w:id="16" w:name="_Toc186576843"/>
    </w:p>
    <w:p w14:paraId="54DD2060" w14:textId="77777777" w:rsidR="005638D8" w:rsidRPr="00C4499F" w:rsidRDefault="005638D8" w:rsidP="009A6587">
      <w:pPr>
        <w:rPr>
          <w:rFonts w:ascii="Times New Roman" w:hAnsi="Times New Roman" w:cs="Times New Roman"/>
          <w:b/>
          <w:bCs/>
          <w:sz w:val="28"/>
          <w:szCs w:val="28"/>
        </w:rPr>
      </w:pPr>
    </w:p>
    <w:p w14:paraId="578E5C75" w14:textId="77777777" w:rsidR="007D32B4" w:rsidRPr="00C4499F" w:rsidRDefault="007D32B4" w:rsidP="009A6587">
      <w:pPr>
        <w:rPr>
          <w:rFonts w:ascii="Times New Roman" w:hAnsi="Times New Roman" w:cs="Times New Roman"/>
          <w:b/>
          <w:bCs/>
          <w:sz w:val="28"/>
          <w:szCs w:val="28"/>
        </w:rPr>
      </w:pPr>
    </w:p>
    <w:p w14:paraId="77E86F07" w14:textId="77777777" w:rsidR="007D32B4" w:rsidRPr="00C4499F" w:rsidRDefault="007D32B4" w:rsidP="009A6587">
      <w:pPr>
        <w:rPr>
          <w:rFonts w:ascii="Times New Roman" w:hAnsi="Times New Roman" w:cs="Times New Roman"/>
          <w:b/>
          <w:bCs/>
          <w:sz w:val="28"/>
          <w:szCs w:val="28"/>
        </w:rPr>
      </w:pPr>
    </w:p>
    <w:p w14:paraId="16F96311" w14:textId="77777777" w:rsidR="007D32B4" w:rsidRPr="00C4499F" w:rsidRDefault="007D32B4" w:rsidP="009A6587">
      <w:pPr>
        <w:rPr>
          <w:rFonts w:ascii="Times New Roman" w:hAnsi="Times New Roman" w:cs="Times New Roman"/>
          <w:b/>
          <w:bCs/>
          <w:sz w:val="28"/>
          <w:szCs w:val="28"/>
        </w:rPr>
      </w:pPr>
    </w:p>
    <w:p w14:paraId="37E116FD" w14:textId="77777777" w:rsidR="007D32B4" w:rsidRPr="00C4499F" w:rsidRDefault="007D32B4" w:rsidP="00A037B0">
      <w:pPr>
        <w:jc w:val="right"/>
        <w:rPr>
          <w:rFonts w:ascii="Times New Roman" w:hAnsi="Times New Roman" w:cs="Times New Roman"/>
          <w:b/>
          <w:bCs/>
          <w:sz w:val="28"/>
          <w:szCs w:val="28"/>
        </w:rPr>
      </w:pPr>
    </w:p>
    <w:p w14:paraId="204E695C" w14:textId="785A3646" w:rsidR="001A4260" w:rsidRPr="00C4499F" w:rsidRDefault="006617CD" w:rsidP="003C77E5">
      <w:pPr>
        <w:pStyle w:val="u1"/>
        <w:spacing w:after="240"/>
        <w:jc w:val="center"/>
        <w:rPr>
          <w:rFonts w:ascii="Times New Roman" w:hAnsi="Times New Roman" w:cs="Times New Roman"/>
          <w:b/>
          <w:bCs/>
          <w:color w:val="000000" w:themeColor="text1"/>
          <w:sz w:val="26"/>
          <w:szCs w:val="26"/>
        </w:rPr>
      </w:pPr>
      <w:bookmarkStart w:id="17" w:name="_Toc186810139"/>
      <w:bookmarkStart w:id="18" w:name="_Toc186816766"/>
      <w:r w:rsidRPr="00C4499F">
        <w:rPr>
          <w:rFonts w:ascii="Times New Roman" w:hAnsi="Times New Roman" w:cs="Times New Roman"/>
          <w:b/>
          <w:bCs/>
          <w:color w:val="000000" w:themeColor="text1"/>
          <w:sz w:val="26"/>
          <w:szCs w:val="26"/>
        </w:rPr>
        <w:t xml:space="preserve">CHƯƠNG </w:t>
      </w:r>
      <w:r w:rsidR="00B70E63" w:rsidRPr="00C4499F">
        <w:rPr>
          <w:rFonts w:ascii="Times New Roman" w:hAnsi="Times New Roman" w:cs="Times New Roman"/>
          <w:b/>
          <w:bCs/>
          <w:color w:val="000000" w:themeColor="text1"/>
          <w:sz w:val="26"/>
          <w:szCs w:val="26"/>
        </w:rPr>
        <w:t>2</w:t>
      </w:r>
      <w:r w:rsidRPr="00C4499F">
        <w:rPr>
          <w:rFonts w:ascii="Times New Roman" w:hAnsi="Times New Roman" w:cs="Times New Roman"/>
          <w:b/>
          <w:bCs/>
          <w:color w:val="000000" w:themeColor="text1"/>
          <w:sz w:val="26"/>
          <w:szCs w:val="26"/>
        </w:rPr>
        <w:t xml:space="preserve"> : LÝ THUYẾT</w:t>
      </w:r>
      <w:bookmarkEnd w:id="16"/>
      <w:bookmarkEnd w:id="17"/>
      <w:bookmarkEnd w:id="18"/>
    </w:p>
    <w:p w14:paraId="6D00DE69" w14:textId="3F44A184" w:rsidR="00B70E63" w:rsidRPr="00C4499F" w:rsidRDefault="00B70E63" w:rsidP="003C77E5">
      <w:pPr>
        <w:pStyle w:val="u2"/>
        <w:spacing w:before="0" w:after="240"/>
        <w:rPr>
          <w:rFonts w:ascii="Times New Roman" w:hAnsi="Times New Roman" w:cs="Times New Roman"/>
          <w:b/>
          <w:bCs/>
          <w:iCs/>
          <w:color w:val="000000" w:themeColor="text1"/>
        </w:rPr>
      </w:pPr>
      <w:bookmarkStart w:id="19" w:name="_Toc186810140"/>
      <w:bookmarkStart w:id="20" w:name="_Toc186816767"/>
      <w:r w:rsidRPr="00C4499F">
        <w:rPr>
          <w:rFonts w:ascii="Times New Roman" w:hAnsi="Times New Roman" w:cs="Times New Roman"/>
          <w:b/>
          <w:bCs/>
          <w:iCs/>
          <w:color w:val="000000" w:themeColor="text1"/>
        </w:rPr>
        <w:t>2.1. Các khái niệm sử dụng trong đề tài</w:t>
      </w:r>
      <w:bookmarkEnd w:id="19"/>
      <w:bookmarkEnd w:id="20"/>
    </w:p>
    <w:p w14:paraId="26ED5E77" w14:textId="4ACF20B9" w:rsidR="007D32B4" w:rsidRPr="00C4499F" w:rsidRDefault="007D32B4" w:rsidP="003C77E5">
      <w:pPr>
        <w:pStyle w:val="u3"/>
        <w:spacing w:after="240" w:afterAutospacing="0"/>
        <w:rPr>
          <w:rFonts w:ascii="Times New Roman" w:hAnsi="Times New Roman" w:cs="Times New Roman" w:hint="default"/>
          <w:bCs w:val="0"/>
          <w:sz w:val="26"/>
          <w:szCs w:val="26"/>
          <w:lang w:val="vi-VN"/>
        </w:rPr>
      </w:pPr>
      <w:bookmarkStart w:id="21" w:name="_Toc186576840"/>
      <w:bookmarkStart w:id="22" w:name="_Toc186810141"/>
      <w:bookmarkStart w:id="23" w:name="_Toc186816768"/>
      <w:r w:rsidRPr="00C4499F">
        <w:rPr>
          <w:rFonts w:ascii="Times New Roman" w:hAnsi="Times New Roman" w:cs="Times New Roman" w:hint="default"/>
          <w:bCs w:val="0"/>
          <w:sz w:val="26"/>
          <w:szCs w:val="26"/>
          <w:lang w:val="vi-VN"/>
        </w:rPr>
        <w:t>2.1.1</w:t>
      </w:r>
      <w:r w:rsidR="00C4499F">
        <w:rPr>
          <w:rFonts w:ascii="Times New Roman" w:hAnsi="Times New Roman" w:cs="Times New Roman" w:hint="default"/>
          <w:bCs w:val="0"/>
          <w:sz w:val="26"/>
          <w:szCs w:val="26"/>
        </w:rPr>
        <w:t>.</w:t>
      </w:r>
      <w:r w:rsidRPr="00C4499F">
        <w:rPr>
          <w:rFonts w:ascii="Times New Roman" w:hAnsi="Times New Roman" w:cs="Times New Roman" w:hint="default"/>
          <w:bCs w:val="0"/>
          <w:sz w:val="26"/>
          <w:szCs w:val="26"/>
          <w:lang w:val="vi-VN"/>
        </w:rPr>
        <w:t xml:space="preserve"> Mục tiêu cần đạt</w:t>
      </w:r>
      <w:bookmarkEnd w:id="21"/>
      <w:bookmarkEnd w:id="22"/>
      <w:bookmarkEnd w:id="23"/>
    </w:p>
    <w:p w14:paraId="0AB1458A" w14:textId="38067422" w:rsidR="007F1494" w:rsidRPr="00C4499F" w:rsidRDefault="007D32B4" w:rsidP="009A6587">
      <w:pPr>
        <w:rPr>
          <w:rFonts w:ascii="Times New Roman" w:hAnsi="Times New Roman" w:cs="Times New Roman"/>
          <w:sz w:val="26"/>
          <w:szCs w:val="26"/>
        </w:rPr>
      </w:pPr>
      <w:r w:rsidRPr="00C4499F">
        <w:rPr>
          <w:rFonts w:ascii="Times New Roman" w:hAnsi="Times New Roman" w:cs="Times New Roman"/>
          <w:sz w:val="26"/>
          <w:szCs w:val="26"/>
        </w:rPr>
        <w:tab/>
      </w:r>
      <w:r w:rsidRPr="00C4499F">
        <w:rPr>
          <w:rFonts w:ascii="Times New Roman" w:hAnsi="Times New Roman" w:cs="Times New Roman"/>
          <w:sz w:val="26"/>
          <w:szCs w:val="26"/>
        </w:rPr>
        <w:t xml:space="preserve">Theo yêu cầu đề tài toát lên 3 vấn đề quan trọng sau: </w:t>
      </w:r>
      <w:r w:rsidRPr="00C4499F">
        <w:rPr>
          <w:rFonts w:ascii="Times New Roman" w:hAnsi="Times New Roman" w:cs="Times New Roman"/>
          <w:b/>
          <w:sz w:val="26"/>
          <w:szCs w:val="26"/>
        </w:rPr>
        <w:t>Trước hết:</w:t>
      </w:r>
      <w:r w:rsidRPr="00C4499F">
        <w:rPr>
          <w:rFonts w:ascii="Times New Roman" w:hAnsi="Times New Roman" w:cs="Times New Roman"/>
          <w:sz w:val="26"/>
          <w:szCs w:val="26"/>
        </w:rPr>
        <w:t xml:space="preserve"> phải có một dãy 4 màu được tạo ra </w:t>
      </w:r>
      <w:r w:rsidRPr="00C4499F">
        <w:rPr>
          <w:rFonts w:ascii="Times New Roman" w:hAnsi="Times New Roman" w:cs="Times New Roman"/>
          <w:b/>
          <w:sz w:val="26"/>
          <w:szCs w:val="26"/>
        </w:rPr>
        <w:t>một cách ngẫu nhiên</w:t>
      </w:r>
      <w:r w:rsidR="007F1494" w:rsidRPr="00C4499F">
        <w:rPr>
          <w:rFonts w:ascii="Times New Roman" w:hAnsi="Times New Roman" w:cs="Times New Roman"/>
          <w:b/>
          <w:sz w:val="26"/>
          <w:szCs w:val="26"/>
        </w:rPr>
        <w:t xml:space="preserve"> và không trùng màu</w:t>
      </w:r>
      <w:r w:rsidRPr="00C4499F">
        <w:rPr>
          <w:rFonts w:ascii="Times New Roman" w:hAnsi="Times New Roman" w:cs="Times New Roman"/>
          <w:sz w:val="26"/>
          <w:szCs w:val="26"/>
        </w:rPr>
        <w:t xml:space="preserve"> từ một danh sách màu sẵn có cho người chơi đoán</w:t>
      </w:r>
      <w:r w:rsidRPr="00C4499F">
        <w:rPr>
          <w:rFonts w:ascii="Times New Roman" w:hAnsi="Times New Roman" w:cs="Times New Roman"/>
          <w:b/>
          <w:sz w:val="26"/>
          <w:szCs w:val="26"/>
        </w:rPr>
        <w:t>, thứ hai:</w:t>
      </w:r>
      <w:r w:rsidRPr="00C4499F">
        <w:rPr>
          <w:rFonts w:ascii="Times New Roman" w:hAnsi="Times New Roman" w:cs="Times New Roman"/>
          <w:sz w:val="26"/>
          <w:szCs w:val="26"/>
        </w:rPr>
        <w:t xml:space="preserve"> chọn lựa màu từ phía người chơi, </w:t>
      </w:r>
      <w:r w:rsidRPr="00C4499F">
        <w:rPr>
          <w:rFonts w:ascii="Times New Roman" w:hAnsi="Times New Roman" w:cs="Times New Roman"/>
          <w:b/>
          <w:sz w:val="26"/>
          <w:szCs w:val="26"/>
        </w:rPr>
        <w:t>thứ ba:</w:t>
      </w:r>
      <w:r w:rsidRPr="00C4499F">
        <w:rPr>
          <w:rFonts w:ascii="Times New Roman" w:hAnsi="Times New Roman" w:cs="Times New Roman"/>
          <w:sz w:val="26"/>
          <w:szCs w:val="26"/>
        </w:rPr>
        <w:t xml:space="preserve"> so sánh sự lựa chọn lựa của người chơi và dãy ngẫu nhiên đó. </w:t>
      </w:r>
      <w:r w:rsidRPr="00C4499F">
        <w:rPr>
          <w:rFonts w:ascii="Times New Roman" w:hAnsi="Times New Roman" w:cs="Times New Roman"/>
          <w:b/>
          <w:sz w:val="26"/>
          <w:szCs w:val="26"/>
        </w:rPr>
        <w:t>Ngoài ra</w:t>
      </w:r>
      <w:r w:rsidRPr="00C4499F">
        <w:rPr>
          <w:rFonts w:ascii="Times New Roman" w:hAnsi="Times New Roman" w:cs="Times New Roman"/>
          <w:sz w:val="26"/>
          <w:szCs w:val="26"/>
        </w:rPr>
        <w:t xml:space="preserve"> việc thiết kế giao diện, người dùng cũng là vấn đề quan trọng giúp trò chơi thành công hơn.</w:t>
      </w:r>
    </w:p>
    <w:p w14:paraId="5738AF1C" w14:textId="07274089" w:rsidR="007D32B4" w:rsidRPr="00C4499F" w:rsidRDefault="007D32B4" w:rsidP="009A6587">
      <w:pPr>
        <w:pStyle w:val="u3"/>
        <w:rPr>
          <w:rFonts w:ascii="Times New Roman" w:hAnsi="Times New Roman" w:cs="Times New Roman" w:hint="default"/>
          <w:sz w:val="26"/>
          <w:szCs w:val="26"/>
          <w:lang w:val="vi-VN"/>
        </w:rPr>
      </w:pPr>
      <w:bookmarkStart w:id="24" w:name="_Toc186810142"/>
      <w:bookmarkStart w:id="25" w:name="_Toc186816769"/>
      <w:r w:rsidRPr="00C4499F">
        <w:rPr>
          <w:rFonts w:ascii="Times New Roman" w:hAnsi="Times New Roman" w:cs="Times New Roman" w:hint="default"/>
          <w:sz w:val="26"/>
          <w:szCs w:val="26"/>
          <w:lang w:val="vi-VN"/>
        </w:rPr>
        <w:t>2.1.2</w:t>
      </w:r>
      <w:r w:rsidR="00C4499F">
        <w:rPr>
          <w:rFonts w:ascii="Times New Roman" w:hAnsi="Times New Roman" w:cs="Times New Roman" w:hint="default"/>
          <w:sz w:val="26"/>
          <w:szCs w:val="26"/>
        </w:rPr>
        <w:t>.</w:t>
      </w:r>
      <w:r w:rsidRPr="00C4499F">
        <w:rPr>
          <w:rFonts w:ascii="Times New Roman" w:hAnsi="Times New Roman" w:cs="Times New Roman" w:hint="default"/>
          <w:sz w:val="26"/>
          <w:szCs w:val="26"/>
          <w:lang w:val="vi-VN"/>
        </w:rPr>
        <w:t xml:space="preserve"> Lý thuyết về trò chơi</w:t>
      </w:r>
      <w:bookmarkEnd w:id="24"/>
      <w:bookmarkEnd w:id="25"/>
    </w:p>
    <w:p w14:paraId="05F1A841" w14:textId="309B8B26" w:rsidR="007D32B4" w:rsidRPr="00C4499F" w:rsidRDefault="007D32B4" w:rsidP="009A6587">
      <w:pPr>
        <w:rPr>
          <w:rFonts w:ascii="Times New Roman" w:hAnsi="Times New Roman" w:cs="Times New Roman"/>
          <w:sz w:val="26"/>
          <w:szCs w:val="26"/>
        </w:rPr>
      </w:pPr>
      <w:r w:rsidRPr="00C4499F">
        <w:rPr>
          <w:rFonts w:ascii="Times New Roman" w:hAnsi="Times New Roman" w:cs="Times New Roman"/>
          <w:sz w:val="26"/>
          <w:szCs w:val="26"/>
        </w:rPr>
        <w:tab/>
        <w:t>Theo yêu cầu của đề tài thì ta có về ví dụ về cách chơi như sau:</w:t>
      </w:r>
    </w:p>
    <w:p w14:paraId="664012B9" w14:textId="372E01C6" w:rsidR="007F1494" w:rsidRPr="00C4499F" w:rsidRDefault="007F1494" w:rsidP="009A6587">
      <w:pPr>
        <w:rPr>
          <w:rFonts w:ascii="Times New Roman" w:hAnsi="Times New Roman" w:cs="Times New Roman"/>
          <w:sz w:val="26"/>
          <w:szCs w:val="26"/>
        </w:rPr>
      </w:pPr>
      <w:r w:rsidRPr="00C4499F">
        <w:rPr>
          <w:rFonts w:ascii="Times New Roman" w:hAnsi="Times New Roman" w:cs="Times New Roman"/>
          <w:sz w:val="26"/>
          <w:szCs w:val="26"/>
        </w:rPr>
        <w:tab/>
        <w:t>Tạo mảng chứa màu ngẫu nhiên (không trùng màu) và danh sách màu đoán từ người chơi.</w:t>
      </w:r>
    </w:p>
    <w:p w14:paraId="0E8FB68C" w14:textId="637FCECB" w:rsidR="007D32B4"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7D32B4" w:rsidRPr="00C4499F">
        <w:rPr>
          <w:rFonts w:ascii="Times New Roman" w:hAnsi="Times New Roman" w:cs="Times New Roman"/>
          <w:sz w:val="26"/>
          <w:szCs w:val="26"/>
        </w:rPr>
        <w:t>M là số màu của trò chơi</w:t>
      </w:r>
    </w:p>
    <w:p w14:paraId="68FB4348" w14:textId="392D2BC5" w:rsidR="007D32B4"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7D32B4" w:rsidRPr="00C4499F">
        <w:rPr>
          <w:rFonts w:ascii="Times New Roman" w:hAnsi="Times New Roman" w:cs="Times New Roman"/>
          <w:sz w:val="26"/>
          <w:szCs w:val="26"/>
        </w:rPr>
        <w:t>N là số lần đoán của người chơi</w:t>
      </w:r>
    </w:p>
    <w:p w14:paraId="22D07053" w14:textId="20206962" w:rsidR="007D32B4" w:rsidRPr="007D32B4" w:rsidRDefault="007F1494" w:rsidP="009A6587">
      <w:pPr>
        <w:rPr>
          <w:rFonts w:ascii="Times New Roman" w:hAnsi="Times New Roman" w:cs="Times New Roman"/>
          <w:sz w:val="26"/>
          <w:szCs w:val="26"/>
        </w:rPr>
      </w:pPr>
      <w:r w:rsidRPr="00C4499F">
        <w:rPr>
          <w:rFonts w:ascii="Times New Roman" w:hAnsi="Times New Roman" w:cs="Times New Roman"/>
          <w:sz w:val="26"/>
          <w:szCs w:val="26"/>
        </w:rPr>
        <w:tab/>
      </w:r>
      <w:r w:rsidR="007D32B4" w:rsidRPr="007D32B4">
        <w:rPr>
          <w:rFonts w:ascii="Times New Roman" w:hAnsi="Times New Roman" w:cs="Times New Roman"/>
          <w:sz w:val="26"/>
          <w:szCs w:val="26"/>
        </w:rPr>
        <w:t>- M từ 4 đến 7; tức là Min(M) = 4 và Max(M) = 7.</w:t>
      </w:r>
    </w:p>
    <w:p w14:paraId="3171E829" w14:textId="167798CA" w:rsidR="007D32B4" w:rsidRPr="007D32B4" w:rsidRDefault="007F1494" w:rsidP="009A6587">
      <w:pPr>
        <w:rPr>
          <w:rFonts w:ascii="Times New Roman" w:hAnsi="Times New Roman" w:cs="Times New Roman"/>
          <w:sz w:val="26"/>
          <w:szCs w:val="26"/>
        </w:rPr>
      </w:pPr>
      <w:r w:rsidRPr="00C4499F">
        <w:rPr>
          <w:rFonts w:ascii="Times New Roman" w:hAnsi="Times New Roman" w:cs="Times New Roman"/>
          <w:sz w:val="26"/>
          <w:szCs w:val="26"/>
        </w:rPr>
        <w:tab/>
      </w:r>
      <w:r w:rsidR="007D32B4" w:rsidRPr="007D32B4">
        <w:rPr>
          <w:rFonts w:ascii="Times New Roman" w:hAnsi="Times New Roman" w:cs="Times New Roman"/>
          <w:sz w:val="26"/>
          <w:szCs w:val="26"/>
        </w:rPr>
        <w:t xml:space="preserve">- Thành phần M màu được chọn: Đỏ, Xanh dương, Xanh lá, Vàng, </w:t>
      </w:r>
      <w:r w:rsidR="007D32B4" w:rsidRPr="00C4499F">
        <w:rPr>
          <w:rFonts w:ascii="Times New Roman" w:hAnsi="Times New Roman" w:cs="Times New Roman"/>
          <w:sz w:val="26"/>
          <w:szCs w:val="26"/>
        </w:rPr>
        <w:t>Cam</w:t>
      </w:r>
      <w:r w:rsidR="007D32B4" w:rsidRPr="007D32B4">
        <w:rPr>
          <w:rFonts w:ascii="Times New Roman" w:hAnsi="Times New Roman" w:cs="Times New Roman"/>
          <w:sz w:val="26"/>
          <w:szCs w:val="26"/>
        </w:rPr>
        <w:t xml:space="preserve">, Tím, </w:t>
      </w:r>
      <w:r w:rsidR="007D32B4" w:rsidRPr="00C4499F">
        <w:rPr>
          <w:rFonts w:ascii="Times New Roman" w:hAnsi="Times New Roman" w:cs="Times New Roman"/>
          <w:sz w:val="26"/>
          <w:szCs w:val="26"/>
        </w:rPr>
        <w:t>Xanh da trời</w:t>
      </w:r>
      <w:r w:rsidR="007D32B4" w:rsidRPr="007D32B4">
        <w:rPr>
          <w:rFonts w:ascii="Times New Roman" w:hAnsi="Times New Roman" w:cs="Times New Roman"/>
          <w:sz w:val="26"/>
          <w:szCs w:val="26"/>
        </w:rPr>
        <w:t>.</w:t>
      </w:r>
    </w:p>
    <w:p w14:paraId="79E435B9" w14:textId="052D3C1A" w:rsidR="007D32B4" w:rsidRPr="00C4499F" w:rsidRDefault="007F1494" w:rsidP="009A6587">
      <w:pPr>
        <w:rPr>
          <w:rFonts w:ascii="Times New Roman" w:hAnsi="Times New Roman" w:cs="Times New Roman"/>
          <w:sz w:val="26"/>
          <w:szCs w:val="26"/>
        </w:rPr>
      </w:pPr>
      <w:r w:rsidRPr="00C4499F">
        <w:rPr>
          <w:rFonts w:ascii="Times New Roman" w:hAnsi="Times New Roman" w:cs="Times New Roman"/>
          <w:sz w:val="26"/>
          <w:szCs w:val="26"/>
        </w:rPr>
        <w:tab/>
      </w:r>
      <w:r w:rsidR="007D32B4" w:rsidRPr="007D32B4">
        <w:rPr>
          <w:rFonts w:ascii="Times New Roman" w:hAnsi="Times New Roman" w:cs="Times New Roman"/>
          <w:sz w:val="26"/>
          <w:szCs w:val="26"/>
        </w:rPr>
        <w:t xml:space="preserve">- N </w:t>
      </w:r>
      <w:r w:rsidR="007D32B4" w:rsidRPr="00C4499F">
        <w:rPr>
          <w:rFonts w:ascii="Times New Roman" w:hAnsi="Times New Roman" w:cs="Times New Roman"/>
          <w:sz w:val="26"/>
          <w:szCs w:val="26"/>
        </w:rPr>
        <w:t xml:space="preserve"> từ 4 đến 7; tức là Min(N) =4 và Max(N) =7</w:t>
      </w:r>
    </w:p>
    <w:p w14:paraId="42EDE953" w14:textId="33676632" w:rsidR="007D32B4" w:rsidRPr="007D32B4" w:rsidRDefault="007F1494" w:rsidP="009A6587">
      <w:pPr>
        <w:rPr>
          <w:rFonts w:ascii="Times New Roman" w:hAnsi="Times New Roman" w:cs="Times New Roman"/>
          <w:sz w:val="26"/>
          <w:szCs w:val="26"/>
        </w:rPr>
      </w:pPr>
      <w:r w:rsidRPr="00C4499F">
        <w:rPr>
          <w:rFonts w:ascii="Times New Roman" w:hAnsi="Times New Roman" w:cs="Times New Roman"/>
          <w:sz w:val="26"/>
          <w:szCs w:val="26"/>
        </w:rPr>
        <w:tab/>
      </w:r>
      <w:r w:rsidR="007D32B4" w:rsidRPr="007D32B4">
        <w:rPr>
          <w:rFonts w:ascii="Times New Roman" w:hAnsi="Times New Roman" w:cs="Times New Roman"/>
          <w:sz w:val="26"/>
          <w:szCs w:val="26"/>
        </w:rPr>
        <w:t xml:space="preserve">- </w:t>
      </w:r>
      <w:r w:rsidR="007D32B4" w:rsidRPr="007D32B4">
        <w:rPr>
          <w:rFonts w:ascii="Times New Roman" w:hAnsi="Times New Roman" w:cs="Times New Roman"/>
          <w:b/>
          <w:bCs/>
          <w:sz w:val="26"/>
          <w:szCs w:val="26"/>
        </w:rPr>
        <w:t>Các vòng chơi:</w:t>
      </w:r>
    </w:p>
    <w:p w14:paraId="3C1CFD61" w14:textId="20C86136" w:rsidR="007D32B4" w:rsidRPr="007D32B4" w:rsidRDefault="007F1494" w:rsidP="009A6587">
      <w:pPr>
        <w:rPr>
          <w:rFonts w:ascii="Times New Roman" w:hAnsi="Times New Roman" w:cs="Times New Roman"/>
          <w:sz w:val="26"/>
          <w:szCs w:val="26"/>
        </w:rPr>
      </w:pPr>
      <w:r w:rsidRPr="00C4499F">
        <w:rPr>
          <w:rFonts w:ascii="Times New Roman" w:hAnsi="Times New Roman" w:cs="Times New Roman"/>
          <w:sz w:val="26"/>
          <w:szCs w:val="26"/>
        </w:rPr>
        <w:tab/>
      </w:r>
      <w:r w:rsidR="007D32B4" w:rsidRPr="007D32B4">
        <w:rPr>
          <w:rFonts w:ascii="Times New Roman" w:hAnsi="Times New Roman" w:cs="Times New Roman"/>
          <w:sz w:val="26"/>
          <w:szCs w:val="26"/>
        </w:rPr>
        <w:t>Vòng 1 ứng với M = 4, gồm 4 màu: Đỏ, Xanh dương, Xanh lá, Vàng.</w:t>
      </w:r>
    </w:p>
    <w:p w14:paraId="3F313F1D" w14:textId="42460E50" w:rsidR="007D32B4" w:rsidRPr="007D32B4" w:rsidRDefault="007F1494" w:rsidP="009A6587">
      <w:pPr>
        <w:rPr>
          <w:rFonts w:ascii="Times New Roman" w:hAnsi="Times New Roman" w:cs="Times New Roman"/>
          <w:sz w:val="26"/>
          <w:szCs w:val="26"/>
        </w:rPr>
      </w:pPr>
      <w:r w:rsidRPr="00C4499F">
        <w:rPr>
          <w:rFonts w:ascii="Times New Roman" w:hAnsi="Times New Roman" w:cs="Times New Roman"/>
          <w:sz w:val="26"/>
          <w:szCs w:val="26"/>
        </w:rPr>
        <w:tab/>
      </w:r>
      <w:r w:rsidR="007D32B4" w:rsidRPr="007D32B4">
        <w:rPr>
          <w:rFonts w:ascii="Times New Roman" w:hAnsi="Times New Roman" w:cs="Times New Roman"/>
          <w:sz w:val="26"/>
          <w:szCs w:val="26"/>
        </w:rPr>
        <w:t xml:space="preserve">Vòng 2 ứng với M = 5, gồm 5 màu: Đỏ, Xanh dương, Xanh lá, Vàng, </w:t>
      </w:r>
      <w:r w:rsidR="007D32B4" w:rsidRPr="00C4499F">
        <w:rPr>
          <w:rFonts w:ascii="Times New Roman" w:hAnsi="Times New Roman" w:cs="Times New Roman"/>
          <w:sz w:val="26"/>
          <w:szCs w:val="26"/>
        </w:rPr>
        <w:t>Cam</w:t>
      </w:r>
      <w:r w:rsidR="007D32B4" w:rsidRPr="00C4499F">
        <w:rPr>
          <w:rFonts w:ascii="Times New Roman" w:hAnsi="Times New Roman" w:cs="Times New Roman"/>
          <w:sz w:val="26"/>
          <w:szCs w:val="26"/>
        </w:rPr>
        <w:t>.</w:t>
      </w:r>
    </w:p>
    <w:p w14:paraId="5F4F234F" w14:textId="149FE7A9" w:rsidR="007D32B4" w:rsidRPr="007D32B4" w:rsidRDefault="007F1494" w:rsidP="009A6587">
      <w:pPr>
        <w:rPr>
          <w:rFonts w:ascii="Times New Roman" w:hAnsi="Times New Roman" w:cs="Times New Roman"/>
          <w:sz w:val="26"/>
          <w:szCs w:val="26"/>
        </w:rPr>
      </w:pPr>
      <w:r w:rsidRPr="00C4499F">
        <w:rPr>
          <w:rFonts w:ascii="Times New Roman" w:hAnsi="Times New Roman" w:cs="Times New Roman"/>
          <w:sz w:val="26"/>
          <w:szCs w:val="26"/>
        </w:rPr>
        <w:tab/>
      </w:r>
      <w:r w:rsidR="007D32B4" w:rsidRPr="007D32B4">
        <w:rPr>
          <w:rFonts w:ascii="Times New Roman" w:hAnsi="Times New Roman" w:cs="Times New Roman"/>
          <w:sz w:val="26"/>
          <w:szCs w:val="26"/>
        </w:rPr>
        <w:t xml:space="preserve">Vòng 3 ứng với M = 6, gồm 6 màu: Đỏ, Xanh dương, Xanh lá, Vàng, </w:t>
      </w:r>
      <w:r w:rsidR="007D32B4" w:rsidRPr="00C4499F">
        <w:rPr>
          <w:rFonts w:ascii="Times New Roman" w:hAnsi="Times New Roman" w:cs="Times New Roman"/>
          <w:sz w:val="26"/>
          <w:szCs w:val="26"/>
        </w:rPr>
        <w:t>Cam</w:t>
      </w:r>
      <w:r w:rsidR="007D32B4" w:rsidRPr="007D32B4">
        <w:rPr>
          <w:rFonts w:ascii="Times New Roman" w:hAnsi="Times New Roman" w:cs="Times New Roman"/>
          <w:sz w:val="26"/>
          <w:szCs w:val="26"/>
        </w:rPr>
        <w:t>, Tím.</w:t>
      </w:r>
    </w:p>
    <w:p w14:paraId="7A0A7D7D" w14:textId="5586F4A4" w:rsidR="007D32B4" w:rsidRPr="007D32B4" w:rsidRDefault="007F1494" w:rsidP="009A6587">
      <w:pPr>
        <w:rPr>
          <w:rFonts w:ascii="Times New Roman" w:hAnsi="Times New Roman" w:cs="Times New Roman"/>
          <w:sz w:val="26"/>
          <w:szCs w:val="26"/>
        </w:rPr>
      </w:pPr>
      <w:r w:rsidRPr="00C4499F">
        <w:rPr>
          <w:rFonts w:ascii="Times New Roman" w:hAnsi="Times New Roman" w:cs="Times New Roman"/>
          <w:sz w:val="26"/>
          <w:szCs w:val="26"/>
        </w:rPr>
        <w:tab/>
      </w:r>
      <w:r w:rsidR="007D32B4" w:rsidRPr="007D32B4">
        <w:rPr>
          <w:rFonts w:ascii="Times New Roman" w:hAnsi="Times New Roman" w:cs="Times New Roman"/>
          <w:sz w:val="26"/>
          <w:szCs w:val="26"/>
        </w:rPr>
        <w:t xml:space="preserve">Vòng 4 ứng với M = 7, gồm 7 màu: Đỏ, Xanh dương, Xanh lá, Vàng, </w:t>
      </w:r>
      <w:r w:rsidR="007D32B4" w:rsidRPr="00C4499F">
        <w:rPr>
          <w:rFonts w:ascii="Times New Roman" w:hAnsi="Times New Roman" w:cs="Times New Roman"/>
          <w:sz w:val="26"/>
          <w:szCs w:val="26"/>
        </w:rPr>
        <w:t>Cam</w:t>
      </w:r>
      <w:r w:rsidR="007D32B4" w:rsidRPr="007D32B4">
        <w:rPr>
          <w:rFonts w:ascii="Times New Roman" w:hAnsi="Times New Roman" w:cs="Times New Roman"/>
          <w:sz w:val="26"/>
          <w:szCs w:val="26"/>
        </w:rPr>
        <w:t xml:space="preserve">, Tím, </w:t>
      </w:r>
      <w:r w:rsidR="007D32B4" w:rsidRPr="00C4499F">
        <w:rPr>
          <w:rFonts w:ascii="Times New Roman" w:hAnsi="Times New Roman" w:cs="Times New Roman"/>
          <w:sz w:val="26"/>
          <w:szCs w:val="26"/>
        </w:rPr>
        <w:t>Xanh da trời</w:t>
      </w:r>
      <w:r w:rsidR="007D32B4" w:rsidRPr="007D32B4">
        <w:rPr>
          <w:rFonts w:ascii="Times New Roman" w:hAnsi="Times New Roman" w:cs="Times New Roman"/>
          <w:sz w:val="26"/>
          <w:szCs w:val="26"/>
        </w:rPr>
        <w:t>.</w:t>
      </w:r>
    </w:p>
    <w:p w14:paraId="7F7D24E9" w14:textId="0F1482E9" w:rsidR="007D32B4" w:rsidRPr="00C4499F" w:rsidRDefault="007D32B4" w:rsidP="009A6587">
      <w:pPr>
        <w:rPr>
          <w:rFonts w:ascii="Times New Roman" w:hAnsi="Times New Roman" w:cs="Times New Roman"/>
          <w:sz w:val="26"/>
          <w:szCs w:val="26"/>
        </w:rPr>
      </w:pPr>
      <w:r w:rsidRPr="007D32B4">
        <w:rPr>
          <w:rFonts w:ascii="Times New Roman" w:hAnsi="Times New Roman" w:cs="Times New Roman"/>
          <w:sz w:val="26"/>
          <w:szCs w:val="26"/>
        </w:rPr>
        <w:t xml:space="preserve">=&gt; Như vậy có 4 vòng chơi, N </w:t>
      </w:r>
      <w:r w:rsidR="007F1494" w:rsidRPr="00C4499F">
        <w:rPr>
          <w:rFonts w:ascii="Times New Roman" w:hAnsi="Times New Roman" w:cs="Times New Roman"/>
          <w:sz w:val="26"/>
          <w:szCs w:val="26"/>
        </w:rPr>
        <w:t>và M sẽ +1 theo mỗi vòng để độ khó được tăng lên.</w:t>
      </w:r>
    </w:p>
    <w:p w14:paraId="530E078A" w14:textId="145AE92E" w:rsidR="007F1494" w:rsidRPr="00C4499F" w:rsidRDefault="007F1494" w:rsidP="009A6587">
      <w:pPr>
        <w:pStyle w:val="u3"/>
        <w:rPr>
          <w:rFonts w:ascii="Times New Roman" w:hAnsi="Times New Roman" w:cs="Times New Roman" w:hint="default"/>
          <w:sz w:val="26"/>
          <w:szCs w:val="26"/>
          <w:lang w:val="vi-VN"/>
        </w:rPr>
      </w:pPr>
      <w:bookmarkStart w:id="26" w:name="_Toc186810143"/>
      <w:bookmarkStart w:id="27" w:name="_Toc186816770"/>
      <w:r w:rsidRPr="00C4499F">
        <w:rPr>
          <w:rFonts w:ascii="Times New Roman" w:hAnsi="Times New Roman" w:cs="Times New Roman" w:hint="default"/>
          <w:sz w:val="26"/>
          <w:szCs w:val="26"/>
          <w:lang w:val="vi-VN"/>
        </w:rPr>
        <w:t>2.</w:t>
      </w:r>
      <w:r w:rsidR="00A446FF" w:rsidRPr="00C4499F">
        <w:rPr>
          <w:rFonts w:ascii="Times New Roman" w:hAnsi="Times New Roman" w:cs="Times New Roman" w:hint="default"/>
          <w:sz w:val="26"/>
          <w:szCs w:val="26"/>
          <w:lang w:val="vi-VN"/>
        </w:rPr>
        <w:t>1.3. Xây dựng mảng chứa màu ngẫu nhiên (không trùng màu)</w:t>
      </w:r>
      <w:bookmarkEnd w:id="26"/>
      <w:bookmarkEnd w:id="27"/>
      <w:r w:rsidRPr="00C4499F">
        <w:rPr>
          <w:rFonts w:ascii="Times New Roman" w:hAnsi="Times New Roman" w:cs="Times New Roman" w:hint="default"/>
          <w:sz w:val="26"/>
          <w:szCs w:val="26"/>
          <w:lang w:val="vi-VN"/>
        </w:rPr>
        <w:t xml:space="preserve"> </w:t>
      </w:r>
    </w:p>
    <w:p w14:paraId="1B4909ED" w14:textId="1EBEBA6A" w:rsidR="00A446FF" w:rsidRPr="00C4499F" w:rsidRDefault="00A446FF" w:rsidP="009A6587">
      <w:pPr>
        <w:rPr>
          <w:rFonts w:ascii="Times New Roman" w:hAnsi="Times New Roman" w:cs="Times New Roman"/>
          <w:sz w:val="26"/>
          <w:szCs w:val="26"/>
        </w:rPr>
      </w:pPr>
      <w:r w:rsidRPr="00C4499F">
        <w:rPr>
          <w:rFonts w:ascii="Times New Roman" w:hAnsi="Times New Roman" w:cs="Times New Roman"/>
          <w:b/>
          <w:bCs/>
          <w:sz w:val="26"/>
          <w:szCs w:val="26"/>
        </w:rPr>
        <w:tab/>
      </w:r>
      <w:r w:rsidRPr="00C4499F">
        <w:rPr>
          <w:rFonts w:ascii="Times New Roman" w:hAnsi="Times New Roman" w:cs="Times New Roman"/>
          <w:sz w:val="26"/>
          <w:szCs w:val="26"/>
        </w:rPr>
        <w:t>Ý đồ tạo ra một dãy màu ngẫu nhiên</w:t>
      </w:r>
      <w:r w:rsidRPr="00C4499F">
        <w:rPr>
          <w:rFonts w:ascii="Times New Roman" w:hAnsi="Times New Roman" w:cs="Times New Roman"/>
          <w:sz w:val="26"/>
          <w:szCs w:val="26"/>
        </w:rPr>
        <w:t xml:space="preserve"> không trùng nhau</w:t>
      </w:r>
      <w:r w:rsidRPr="00C4499F">
        <w:rPr>
          <w:rFonts w:ascii="Times New Roman" w:hAnsi="Times New Roman" w:cs="Times New Roman"/>
          <w:sz w:val="26"/>
          <w:szCs w:val="26"/>
        </w:rPr>
        <w:t xml:space="preserve">, cụ thể là </w:t>
      </w:r>
      <w:r w:rsidRPr="00C4499F">
        <w:rPr>
          <w:rFonts w:ascii="Times New Roman" w:hAnsi="Times New Roman" w:cs="Times New Roman"/>
          <w:sz w:val="26"/>
          <w:szCs w:val="26"/>
        </w:rPr>
        <w:t>4 (+1 theo level)</w:t>
      </w:r>
      <w:r w:rsidRPr="00C4499F">
        <w:rPr>
          <w:rFonts w:ascii="Times New Roman" w:hAnsi="Times New Roman" w:cs="Times New Roman"/>
          <w:sz w:val="26"/>
          <w:szCs w:val="26"/>
        </w:rPr>
        <w:t xml:space="preserve"> màu được chọn từ một dãy màu cho trước. </w:t>
      </w:r>
    </w:p>
    <w:p w14:paraId="6A6C007A" w14:textId="4E63E537" w:rsidR="00A446FF" w:rsidRPr="00C4499F" w:rsidRDefault="00A446FF" w:rsidP="009A6587">
      <w:pPr>
        <w:rPr>
          <w:rFonts w:ascii="Times New Roman" w:hAnsi="Times New Roman" w:cs="Times New Roman"/>
          <w:sz w:val="26"/>
          <w:szCs w:val="26"/>
        </w:rPr>
      </w:pPr>
      <w:r w:rsidRPr="00C4499F">
        <w:rPr>
          <w:rFonts w:ascii="Times New Roman" w:hAnsi="Times New Roman" w:cs="Times New Roman"/>
          <w:sz w:val="26"/>
          <w:szCs w:val="26"/>
        </w:rPr>
        <w:lastRenderedPageBreak/>
        <w:tab/>
      </w:r>
      <w:r w:rsidRPr="00A446FF">
        <w:rPr>
          <w:rFonts w:ascii="Times New Roman" w:hAnsi="Times New Roman" w:cs="Times New Roman"/>
          <w:sz w:val="26"/>
          <w:szCs w:val="26"/>
        </w:rPr>
        <w:t>Trong các ngôn ngữ lập trình như C, Pascal, V</w:t>
      </w:r>
      <w:r w:rsidRPr="00C4499F">
        <w:rPr>
          <w:rFonts w:ascii="Times New Roman" w:hAnsi="Times New Roman" w:cs="Times New Roman"/>
          <w:sz w:val="26"/>
          <w:szCs w:val="26"/>
        </w:rPr>
        <w:t>S</w:t>
      </w:r>
      <w:r w:rsidRPr="00A446FF">
        <w:rPr>
          <w:rFonts w:ascii="Times New Roman" w:hAnsi="Times New Roman" w:cs="Times New Roman"/>
          <w:sz w:val="26"/>
          <w:szCs w:val="26"/>
        </w:rPr>
        <w:t xml:space="preserve"> có một hàm được định nghĩa trước thõa mãn tính chất trên – đó là hàm ngẫu nhiên.</w:t>
      </w:r>
      <w:r w:rsidRPr="00C4499F">
        <w:rPr>
          <w:rFonts w:ascii="Times New Roman" w:hAnsi="Times New Roman" w:cs="Times New Roman"/>
          <w:sz w:val="26"/>
          <w:szCs w:val="26"/>
        </w:rPr>
        <w:t xml:space="preserve"> </w:t>
      </w:r>
      <w:r w:rsidRPr="00A446FF">
        <w:rPr>
          <w:rFonts w:ascii="Times New Roman" w:hAnsi="Times New Roman" w:cs="Times New Roman"/>
          <w:sz w:val="26"/>
          <w:szCs w:val="26"/>
        </w:rPr>
        <w:t xml:space="preserve">Hàm ngẫu nhiên trong </w:t>
      </w:r>
      <w:r w:rsidRPr="00C4499F">
        <w:rPr>
          <w:rFonts w:ascii="Times New Roman" w:hAnsi="Times New Roman" w:cs="Times New Roman"/>
          <w:sz w:val="26"/>
          <w:szCs w:val="26"/>
        </w:rPr>
        <w:t xml:space="preserve">Python là </w:t>
      </w:r>
      <w:r w:rsidRPr="00C4499F">
        <w:rPr>
          <w:rFonts w:ascii="Times New Roman" w:hAnsi="Times New Roman" w:cs="Times New Roman"/>
          <w:b/>
          <w:bCs/>
          <w:sz w:val="26"/>
          <w:szCs w:val="26"/>
        </w:rPr>
        <w:t>import r</w:t>
      </w:r>
      <w:r w:rsidRPr="00A446FF">
        <w:rPr>
          <w:rFonts w:ascii="Times New Roman" w:hAnsi="Times New Roman" w:cs="Times New Roman"/>
          <w:b/>
          <w:bCs/>
          <w:sz w:val="26"/>
          <w:szCs w:val="26"/>
        </w:rPr>
        <w:t>andom</w:t>
      </w:r>
      <w:r w:rsidRPr="00C4499F">
        <w:rPr>
          <w:rFonts w:ascii="Times New Roman" w:hAnsi="Times New Roman" w:cs="Times New Roman"/>
          <w:b/>
          <w:bCs/>
          <w:sz w:val="26"/>
          <w:szCs w:val="26"/>
        </w:rPr>
        <w:t xml:space="preserve"> </w:t>
      </w:r>
      <w:r w:rsidRPr="00C4499F">
        <w:rPr>
          <w:rFonts w:ascii="Times New Roman" w:hAnsi="Times New Roman" w:cs="Times New Roman"/>
          <w:sz w:val="26"/>
          <w:szCs w:val="26"/>
        </w:rPr>
        <w:t>và nếu muốn không trung với nhau thì hàm sẽ có</w:t>
      </w:r>
      <w:r w:rsidR="00934D68" w:rsidRPr="00C4499F">
        <w:rPr>
          <w:rFonts w:ascii="Times New Roman" w:hAnsi="Times New Roman" w:cs="Times New Roman"/>
          <w:sz w:val="26"/>
          <w:szCs w:val="26"/>
        </w:rPr>
        <w:t xml:space="preserve"> </w:t>
      </w:r>
      <w:r w:rsidRPr="00A446FF">
        <w:rPr>
          <w:rFonts w:ascii="Times New Roman" w:hAnsi="Times New Roman" w:cs="Times New Roman"/>
          <w:sz w:val="26"/>
          <w:szCs w:val="26"/>
        </w:rPr>
        <w:t>cú pháp như</w:t>
      </w:r>
      <w:r w:rsidRPr="00C4499F">
        <w:rPr>
          <w:rFonts w:ascii="Times New Roman" w:hAnsi="Times New Roman" w:cs="Times New Roman"/>
          <w:sz w:val="26"/>
          <w:szCs w:val="26"/>
        </w:rPr>
        <w:t xml:space="preserve"> sau:</w:t>
      </w:r>
    </w:p>
    <w:p w14:paraId="39FBFAC1" w14:textId="14F4FF3C" w:rsidR="00934D68"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934D68" w:rsidRPr="00C4499F">
        <w:rPr>
          <w:rFonts w:ascii="Times New Roman" w:hAnsi="Times New Roman" w:cs="Times New Roman"/>
          <w:sz w:val="26"/>
          <w:szCs w:val="26"/>
        </w:rPr>
        <w:t>random.sample(population, k): Chọn k phần tử ngẫu nhiên từ một dãy mà không lặp lại.</w:t>
      </w:r>
    </w:p>
    <w:p w14:paraId="24BD7871" w14:textId="4F35A431" w:rsidR="00934D68" w:rsidRPr="00C4499F" w:rsidRDefault="00934D68" w:rsidP="009A6587">
      <w:pPr>
        <w:rPr>
          <w:rFonts w:ascii="Times New Roman" w:hAnsi="Times New Roman" w:cs="Times New Roman"/>
          <w:b/>
          <w:bCs/>
          <w:sz w:val="26"/>
          <w:szCs w:val="26"/>
        </w:rPr>
      </w:pPr>
      <w:r w:rsidRPr="00C4499F">
        <w:rPr>
          <w:rFonts w:ascii="Times New Roman" w:hAnsi="Times New Roman" w:cs="Times New Roman"/>
          <w:sz w:val="26"/>
          <w:szCs w:val="26"/>
        </w:rPr>
        <w:tab/>
      </w:r>
      <w:r w:rsidRPr="00C4499F">
        <w:rPr>
          <w:rFonts w:ascii="Times New Roman" w:hAnsi="Times New Roman" w:cs="Times New Roman"/>
          <w:b/>
          <w:bCs/>
          <w:sz w:val="26"/>
          <w:szCs w:val="26"/>
        </w:rPr>
        <w:t>VD:</w:t>
      </w:r>
    </w:p>
    <w:p w14:paraId="38CB902A" w14:textId="57E8DBBE" w:rsidR="00A446FF" w:rsidRPr="00C4499F" w:rsidRDefault="00A446FF" w:rsidP="009A6587">
      <w:pPr>
        <w:rPr>
          <w:rFonts w:ascii="Times New Roman" w:hAnsi="Times New Roman" w:cs="Times New Roman"/>
          <w:sz w:val="26"/>
          <w:szCs w:val="26"/>
        </w:rPr>
      </w:pPr>
      <w:r w:rsidRPr="00C4499F">
        <w:rPr>
          <w:rFonts w:ascii="Times New Roman" w:hAnsi="Times New Roman" w:cs="Times New Roman"/>
          <w:sz w:val="26"/>
          <w:szCs w:val="26"/>
        </w:rPr>
        <w:tab/>
      </w:r>
      <w:r w:rsidR="00934D68" w:rsidRPr="00C4499F">
        <w:rPr>
          <w:rFonts w:ascii="Times New Roman" w:hAnsi="Times New Roman" w:cs="Times New Roman"/>
          <w:sz w:val="26"/>
          <w:szCs w:val="26"/>
        </w:rPr>
        <w:tab/>
      </w:r>
      <w:r w:rsidRPr="00C4499F">
        <w:rPr>
          <w:rFonts w:ascii="Times New Roman" w:hAnsi="Times New Roman" w:cs="Times New Roman"/>
          <w:sz w:val="26"/>
          <w:szCs w:val="26"/>
        </w:rPr>
        <w:t>items = [1, 2, 3, 4, 5]</w:t>
      </w:r>
    </w:p>
    <w:p w14:paraId="5C0E8C62" w14:textId="1B42F01A" w:rsidR="00A446FF" w:rsidRPr="00A446FF" w:rsidRDefault="00A446FF" w:rsidP="009A6587">
      <w:pPr>
        <w:rPr>
          <w:rFonts w:ascii="Times New Roman" w:hAnsi="Times New Roman" w:cs="Times New Roman"/>
          <w:sz w:val="26"/>
          <w:szCs w:val="26"/>
        </w:rPr>
      </w:pPr>
      <w:r w:rsidRPr="00C4499F">
        <w:rPr>
          <w:rFonts w:ascii="Times New Roman" w:hAnsi="Times New Roman" w:cs="Times New Roman"/>
          <w:sz w:val="26"/>
          <w:szCs w:val="26"/>
        </w:rPr>
        <w:tab/>
      </w:r>
      <w:r w:rsidR="00934D68" w:rsidRPr="00C4499F">
        <w:rPr>
          <w:rFonts w:ascii="Times New Roman" w:hAnsi="Times New Roman" w:cs="Times New Roman"/>
          <w:sz w:val="26"/>
          <w:szCs w:val="26"/>
        </w:rPr>
        <w:tab/>
      </w:r>
      <w:r w:rsidRPr="00C4499F">
        <w:rPr>
          <w:rFonts w:ascii="Times New Roman" w:hAnsi="Times New Roman" w:cs="Times New Roman"/>
          <w:sz w:val="26"/>
          <w:szCs w:val="26"/>
        </w:rPr>
        <w:t>print(random.sample(items, 3))  # Ví dụ: [4, 1, 3]</w:t>
      </w:r>
      <w:r w:rsidRPr="00A446FF">
        <w:rPr>
          <w:rFonts w:ascii="Times New Roman" w:hAnsi="Times New Roman" w:cs="Times New Roman"/>
          <w:sz w:val="26"/>
          <w:szCs w:val="26"/>
        </w:rPr>
        <w:t xml:space="preserve"> </w:t>
      </w:r>
    </w:p>
    <w:p w14:paraId="352C69CA" w14:textId="7201D462" w:rsidR="00A446FF" w:rsidRPr="00A446FF" w:rsidRDefault="00934D68" w:rsidP="009A6587">
      <w:pPr>
        <w:rPr>
          <w:rFonts w:ascii="Times New Roman" w:hAnsi="Times New Roman" w:cs="Times New Roman"/>
          <w:sz w:val="26"/>
          <w:szCs w:val="26"/>
        </w:rPr>
      </w:pPr>
      <w:r w:rsidRPr="00C4499F">
        <w:rPr>
          <w:rFonts w:ascii="Times New Roman" w:hAnsi="Times New Roman" w:cs="Times New Roman"/>
          <w:sz w:val="26"/>
          <w:szCs w:val="26"/>
        </w:rPr>
        <w:tab/>
      </w:r>
      <w:r w:rsidR="00A446FF" w:rsidRPr="00A446FF">
        <w:rPr>
          <w:rFonts w:ascii="Times New Roman" w:hAnsi="Times New Roman" w:cs="Times New Roman"/>
          <w:sz w:val="26"/>
          <w:szCs w:val="26"/>
        </w:rPr>
        <w:t>Nhận thấy đây sẽ là sự chọn lựa tốt nhất cho việc xây dãy màu ngẫu nhiên. Với ý tưởng như sau:</w:t>
      </w:r>
    </w:p>
    <w:p w14:paraId="03E32A3A" w14:textId="5B42FFE1" w:rsidR="00A446FF" w:rsidRPr="00C4499F" w:rsidRDefault="00934D68" w:rsidP="009A6587">
      <w:pPr>
        <w:rPr>
          <w:rFonts w:ascii="Times New Roman" w:hAnsi="Times New Roman" w:cs="Times New Roman"/>
          <w:sz w:val="26"/>
          <w:szCs w:val="26"/>
        </w:rPr>
      </w:pPr>
      <w:r w:rsidRPr="00C4499F">
        <w:rPr>
          <w:rFonts w:ascii="Times New Roman" w:hAnsi="Times New Roman" w:cs="Times New Roman"/>
          <w:sz w:val="26"/>
          <w:szCs w:val="26"/>
        </w:rPr>
        <w:tab/>
      </w:r>
      <w:r w:rsidR="00A446FF" w:rsidRPr="00A446FF">
        <w:rPr>
          <w:rFonts w:ascii="Times New Roman" w:hAnsi="Times New Roman" w:cs="Times New Roman"/>
          <w:sz w:val="26"/>
          <w:szCs w:val="26"/>
        </w:rPr>
        <w:t>Mỗi lần dùng hàm sẽ được một con số, con số đó như một từ khóa cho ta một màu nào đó tự ta định nghĩa. Thí dụ: kết quả là 0 sẽ là màu đỏ, 1 sẽ cho ta màu xanh,…và ta chỉ việc lưu lại kết quả. Khi cho vòng lặp chạy 4 lần ta sẽ có 4 màu</w:t>
      </w:r>
      <w:r w:rsidRPr="00C4499F">
        <w:rPr>
          <w:rFonts w:ascii="Times New Roman" w:hAnsi="Times New Roman" w:cs="Times New Roman"/>
          <w:sz w:val="26"/>
          <w:szCs w:val="26"/>
        </w:rPr>
        <w:t xml:space="preserve"> (cứ +1 khi lên level)</w:t>
      </w:r>
      <w:r w:rsidR="00A446FF" w:rsidRPr="00A446FF">
        <w:rPr>
          <w:rFonts w:ascii="Times New Roman" w:hAnsi="Times New Roman" w:cs="Times New Roman"/>
          <w:sz w:val="26"/>
          <w:szCs w:val="26"/>
        </w:rPr>
        <w:t>. Ta dùng tham số thực tế trong hàm Random chính là số màu của từng vòng chơi. Cụ thể viết tổng quát Random(&lt;Số màu&gt;); Số màu là tổng số màu của dãy mà máy phải chọn, nói cách khác nó là tổng số màu của một vòng nào đó. Có thể dùng một mảng để lưu kết quả.</w:t>
      </w:r>
    </w:p>
    <w:p w14:paraId="461FE487" w14:textId="55D3CF76" w:rsidR="00934D68" w:rsidRPr="00A446FF" w:rsidRDefault="00934D68" w:rsidP="003357D6">
      <w:pPr>
        <w:pStyle w:val="u2"/>
        <w:spacing w:after="240"/>
        <w:rPr>
          <w:rFonts w:ascii="Times New Roman" w:hAnsi="Times New Roman" w:cs="Times New Roman"/>
          <w:b/>
          <w:bCs/>
          <w:color w:val="000000" w:themeColor="text1"/>
        </w:rPr>
      </w:pPr>
      <w:bookmarkStart w:id="28" w:name="_Toc186810144"/>
      <w:bookmarkStart w:id="29" w:name="_Toc186816771"/>
      <w:r w:rsidRPr="00C4499F">
        <w:rPr>
          <w:rFonts w:ascii="Times New Roman" w:hAnsi="Times New Roman" w:cs="Times New Roman"/>
          <w:b/>
          <w:bCs/>
          <w:color w:val="000000" w:themeColor="text1"/>
        </w:rPr>
        <w:t>2.2. Kết quả vận dụng lý thuyết vào đề tài</w:t>
      </w:r>
      <w:bookmarkEnd w:id="28"/>
      <w:bookmarkEnd w:id="29"/>
    </w:p>
    <w:p w14:paraId="4C27D517" w14:textId="3C94A383" w:rsidR="00A446FF" w:rsidRPr="00C4499F" w:rsidRDefault="008A692B" w:rsidP="009A6587">
      <w:pPr>
        <w:rPr>
          <w:rFonts w:ascii="Times New Roman" w:hAnsi="Times New Roman" w:cs="Times New Roman"/>
          <w:sz w:val="26"/>
          <w:szCs w:val="26"/>
        </w:rPr>
      </w:pPr>
      <w:r w:rsidRPr="00C4499F">
        <w:rPr>
          <w:rFonts w:ascii="Times New Roman" w:hAnsi="Times New Roman" w:cs="Times New Roman"/>
          <w:sz w:val="26"/>
          <w:szCs w:val="26"/>
        </w:rPr>
        <w:tab/>
        <w:t>Sau gần 3 tuần tìm hiểu về lý thuyết và xây dựng cấu trúc giải thuật của chương trình thì có những quan trọng sau để trò chơi có thể chạy được</w:t>
      </w:r>
    </w:p>
    <w:p w14:paraId="4770473B" w14:textId="6A234227" w:rsidR="008A692B" w:rsidRPr="007D32B4" w:rsidRDefault="008A692B" w:rsidP="00810E05">
      <w:pPr>
        <w:pStyle w:val="u3"/>
        <w:spacing w:before="100" w:after="100"/>
        <w:rPr>
          <w:rFonts w:ascii="Times New Roman" w:hAnsi="Times New Roman" w:cs="Times New Roman" w:hint="default"/>
          <w:color w:val="000000" w:themeColor="text1"/>
          <w:sz w:val="26"/>
          <w:szCs w:val="26"/>
          <w:lang w:val="vi-VN"/>
        </w:rPr>
      </w:pPr>
      <w:bookmarkStart w:id="30" w:name="_Toc186810145"/>
      <w:bookmarkStart w:id="31" w:name="_Toc186816772"/>
      <w:r w:rsidRPr="00C4499F">
        <w:rPr>
          <w:rFonts w:ascii="Times New Roman" w:hAnsi="Times New Roman" w:cs="Times New Roman" w:hint="default"/>
          <w:color w:val="000000" w:themeColor="text1"/>
          <w:sz w:val="26"/>
          <w:szCs w:val="26"/>
          <w:lang w:val="vi-VN"/>
        </w:rPr>
        <w:t>2.2.1. Khai báo thư viện</w:t>
      </w:r>
      <w:bookmarkEnd w:id="30"/>
      <w:bookmarkEnd w:id="31"/>
    </w:p>
    <w:p w14:paraId="7DABBCF0" w14:textId="20C274F9" w:rsidR="00CF79AA" w:rsidRPr="00C4499F" w:rsidRDefault="008A692B"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CF79AA" w:rsidRPr="00C4499F">
        <w:rPr>
          <w:rFonts w:ascii="Times New Roman" w:hAnsi="Times New Roman" w:cs="Times New Roman"/>
          <w:i/>
          <w:sz w:val="26"/>
          <w:szCs w:val="26"/>
        </w:rPr>
        <w:t>import pygame</w:t>
      </w:r>
      <w:r w:rsidR="00FA3FDA" w:rsidRPr="00C4499F">
        <w:rPr>
          <w:rFonts w:ascii="Times New Roman" w:hAnsi="Times New Roman" w:cs="Times New Roman"/>
          <w:i/>
          <w:sz w:val="26"/>
          <w:szCs w:val="26"/>
        </w:rPr>
        <w:t xml:space="preserve"> #</w:t>
      </w:r>
      <w:r w:rsidR="00CF79AA" w:rsidRPr="00C4499F">
        <w:rPr>
          <w:rFonts w:ascii="Times New Roman" w:hAnsi="Times New Roman" w:cs="Times New Roman"/>
          <w:i/>
          <w:sz w:val="26"/>
          <w:szCs w:val="26"/>
        </w:rPr>
        <w:t>Thư viện dùng để tạo các trò chơi với đồ họa 2D và âm thanh.</w:t>
      </w:r>
    </w:p>
    <w:p w14:paraId="7B7F9612" w14:textId="5F0E26E2" w:rsidR="00CF79AA" w:rsidRPr="00C4499F" w:rsidRDefault="008A692B"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CF79AA" w:rsidRPr="00C4499F">
        <w:rPr>
          <w:rFonts w:ascii="Times New Roman" w:hAnsi="Times New Roman" w:cs="Times New Roman"/>
          <w:i/>
          <w:sz w:val="26"/>
          <w:szCs w:val="26"/>
        </w:rPr>
        <w:t>import sys</w:t>
      </w:r>
      <w:r w:rsidR="00FA3FDA" w:rsidRPr="00C4499F">
        <w:rPr>
          <w:rFonts w:ascii="Times New Roman" w:hAnsi="Times New Roman" w:cs="Times New Roman"/>
          <w:i/>
          <w:sz w:val="26"/>
          <w:szCs w:val="26"/>
        </w:rPr>
        <w:t xml:space="preserve"> #</w:t>
      </w:r>
      <w:r w:rsidR="00CF79AA" w:rsidRPr="00C4499F">
        <w:rPr>
          <w:rFonts w:ascii="Times New Roman" w:hAnsi="Times New Roman" w:cs="Times New Roman"/>
          <w:i/>
          <w:sz w:val="26"/>
          <w:szCs w:val="26"/>
        </w:rPr>
        <w:t>Thư viện để xử lý các thao tác hệ thống như thoát khỏi chương trình.</w:t>
      </w:r>
    </w:p>
    <w:p w14:paraId="4D3B7382" w14:textId="3CF68F4F" w:rsidR="00CF79AA" w:rsidRPr="00C4499F" w:rsidRDefault="008A692B"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CF79AA" w:rsidRPr="00C4499F">
        <w:rPr>
          <w:rFonts w:ascii="Times New Roman" w:hAnsi="Times New Roman" w:cs="Times New Roman"/>
          <w:i/>
          <w:sz w:val="26"/>
          <w:szCs w:val="26"/>
        </w:rPr>
        <w:t>import random</w:t>
      </w:r>
      <w:r w:rsidR="00FA3FDA" w:rsidRPr="00C4499F">
        <w:rPr>
          <w:rFonts w:ascii="Times New Roman" w:hAnsi="Times New Roman" w:cs="Times New Roman"/>
          <w:i/>
          <w:sz w:val="26"/>
          <w:szCs w:val="26"/>
        </w:rPr>
        <w:t xml:space="preserve"> #</w:t>
      </w:r>
      <w:r w:rsidR="00CF79AA" w:rsidRPr="00C4499F">
        <w:rPr>
          <w:rFonts w:ascii="Times New Roman" w:hAnsi="Times New Roman" w:cs="Times New Roman"/>
          <w:i/>
          <w:sz w:val="26"/>
          <w:szCs w:val="26"/>
        </w:rPr>
        <w:t>Thư viện để màu sắc ngẫu nhiên cho trò chơi.</w:t>
      </w:r>
    </w:p>
    <w:p w14:paraId="1A78C1E3" w14:textId="5DAA989E" w:rsidR="00CF79AA" w:rsidRPr="00C4499F" w:rsidRDefault="0006270F" w:rsidP="009A6587">
      <w:pPr>
        <w:pStyle w:val="u3"/>
        <w:rPr>
          <w:rFonts w:ascii="Times New Roman" w:hAnsi="Times New Roman" w:cs="Times New Roman" w:hint="default"/>
          <w:iCs/>
          <w:sz w:val="26"/>
          <w:szCs w:val="26"/>
          <w:lang w:val="vi-VN"/>
        </w:rPr>
      </w:pPr>
      <w:bookmarkStart w:id="32" w:name="_Toc186576845"/>
      <w:bookmarkStart w:id="33" w:name="_Toc186810146"/>
      <w:bookmarkStart w:id="34" w:name="_Toc186816773"/>
      <w:r w:rsidRPr="00C4499F">
        <w:rPr>
          <w:rFonts w:ascii="Times New Roman" w:hAnsi="Times New Roman" w:cs="Times New Roman" w:hint="default"/>
          <w:iCs/>
          <w:sz w:val="26"/>
          <w:szCs w:val="26"/>
          <w:lang w:val="vi-VN"/>
        </w:rPr>
        <w:t>2.2.</w:t>
      </w:r>
      <w:r w:rsidR="00CF79AA" w:rsidRPr="00C4499F">
        <w:rPr>
          <w:rFonts w:ascii="Times New Roman" w:hAnsi="Times New Roman" w:cs="Times New Roman" w:hint="default"/>
          <w:iCs/>
          <w:sz w:val="26"/>
          <w:szCs w:val="26"/>
          <w:lang w:val="vi-VN"/>
        </w:rPr>
        <w:t>2. Khởi tạo Pygame và Pygame mixer</w:t>
      </w:r>
      <w:bookmarkEnd w:id="32"/>
      <w:bookmarkEnd w:id="33"/>
      <w:bookmarkEnd w:id="34"/>
    </w:p>
    <w:p w14:paraId="6E780E1C" w14:textId="6CEA3374" w:rsidR="00CF79AA" w:rsidRPr="00C4499F" w:rsidRDefault="00CF79AA" w:rsidP="009A6587">
      <w:pPr>
        <w:rPr>
          <w:rFonts w:ascii="Times New Roman" w:hAnsi="Times New Roman" w:cs="Times New Roman"/>
          <w:i/>
          <w:sz w:val="26"/>
          <w:szCs w:val="26"/>
        </w:rPr>
      </w:pPr>
      <w:r w:rsidRPr="00C4499F">
        <w:rPr>
          <w:rFonts w:ascii="Times New Roman" w:hAnsi="Times New Roman" w:cs="Times New Roman"/>
          <w:iCs/>
          <w:sz w:val="26"/>
          <w:szCs w:val="26"/>
        </w:rPr>
        <w:tab/>
      </w:r>
      <w:r w:rsidRPr="00C4499F">
        <w:rPr>
          <w:rFonts w:ascii="Times New Roman" w:hAnsi="Times New Roman" w:cs="Times New Roman"/>
          <w:i/>
          <w:sz w:val="26"/>
          <w:szCs w:val="26"/>
        </w:rPr>
        <w:t xml:space="preserve">pygame.init() </w:t>
      </w:r>
      <w:r w:rsidR="00FA3FDA" w:rsidRPr="00C4499F">
        <w:rPr>
          <w:rFonts w:ascii="Times New Roman" w:hAnsi="Times New Roman" w:cs="Times New Roman"/>
          <w:i/>
          <w:sz w:val="26"/>
          <w:szCs w:val="26"/>
        </w:rPr>
        <w:t>#</w:t>
      </w:r>
      <w:r w:rsidRPr="00C4499F">
        <w:rPr>
          <w:rFonts w:ascii="Times New Roman" w:hAnsi="Times New Roman" w:cs="Times New Roman"/>
          <w:i/>
          <w:sz w:val="26"/>
          <w:szCs w:val="26"/>
        </w:rPr>
        <w:t>Khởi tạo tất cả các mô-đun cần thiết của Pygame.</w:t>
      </w:r>
    </w:p>
    <w:p w14:paraId="6E7C3136" w14:textId="700AA8C8" w:rsidR="00CF79AA" w:rsidRPr="00C4499F" w:rsidRDefault="00CF79AA" w:rsidP="009A6587">
      <w:pPr>
        <w:rPr>
          <w:rFonts w:ascii="Times New Roman" w:hAnsi="Times New Roman" w:cs="Times New Roman"/>
          <w:i/>
          <w:sz w:val="26"/>
          <w:szCs w:val="26"/>
        </w:rPr>
      </w:pPr>
      <w:r w:rsidRPr="00C4499F">
        <w:rPr>
          <w:rFonts w:ascii="Times New Roman" w:hAnsi="Times New Roman" w:cs="Times New Roman"/>
          <w:i/>
          <w:sz w:val="26"/>
          <w:szCs w:val="26"/>
        </w:rPr>
        <w:t xml:space="preserve">pygame.mixer.init() </w:t>
      </w:r>
      <w:r w:rsidR="00FA3FDA" w:rsidRPr="00C4499F">
        <w:rPr>
          <w:rFonts w:ascii="Times New Roman" w:hAnsi="Times New Roman" w:cs="Times New Roman"/>
          <w:i/>
          <w:sz w:val="26"/>
          <w:szCs w:val="26"/>
        </w:rPr>
        <w:t>#</w:t>
      </w:r>
      <w:r w:rsidRPr="00C4499F">
        <w:rPr>
          <w:rFonts w:ascii="Times New Roman" w:hAnsi="Times New Roman" w:cs="Times New Roman"/>
          <w:i/>
          <w:sz w:val="26"/>
          <w:szCs w:val="26"/>
        </w:rPr>
        <w:t>Khởi tạo mô-đun âm thanh để phát âm thanh trong game.</w:t>
      </w:r>
    </w:p>
    <w:p w14:paraId="54564E60" w14:textId="33B45C5D" w:rsidR="0006270F" w:rsidRPr="00C4499F" w:rsidRDefault="0006270F" w:rsidP="009A6587">
      <w:pPr>
        <w:pStyle w:val="u3"/>
        <w:rPr>
          <w:rFonts w:ascii="Times New Roman" w:hAnsi="Times New Roman" w:cs="Times New Roman" w:hint="default"/>
          <w:sz w:val="26"/>
          <w:szCs w:val="26"/>
          <w:lang w:val="vi-VN"/>
        </w:rPr>
      </w:pPr>
      <w:bookmarkStart w:id="35" w:name="_Toc186576846"/>
      <w:bookmarkStart w:id="36" w:name="_Toc186810147"/>
      <w:bookmarkStart w:id="37" w:name="_Toc186816774"/>
      <w:r w:rsidRPr="00C4499F">
        <w:rPr>
          <w:rFonts w:ascii="Times New Roman" w:hAnsi="Times New Roman" w:cs="Times New Roman" w:hint="default"/>
          <w:sz w:val="26"/>
          <w:szCs w:val="26"/>
          <w:lang w:val="vi-VN"/>
        </w:rPr>
        <w:t>2.2.</w:t>
      </w:r>
      <w:r w:rsidR="00FA3FDA" w:rsidRPr="00C4499F">
        <w:rPr>
          <w:rFonts w:ascii="Times New Roman" w:hAnsi="Times New Roman" w:cs="Times New Roman" w:hint="default"/>
          <w:sz w:val="26"/>
          <w:szCs w:val="26"/>
          <w:lang w:val="vi-VN"/>
        </w:rPr>
        <w:t>3. Tải âm thanh</w:t>
      </w:r>
      <w:bookmarkEnd w:id="35"/>
      <w:bookmarkEnd w:id="36"/>
      <w:bookmarkEnd w:id="37"/>
    </w:p>
    <w:p w14:paraId="38CEF571" w14:textId="515F5459" w:rsidR="0006270F" w:rsidRPr="00C4499F" w:rsidRDefault="0006270F"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FA3FDA" w:rsidRPr="00C4499F">
        <w:rPr>
          <w:rFonts w:ascii="Times New Roman" w:hAnsi="Times New Roman" w:cs="Times New Roman"/>
          <w:i/>
          <w:sz w:val="26"/>
          <w:szCs w:val="26"/>
        </w:rPr>
        <w:t xml:space="preserve">button_click_sound = pygame.mixer.Sound("button_click.wav")  # Âm thanh </w:t>
      </w:r>
      <w:r w:rsidRPr="00C4499F">
        <w:rPr>
          <w:rFonts w:ascii="Times New Roman" w:hAnsi="Times New Roman" w:cs="Times New Roman"/>
          <w:i/>
          <w:sz w:val="26"/>
          <w:szCs w:val="26"/>
        </w:rPr>
        <w:tab/>
      </w:r>
      <w:r w:rsidR="00FA3FDA" w:rsidRPr="00C4499F">
        <w:rPr>
          <w:rFonts w:ascii="Times New Roman" w:hAnsi="Times New Roman" w:cs="Times New Roman"/>
          <w:i/>
          <w:sz w:val="26"/>
          <w:szCs w:val="26"/>
        </w:rPr>
        <w:t>khi nhấn nút</w:t>
      </w:r>
    </w:p>
    <w:p w14:paraId="1CD94349" w14:textId="5133B9F1" w:rsidR="0006270F" w:rsidRPr="00C4499F" w:rsidRDefault="0006270F"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FA3FDA" w:rsidRPr="00C4499F">
        <w:rPr>
          <w:rFonts w:ascii="Times New Roman" w:hAnsi="Times New Roman" w:cs="Times New Roman"/>
          <w:i/>
          <w:sz w:val="26"/>
          <w:szCs w:val="26"/>
        </w:rPr>
        <w:t>intro = pygame.mixer.Sound("intro.wav")  # Âm thanh intro</w:t>
      </w:r>
    </w:p>
    <w:p w14:paraId="068AEC85" w14:textId="487123B3" w:rsidR="0006270F" w:rsidRPr="00C4499F" w:rsidRDefault="0006270F" w:rsidP="009A6587">
      <w:pPr>
        <w:rPr>
          <w:rFonts w:ascii="Times New Roman" w:hAnsi="Times New Roman" w:cs="Times New Roman"/>
          <w:i/>
          <w:sz w:val="26"/>
          <w:szCs w:val="26"/>
        </w:rPr>
      </w:pPr>
      <w:r w:rsidRPr="00C4499F">
        <w:rPr>
          <w:rFonts w:ascii="Times New Roman" w:hAnsi="Times New Roman" w:cs="Times New Roman"/>
          <w:i/>
          <w:sz w:val="26"/>
          <w:szCs w:val="26"/>
        </w:rPr>
        <w:lastRenderedPageBreak/>
        <w:tab/>
      </w:r>
      <w:r w:rsidR="00FA3FDA" w:rsidRPr="00C4499F">
        <w:rPr>
          <w:rFonts w:ascii="Times New Roman" w:hAnsi="Times New Roman" w:cs="Times New Roman"/>
          <w:i/>
          <w:sz w:val="26"/>
          <w:szCs w:val="26"/>
        </w:rPr>
        <w:t>win = pygame.mixer.Sound("win.wav")  # Âm thanh khi người chơi thắng</w:t>
      </w:r>
    </w:p>
    <w:p w14:paraId="4CE16D7E" w14:textId="37735901" w:rsidR="0006270F" w:rsidRPr="00C4499F" w:rsidRDefault="0006270F"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FA3FDA" w:rsidRPr="00C4499F">
        <w:rPr>
          <w:rFonts w:ascii="Times New Roman" w:hAnsi="Times New Roman" w:cs="Times New Roman"/>
          <w:i/>
          <w:sz w:val="26"/>
          <w:szCs w:val="26"/>
        </w:rPr>
        <w:t>lose = pygame.mixer.Sound("lose.wav")  # Âm thanh khi người chơi thua</w:t>
      </w:r>
    </w:p>
    <w:p w14:paraId="3FFE0758" w14:textId="72E8E208" w:rsidR="0006270F" w:rsidRPr="00C4499F" w:rsidRDefault="0006270F"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FA3FDA" w:rsidRPr="00C4499F">
        <w:rPr>
          <w:rFonts w:ascii="Times New Roman" w:hAnsi="Times New Roman" w:cs="Times New Roman"/>
          <w:i/>
          <w:sz w:val="26"/>
          <w:szCs w:val="26"/>
        </w:rPr>
        <w:t xml:space="preserve">color_click_sound = pygame.mixer.Sound("color_click.wav")  # Âm thanh khi </w:t>
      </w:r>
      <w:r w:rsidRPr="00C4499F">
        <w:rPr>
          <w:rFonts w:ascii="Times New Roman" w:hAnsi="Times New Roman" w:cs="Times New Roman"/>
          <w:i/>
          <w:sz w:val="26"/>
          <w:szCs w:val="26"/>
        </w:rPr>
        <w:tab/>
      </w:r>
      <w:r w:rsidR="00FA3FDA" w:rsidRPr="00C4499F">
        <w:rPr>
          <w:rFonts w:ascii="Times New Roman" w:hAnsi="Times New Roman" w:cs="Times New Roman"/>
          <w:i/>
          <w:sz w:val="26"/>
          <w:szCs w:val="26"/>
        </w:rPr>
        <w:t>nhấn chọn màu</w:t>
      </w:r>
    </w:p>
    <w:p w14:paraId="7BD2671E" w14:textId="6B343188" w:rsidR="00FA3FDA" w:rsidRPr="00C4499F" w:rsidRDefault="0006270F"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FA3FDA" w:rsidRPr="00C4499F">
        <w:rPr>
          <w:rFonts w:ascii="Times New Roman" w:hAnsi="Times New Roman" w:cs="Times New Roman"/>
          <w:i/>
          <w:sz w:val="26"/>
          <w:szCs w:val="26"/>
        </w:rPr>
        <w:t>level_up_sound = pygame.mixer.Sound("level_up.wav")  # Âm thanh khi lên cấp</w:t>
      </w:r>
    </w:p>
    <w:p w14:paraId="518BD4D0" w14:textId="41C54AA0" w:rsidR="0006270F" w:rsidRPr="00C4499F" w:rsidRDefault="0006270F" w:rsidP="009A6587">
      <w:pPr>
        <w:rPr>
          <w:rFonts w:ascii="Times New Roman" w:hAnsi="Times New Roman" w:cs="Times New Roman"/>
          <w:iCs/>
          <w:sz w:val="26"/>
          <w:szCs w:val="26"/>
        </w:rPr>
      </w:pPr>
      <w:r w:rsidRPr="00C4499F">
        <w:rPr>
          <w:rFonts w:ascii="Times New Roman" w:hAnsi="Times New Roman" w:cs="Times New Roman"/>
          <w:iCs/>
          <w:sz w:val="26"/>
          <w:szCs w:val="26"/>
        </w:rPr>
        <w:t>Các dòng trên dùng để tải các tệp âm thanh vào game. Những âm thanh này sẽ được phát tại các thời điểm nhất định trong trò chơi (ví dụ: khi người chơi thắng, thua, nhấn nút).</w:t>
      </w:r>
    </w:p>
    <w:p w14:paraId="11A6D904" w14:textId="77777777" w:rsidR="0006270F" w:rsidRPr="00C4499F" w:rsidRDefault="0006270F" w:rsidP="009A6587">
      <w:pPr>
        <w:pStyle w:val="u3"/>
        <w:rPr>
          <w:rFonts w:ascii="Times New Roman" w:hAnsi="Times New Roman" w:cs="Times New Roman" w:hint="default"/>
          <w:iCs/>
          <w:sz w:val="26"/>
          <w:szCs w:val="26"/>
          <w:lang w:val="vi-VN"/>
        </w:rPr>
      </w:pPr>
      <w:bookmarkStart w:id="38" w:name="_Toc186576847"/>
      <w:bookmarkStart w:id="39" w:name="_Toc186810148"/>
      <w:bookmarkStart w:id="40" w:name="_Toc186816775"/>
      <w:r w:rsidRPr="00C4499F">
        <w:rPr>
          <w:rFonts w:ascii="Times New Roman" w:hAnsi="Times New Roman" w:cs="Times New Roman" w:hint="default"/>
          <w:iCs/>
          <w:sz w:val="26"/>
          <w:szCs w:val="26"/>
          <w:lang w:val="vi-VN"/>
        </w:rPr>
        <w:t>2.2.</w:t>
      </w:r>
      <w:r w:rsidR="00FA3FDA" w:rsidRPr="00C4499F">
        <w:rPr>
          <w:rFonts w:ascii="Times New Roman" w:hAnsi="Times New Roman" w:cs="Times New Roman" w:hint="default"/>
          <w:iCs/>
          <w:sz w:val="26"/>
          <w:szCs w:val="26"/>
          <w:lang w:val="vi-VN"/>
        </w:rPr>
        <w:t>4. Khai báo các biến và hằng số</w:t>
      </w:r>
      <w:bookmarkEnd w:id="38"/>
      <w:bookmarkEnd w:id="39"/>
      <w:bookmarkEnd w:id="40"/>
    </w:p>
    <w:p w14:paraId="6FA135DD" w14:textId="46341FB8" w:rsidR="0006270F" w:rsidRPr="00C4499F" w:rsidRDefault="0006270F"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FA3FDA" w:rsidRPr="00C4499F">
        <w:rPr>
          <w:rFonts w:ascii="Times New Roman" w:hAnsi="Times New Roman" w:cs="Times New Roman"/>
          <w:i/>
          <w:sz w:val="26"/>
          <w:szCs w:val="26"/>
        </w:rPr>
        <w:t>WIDTH, HEIGHT = 1000, 1000  # Kích thước cửa sổ trò chơi</w:t>
      </w:r>
    </w:p>
    <w:p w14:paraId="2FFFE01B" w14:textId="587A9B00" w:rsidR="0006270F" w:rsidRPr="00C4499F" w:rsidRDefault="0006270F" w:rsidP="009A6587">
      <w:pPr>
        <w:rPr>
          <w:rFonts w:ascii="Times New Roman" w:hAnsi="Times New Roman" w:cs="Times New Roman"/>
          <w:i/>
          <w:sz w:val="26"/>
          <w:szCs w:val="26"/>
        </w:rPr>
      </w:pPr>
      <w:r w:rsidRPr="00C4499F">
        <w:rPr>
          <w:rFonts w:ascii="Times New Roman" w:hAnsi="Times New Roman" w:cs="Times New Roman"/>
          <w:i/>
          <w:sz w:val="26"/>
          <w:szCs w:val="26"/>
        </w:rPr>
        <w:tab/>
      </w:r>
      <w:r w:rsidRPr="0006270F">
        <w:rPr>
          <w:rFonts w:ascii="Times New Roman" w:eastAsiaTheme="majorEastAsia" w:hAnsi="Times New Roman" w:cs="Times New Roman"/>
          <w:i/>
          <w:sz w:val="26"/>
          <w:szCs w:val="26"/>
        </w:rPr>
        <w:t>COLORS = [</w:t>
      </w:r>
      <w:r w:rsidRPr="0006270F">
        <w:rPr>
          <w:rFonts w:ascii="Times New Roman" w:eastAsiaTheme="majorEastAsia" w:hAnsi="Times New Roman" w:cs="Times New Roman"/>
          <w:i/>
          <w:sz w:val="26"/>
          <w:szCs w:val="26"/>
        </w:rPr>
        <w:br/>
        <w:t xml:space="preserve">    </w:t>
      </w:r>
      <w:r w:rsidRPr="00C4499F">
        <w:rPr>
          <w:rFonts w:ascii="Times New Roman" w:hAnsi="Times New Roman" w:cs="Times New Roman"/>
          <w:i/>
          <w:sz w:val="26"/>
          <w:szCs w:val="26"/>
        </w:rPr>
        <w:tab/>
      </w:r>
      <w:r w:rsidRPr="00C4499F">
        <w:rPr>
          <w:rFonts w:ascii="Times New Roman" w:hAnsi="Times New Roman" w:cs="Times New Roman"/>
          <w:i/>
          <w:sz w:val="26"/>
          <w:szCs w:val="26"/>
        </w:rPr>
        <w:tab/>
      </w:r>
      <w:r w:rsidRPr="0006270F">
        <w:rPr>
          <w:rFonts w:ascii="Times New Roman" w:eastAsiaTheme="majorEastAsia" w:hAnsi="Times New Roman" w:cs="Times New Roman"/>
          <w:i/>
          <w:sz w:val="26"/>
          <w:szCs w:val="26"/>
        </w:rPr>
        <w:t>(255, 0, 0),  # Đỏ</w:t>
      </w:r>
      <w:r w:rsidRPr="0006270F">
        <w:rPr>
          <w:rFonts w:ascii="Times New Roman" w:eastAsiaTheme="majorEastAsia" w:hAnsi="Times New Roman" w:cs="Times New Roman"/>
          <w:i/>
          <w:sz w:val="26"/>
          <w:szCs w:val="26"/>
        </w:rPr>
        <w:br/>
        <w:t xml:space="preserve">    </w:t>
      </w:r>
      <w:r w:rsidRPr="00C4499F">
        <w:rPr>
          <w:rFonts w:ascii="Times New Roman" w:hAnsi="Times New Roman" w:cs="Times New Roman"/>
          <w:i/>
          <w:sz w:val="26"/>
          <w:szCs w:val="26"/>
        </w:rPr>
        <w:tab/>
      </w:r>
      <w:r w:rsidRPr="00C4499F">
        <w:rPr>
          <w:rFonts w:ascii="Times New Roman" w:hAnsi="Times New Roman" w:cs="Times New Roman"/>
          <w:i/>
          <w:sz w:val="26"/>
          <w:szCs w:val="26"/>
        </w:rPr>
        <w:tab/>
      </w:r>
      <w:r w:rsidRPr="0006270F">
        <w:rPr>
          <w:rFonts w:ascii="Times New Roman" w:eastAsiaTheme="majorEastAsia" w:hAnsi="Times New Roman" w:cs="Times New Roman"/>
          <w:i/>
          <w:sz w:val="26"/>
          <w:szCs w:val="26"/>
        </w:rPr>
        <w:t>(0, 128, 0),  # Xanh lá cây đậm</w:t>
      </w:r>
      <w:r w:rsidRPr="0006270F">
        <w:rPr>
          <w:rFonts w:ascii="Times New Roman" w:eastAsiaTheme="majorEastAsia" w:hAnsi="Times New Roman" w:cs="Times New Roman"/>
          <w:i/>
          <w:sz w:val="26"/>
          <w:szCs w:val="26"/>
        </w:rPr>
        <w:br/>
        <w:t xml:space="preserve">    </w:t>
      </w:r>
      <w:r w:rsidRPr="00C4499F">
        <w:rPr>
          <w:rFonts w:ascii="Times New Roman" w:hAnsi="Times New Roman" w:cs="Times New Roman"/>
          <w:i/>
          <w:sz w:val="26"/>
          <w:szCs w:val="26"/>
        </w:rPr>
        <w:tab/>
      </w:r>
      <w:r w:rsidRPr="00C4499F">
        <w:rPr>
          <w:rFonts w:ascii="Times New Roman" w:hAnsi="Times New Roman" w:cs="Times New Roman"/>
          <w:i/>
          <w:sz w:val="26"/>
          <w:szCs w:val="26"/>
        </w:rPr>
        <w:tab/>
      </w:r>
      <w:r w:rsidRPr="0006270F">
        <w:rPr>
          <w:rFonts w:ascii="Times New Roman" w:eastAsiaTheme="majorEastAsia" w:hAnsi="Times New Roman" w:cs="Times New Roman"/>
          <w:i/>
          <w:sz w:val="26"/>
          <w:szCs w:val="26"/>
        </w:rPr>
        <w:t>(0, 0, 255),  # Xanh dương</w:t>
      </w:r>
      <w:r w:rsidRPr="0006270F">
        <w:rPr>
          <w:rFonts w:ascii="Times New Roman" w:eastAsiaTheme="majorEastAsia" w:hAnsi="Times New Roman" w:cs="Times New Roman"/>
          <w:i/>
          <w:sz w:val="26"/>
          <w:szCs w:val="26"/>
        </w:rPr>
        <w:br/>
        <w:t xml:space="preserve">    </w:t>
      </w:r>
      <w:r w:rsidRPr="00C4499F">
        <w:rPr>
          <w:rFonts w:ascii="Times New Roman" w:hAnsi="Times New Roman" w:cs="Times New Roman"/>
          <w:i/>
          <w:sz w:val="26"/>
          <w:szCs w:val="26"/>
        </w:rPr>
        <w:tab/>
      </w:r>
      <w:r w:rsidRPr="00C4499F">
        <w:rPr>
          <w:rFonts w:ascii="Times New Roman" w:hAnsi="Times New Roman" w:cs="Times New Roman"/>
          <w:i/>
          <w:sz w:val="26"/>
          <w:szCs w:val="26"/>
        </w:rPr>
        <w:tab/>
      </w:r>
      <w:r w:rsidRPr="0006270F">
        <w:rPr>
          <w:rFonts w:ascii="Times New Roman" w:eastAsiaTheme="majorEastAsia" w:hAnsi="Times New Roman" w:cs="Times New Roman"/>
          <w:i/>
          <w:sz w:val="26"/>
          <w:szCs w:val="26"/>
        </w:rPr>
        <w:t>(255, 165, 0),  # Cam</w:t>
      </w:r>
      <w:r w:rsidRPr="0006270F">
        <w:rPr>
          <w:rFonts w:ascii="Times New Roman" w:eastAsiaTheme="majorEastAsia" w:hAnsi="Times New Roman" w:cs="Times New Roman"/>
          <w:i/>
          <w:sz w:val="26"/>
          <w:szCs w:val="26"/>
        </w:rPr>
        <w:br/>
        <w:t xml:space="preserve">    </w:t>
      </w:r>
      <w:r w:rsidRPr="00C4499F">
        <w:rPr>
          <w:rFonts w:ascii="Times New Roman" w:hAnsi="Times New Roman" w:cs="Times New Roman"/>
          <w:i/>
          <w:sz w:val="26"/>
          <w:szCs w:val="26"/>
        </w:rPr>
        <w:tab/>
      </w:r>
      <w:r w:rsidRPr="00C4499F">
        <w:rPr>
          <w:rFonts w:ascii="Times New Roman" w:hAnsi="Times New Roman" w:cs="Times New Roman"/>
          <w:i/>
          <w:sz w:val="26"/>
          <w:szCs w:val="26"/>
        </w:rPr>
        <w:tab/>
      </w:r>
      <w:r w:rsidRPr="0006270F">
        <w:rPr>
          <w:rFonts w:ascii="Times New Roman" w:eastAsiaTheme="majorEastAsia" w:hAnsi="Times New Roman" w:cs="Times New Roman"/>
          <w:i/>
          <w:sz w:val="26"/>
          <w:szCs w:val="26"/>
        </w:rPr>
        <w:t>(255, 255, 0),  # Vàng</w:t>
      </w:r>
      <w:r w:rsidRPr="0006270F">
        <w:rPr>
          <w:rFonts w:ascii="Times New Roman" w:eastAsiaTheme="majorEastAsia" w:hAnsi="Times New Roman" w:cs="Times New Roman"/>
          <w:i/>
          <w:sz w:val="26"/>
          <w:szCs w:val="26"/>
        </w:rPr>
        <w:br/>
        <w:t xml:space="preserve">    </w:t>
      </w:r>
      <w:r w:rsidRPr="00C4499F">
        <w:rPr>
          <w:rFonts w:ascii="Times New Roman" w:hAnsi="Times New Roman" w:cs="Times New Roman"/>
          <w:i/>
          <w:sz w:val="26"/>
          <w:szCs w:val="26"/>
        </w:rPr>
        <w:tab/>
      </w:r>
      <w:r w:rsidRPr="00C4499F">
        <w:rPr>
          <w:rFonts w:ascii="Times New Roman" w:hAnsi="Times New Roman" w:cs="Times New Roman"/>
          <w:i/>
          <w:sz w:val="26"/>
          <w:szCs w:val="26"/>
        </w:rPr>
        <w:tab/>
      </w:r>
      <w:r w:rsidRPr="0006270F">
        <w:rPr>
          <w:rFonts w:ascii="Times New Roman" w:eastAsiaTheme="majorEastAsia" w:hAnsi="Times New Roman" w:cs="Times New Roman"/>
          <w:i/>
          <w:sz w:val="26"/>
          <w:szCs w:val="26"/>
        </w:rPr>
        <w:t>(128, 0, 128),  # Tím</w:t>
      </w:r>
      <w:r w:rsidRPr="0006270F">
        <w:rPr>
          <w:rFonts w:ascii="Times New Roman" w:eastAsiaTheme="majorEastAsia" w:hAnsi="Times New Roman" w:cs="Times New Roman"/>
          <w:i/>
          <w:sz w:val="26"/>
          <w:szCs w:val="26"/>
        </w:rPr>
        <w:br/>
        <w:t xml:space="preserve">    </w:t>
      </w:r>
      <w:r w:rsidRPr="00C4499F">
        <w:rPr>
          <w:rFonts w:ascii="Times New Roman" w:hAnsi="Times New Roman" w:cs="Times New Roman"/>
          <w:i/>
          <w:sz w:val="26"/>
          <w:szCs w:val="26"/>
        </w:rPr>
        <w:tab/>
      </w:r>
      <w:r w:rsidRPr="00C4499F">
        <w:rPr>
          <w:rFonts w:ascii="Times New Roman" w:hAnsi="Times New Roman" w:cs="Times New Roman"/>
          <w:i/>
          <w:sz w:val="26"/>
          <w:szCs w:val="26"/>
        </w:rPr>
        <w:tab/>
      </w:r>
      <w:r w:rsidRPr="0006270F">
        <w:rPr>
          <w:rFonts w:ascii="Times New Roman" w:eastAsiaTheme="majorEastAsia" w:hAnsi="Times New Roman" w:cs="Times New Roman"/>
          <w:i/>
          <w:sz w:val="26"/>
          <w:szCs w:val="26"/>
        </w:rPr>
        <w:t>(0, 255, 255)  # Xanh da trời</w:t>
      </w:r>
      <w:r w:rsidRPr="0006270F">
        <w:rPr>
          <w:rFonts w:ascii="Times New Roman" w:eastAsiaTheme="majorEastAsia" w:hAnsi="Times New Roman" w:cs="Times New Roman"/>
          <w:i/>
          <w:sz w:val="26"/>
          <w:szCs w:val="26"/>
        </w:rPr>
        <w:br/>
      </w:r>
      <w:r w:rsidRPr="00C4499F">
        <w:rPr>
          <w:rFonts w:ascii="Times New Roman" w:hAnsi="Times New Roman" w:cs="Times New Roman"/>
          <w:i/>
          <w:sz w:val="26"/>
          <w:szCs w:val="26"/>
        </w:rPr>
        <w:tab/>
      </w:r>
      <w:r w:rsidRPr="0006270F">
        <w:rPr>
          <w:rFonts w:ascii="Times New Roman" w:eastAsiaTheme="majorEastAsia" w:hAnsi="Times New Roman" w:cs="Times New Roman"/>
          <w:i/>
          <w:sz w:val="26"/>
          <w:szCs w:val="26"/>
        </w:rPr>
        <w:t>]</w:t>
      </w:r>
    </w:p>
    <w:p w14:paraId="0488F20A" w14:textId="16A66E31" w:rsidR="00017EE8" w:rsidRPr="0006270F" w:rsidRDefault="00017EE8" w:rsidP="009A6587">
      <w:pPr>
        <w:rPr>
          <w:rFonts w:ascii="Times New Roman" w:hAnsi="Times New Roman" w:cs="Times New Roman"/>
          <w:i/>
          <w:sz w:val="26"/>
          <w:szCs w:val="26"/>
        </w:rPr>
      </w:pPr>
      <w:r w:rsidRPr="00C4499F">
        <w:rPr>
          <w:rFonts w:ascii="Times New Roman" w:hAnsi="Times New Roman" w:cs="Times New Roman"/>
          <w:iCs/>
          <w:sz w:val="26"/>
          <w:szCs w:val="26"/>
        </w:rPr>
        <w:tab/>
      </w:r>
      <w:r w:rsidRPr="00C4499F">
        <w:rPr>
          <w:rFonts w:ascii="Times New Roman" w:hAnsi="Times New Roman" w:cs="Times New Roman"/>
          <w:iCs/>
          <w:sz w:val="26"/>
          <w:szCs w:val="26"/>
        </w:rPr>
        <w:t>WIDTH, HEIGHT là kích thước cửa sổ trò chơi.</w:t>
      </w:r>
    </w:p>
    <w:p w14:paraId="0352E4A3" w14:textId="75F02392" w:rsidR="0006270F" w:rsidRPr="00C4499F" w:rsidRDefault="00017EE8" w:rsidP="009A6587">
      <w:pPr>
        <w:rPr>
          <w:rFonts w:ascii="Times New Roman" w:hAnsi="Times New Roman" w:cs="Times New Roman"/>
          <w:iCs/>
          <w:sz w:val="26"/>
          <w:szCs w:val="26"/>
        </w:rPr>
      </w:pPr>
      <w:r w:rsidRPr="00C4499F">
        <w:rPr>
          <w:rFonts w:ascii="Times New Roman" w:hAnsi="Times New Roman" w:cs="Times New Roman"/>
          <w:iCs/>
          <w:sz w:val="26"/>
          <w:szCs w:val="26"/>
        </w:rPr>
        <w:tab/>
      </w:r>
      <w:r w:rsidR="0006270F" w:rsidRPr="00C4499F">
        <w:rPr>
          <w:rFonts w:ascii="Times New Roman" w:hAnsi="Times New Roman" w:cs="Times New Roman"/>
          <w:iCs/>
          <w:sz w:val="26"/>
          <w:szCs w:val="26"/>
        </w:rPr>
        <w:t>Các hằng số này định nghĩa màu sắc sử dụng trong trò chơi.</w:t>
      </w:r>
    </w:p>
    <w:p w14:paraId="697D0396" w14:textId="77777777" w:rsidR="00017EE8" w:rsidRPr="00C4499F" w:rsidRDefault="00017EE8" w:rsidP="009A6587">
      <w:pPr>
        <w:pStyle w:val="u3"/>
        <w:rPr>
          <w:rFonts w:ascii="Times New Roman" w:hAnsi="Times New Roman" w:cs="Times New Roman" w:hint="default"/>
          <w:sz w:val="26"/>
          <w:szCs w:val="26"/>
          <w:lang w:val="vi-VN"/>
        </w:rPr>
      </w:pPr>
      <w:bookmarkStart w:id="41" w:name="_Toc186576848"/>
      <w:bookmarkStart w:id="42" w:name="_Toc186810149"/>
      <w:bookmarkStart w:id="43" w:name="_Toc186816776"/>
      <w:r w:rsidRPr="00C4499F">
        <w:rPr>
          <w:rFonts w:ascii="Times New Roman" w:hAnsi="Times New Roman" w:cs="Times New Roman" w:hint="default"/>
          <w:sz w:val="26"/>
          <w:szCs w:val="26"/>
          <w:lang w:val="vi-VN"/>
        </w:rPr>
        <w:t>2.2.</w:t>
      </w:r>
      <w:r w:rsidR="00FA3FDA" w:rsidRPr="00C4499F">
        <w:rPr>
          <w:rFonts w:ascii="Times New Roman" w:hAnsi="Times New Roman" w:cs="Times New Roman" w:hint="default"/>
          <w:sz w:val="26"/>
          <w:szCs w:val="26"/>
          <w:lang w:val="vi-VN"/>
        </w:rPr>
        <w:t>5. Khởi tạo cửa sổ</w:t>
      </w:r>
      <w:bookmarkEnd w:id="41"/>
      <w:bookmarkEnd w:id="42"/>
      <w:bookmarkEnd w:id="43"/>
      <w:r w:rsidR="00FA3FDA" w:rsidRPr="00C4499F">
        <w:rPr>
          <w:rFonts w:ascii="Times New Roman" w:hAnsi="Times New Roman" w:cs="Times New Roman" w:hint="default"/>
          <w:sz w:val="26"/>
          <w:szCs w:val="26"/>
          <w:lang w:val="vi-VN"/>
        </w:rPr>
        <w:t xml:space="preserve"> </w:t>
      </w:r>
    </w:p>
    <w:p w14:paraId="4C88A302" w14:textId="77777777" w:rsidR="00017EE8" w:rsidRPr="00C4499F" w:rsidRDefault="00017EE8" w:rsidP="009A6587">
      <w:pPr>
        <w:rPr>
          <w:rFonts w:ascii="Times New Roman" w:hAnsi="Times New Roman" w:cs="Times New Roman"/>
          <w:i/>
          <w:sz w:val="26"/>
          <w:szCs w:val="26"/>
        </w:rPr>
      </w:pPr>
      <w:r w:rsidRPr="00C4499F">
        <w:rPr>
          <w:rFonts w:ascii="Times New Roman" w:hAnsi="Times New Roman" w:cs="Times New Roman"/>
          <w:b/>
          <w:bCs/>
          <w:sz w:val="26"/>
          <w:szCs w:val="26"/>
        </w:rPr>
        <w:tab/>
      </w:r>
      <w:r w:rsidR="00FA3FDA" w:rsidRPr="00C4499F">
        <w:rPr>
          <w:rFonts w:ascii="Times New Roman" w:hAnsi="Times New Roman" w:cs="Times New Roman"/>
          <w:i/>
          <w:sz w:val="26"/>
          <w:szCs w:val="26"/>
        </w:rPr>
        <w:t>screen = pygame.display.set_mode((WIDTH, HEIGHT))  # Tạo cửa sổ với kích thước đã định nghĩa</w:t>
      </w:r>
    </w:p>
    <w:p w14:paraId="7843E109" w14:textId="30E25553" w:rsidR="00FA3FDA" w:rsidRPr="00C4499F" w:rsidRDefault="00017EE8" w:rsidP="009A6587">
      <w:pPr>
        <w:rPr>
          <w:rFonts w:ascii="Times New Roman" w:hAnsi="Times New Roman" w:cs="Times New Roman"/>
          <w:b/>
          <w:bCs/>
          <w:sz w:val="26"/>
          <w:szCs w:val="26"/>
        </w:rPr>
      </w:pPr>
      <w:r w:rsidRPr="00C4499F">
        <w:rPr>
          <w:rFonts w:ascii="Times New Roman" w:hAnsi="Times New Roman" w:cs="Times New Roman"/>
          <w:i/>
          <w:sz w:val="26"/>
          <w:szCs w:val="26"/>
        </w:rPr>
        <w:tab/>
      </w:r>
      <w:r w:rsidR="00FA3FDA" w:rsidRPr="00C4499F">
        <w:rPr>
          <w:rFonts w:ascii="Times New Roman" w:hAnsi="Times New Roman" w:cs="Times New Roman"/>
          <w:i/>
          <w:sz w:val="26"/>
          <w:szCs w:val="26"/>
        </w:rPr>
        <w:t>pygame.display.set_caption("Trò Chơi Đoán Màu")  # Đặt tiêu đề cửa sổ</w:t>
      </w:r>
    </w:p>
    <w:p w14:paraId="4B865F2D" w14:textId="77777777" w:rsidR="00017EE8" w:rsidRPr="00C4499F" w:rsidRDefault="00017EE8" w:rsidP="009A6587">
      <w:pPr>
        <w:pStyle w:val="u3"/>
        <w:rPr>
          <w:rFonts w:ascii="Times New Roman" w:hAnsi="Times New Roman" w:cs="Times New Roman" w:hint="default"/>
          <w:iCs/>
          <w:sz w:val="26"/>
          <w:szCs w:val="26"/>
          <w:lang w:val="vi-VN"/>
        </w:rPr>
      </w:pPr>
      <w:bookmarkStart w:id="44" w:name="_Toc186576849"/>
      <w:bookmarkStart w:id="45" w:name="_Toc186810150"/>
      <w:bookmarkStart w:id="46" w:name="_Toc186816777"/>
      <w:r w:rsidRPr="00C4499F">
        <w:rPr>
          <w:rFonts w:ascii="Times New Roman" w:hAnsi="Times New Roman" w:cs="Times New Roman" w:hint="default"/>
          <w:iCs/>
          <w:sz w:val="26"/>
          <w:szCs w:val="26"/>
          <w:lang w:val="vi-VN"/>
        </w:rPr>
        <w:t>2.2.</w:t>
      </w:r>
      <w:r w:rsidR="00204832" w:rsidRPr="00C4499F">
        <w:rPr>
          <w:rFonts w:ascii="Times New Roman" w:hAnsi="Times New Roman" w:cs="Times New Roman" w:hint="default"/>
          <w:iCs/>
          <w:sz w:val="26"/>
          <w:szCs w:val="26"/>
          <w:lang w:val="vi-VN"/>
        </w:rPr>
        <w:t>6. Font chữ</w:t>
      </w:r>
      <w:bookmarkEnd w:id="44"/>
      <w:bookmarkEnd w:id="45"/>
      <w:bookmarkEnd w:id="46"/>
    </w:p>
    <w:p w14:paraId="205C805D" w14:textId="7CFE2C44" w:rsidR="00204832" w:rsidRPr="00C4499F" w:rsidRDefault="00017EE8" w:rsidP="009A6587">
      <w:pPr>
        <w:rPr>
          <w:rFonts w:ascii="Times New Roman" w:hAnsi="Times New Roman" w:cs="Times New Roman"/>
          <w:b/>
          <w:bCs/>
          <w:iCs/>
          <w:sz w:val="26"/>
          <w:szCs w:val="26"/>
        </w:rPr>
      </w:pPr>
      <w:r w:rsidRPr="00C4499F">
        <w:rPr>
          <w:rFonts w:ascii="Times New Roman" w:hAnsi="Times New Roman" w:cs="Times New Roman"/>
          <w:b/>
          <w:bCs/>
          <w:iCs/>
          <w:sz w:val="26"/>
          <w:szCs w:val="26"/>
        </w:rPr>
        <w:tab/>
      </w:r>
      <w:r w:rsidR="00204832" w:rsidRPr="00C4499F">
        <w:rPr>
          <w:rFonts w:ascii="Times New Roman" w:hAnsi="Times New Roman" w:cs="Times New Roman"/>
          <w:iCs/>
          <w:sz w:val="26"/>
          <w:szCs w:val="26"/>
        </w:rPr>
        <w:t>Sử dụng font được thêm vào vì font chữ của chương trình khi viết tiếng Việt có dấu sẽ bị lỗi định dạng.</w:t>
      </w:r>
    </w:p>
    <w:p w14:paraId="481D6F2E" w14:textId="2C3F1440" w:rsidR="00204832" w:rsidRPr="00C4499F" w:rsidRDefault="00204832" w:rsidP="009A6587">
      <w:pPr>
        <w:rPr>
          <w:rFonts w:ascii="Times New Roman" w:hAnsi="Times New Roman" w:cs="Times New Roman"/>
          <w:i/>
          <w:sz w:val="26"/>
          <w:szCs w:val="26"/>
        </w:rPr>
      </w:pPr>
      <w:r w:rsidRPr="00C4499F">
        <w:rPr>
          <w:rFonts w:ascii="Times New Roman" w:hAnsi="Times New Roman" w:cs="Times New Roman"/>
          <w:i/>
          <w:sz w:val="26"/>
          <w:szCs w:val="26"/>
        </w:rPr>
        <w:t>font_title = pygame.font.Font("InterTight-VariableFont_wght.ttf", 72)  # Tiêu đề</w:t>
      </w:r>
    </w:p>
    <w:p w14:paraId="06C78845" w14:textId="53037E9F" w:rsidR="00204832" w:rsidRPr="00C4499F" w:rsidRDefault="00204832" w:rsidP="009A6587">
      <w:pPr>
        <w:rPr>
          <w:rFonts w:ascii="Times New Roman" w:hAnsi="Times New Roman" w:cs="Times New Roman"/>
          <w:i/>
          <w:sz w:val="26"/>
          <w:szCs w:val="26"/>
        </w:rPr>
      </w:pPr>
      <w:r w:rsidRPr="00C4499F">
        <w:rPr>
          <w:rFonts w:ascii="Times New Roman" w:hAnsi="Times New Roman" w:cs="Times New Roman"/>
          <w:i/>
          <w:sz w:val="26"/>
          <w:szCs w:val="26"/>
        </w:rPr>
        <w:t>font_button = pygame.font.Font("InterTight-VariableFont_wght.ttf", 36)  # Nút bấm</w:t>
      </w:r>
    </w:p>
    <w:p w14:paraId="29DF7613" w14:textId="2FC383A1" w:rsidR="00204832" w:rsidRPr="00C4499F" w:rsidRDefault="00204832" w:rsidP="009A6587">
      <w:pPr>
        <w:rPr>
          <w:rFonts w:ascii="Times New Roman" w:hAnsi="Times New Roman" w:cs="Times New Roman"/>
          <w:i/>
          <w:sz w:val="26"/>
          <w:szCs w:val="26"/>
        </w:rPr>
      </w:pPr>
      <w:r w:rsidRPr="00C4499F">
        <w:rPr>
          <w:rFonts w:ascii="Times New Roman" w:hAnsi="Times New Roman" w:cs="Times New Roman"/>
          <w:i/>
          <w:sz w:val="26"/>
          <w:szCs w:val="26"/>
        </w:rPr>
        <w:t>font_text = pygame.font.Font("InterTight-Italic-VariableFont_wght.ttf", 28)  # Chữ thường</w:t>
      </w:r>
    </w:p>
    <w:p w14:paraId="765FBD0E" w14:textId="77777777" w:rsidR="00017EE8" w:rsidRPr="00C4499F" w:rsidRDefault="00017EE8" w:rsidP="009A6587">
      <w:pPr>
        <w:pStyle w:val="u3"/>
        <w:rPr>
          <w:rFonts w:ascii="Times New Roman" w:hAnsi="Times New Roman" w:cs="Times New Roman" w:hint="default"/>
          <w:iCs/>
          <w:sz w:val="26"/>
          <w:szCs w:val="26"/>
          <w:lang w:val="vi-VN"/>
        </w:rPr>
      </w:pPr>
      <w:bookmarkStart w:id="47" w:name="_Toc186576850"/>
      <w:bookmarkStart w:id="48" w:name="_Toc186810151"/>
      <w:bookmarkStart w:id="49" w:name="_Toc186816778"/>
      <w:r w:rsidRPr="00C4499F">
        <w:rPr>
          <w:rFonts w:ascii="Times New Roman" w:hAnsi="Times New Roman" w:cs="Times New Roman" w:hint="default"/>
          <w:iCs/>
          <w:sz w:val="26"/>
          <w:szCs w:val="26"/>
          <w:lang w:val="vi-VN"/>
        </w:rPr>
        <w:lastRenderedPageBreak/>
        <w:t>2.2.</w:t>
      </w:r>
      <w:r w:rsidR="00204832" w:rsidRPr="00C4499F">
        <w:rPr>
          <w:rFonts w:ascii="Times New Roman" w:hAnsi="Times New Roman" w:cs="Times New Roman" w:hint="default"/>
          <w:iCs/>
          <w:sz w:val="26"/>
          <w:szCs w:val="26"/>
          <w:lang w:val="vi-VN"/>
        </w:rPr>
        <w:t>7. Các mục trong menu</w:t>
      </w:r>
      <w:bookmarkEnd w:id="47"/>
      <w:bookmarkEnd w:id="48"/>
      <w:bookmarkEnd w:id="49"/>
    </w:p>
    <w:p w14:paraId="566D38E7" w14:textId="51E4B613" w:rsidR="00204832" w:rsidRPr="00C4499F" w:rsidRDefault="00017EE8" w:rsidP="009A6587">
      <w:pPr>
        <w:rPr>
          <w:rFonts w:ascii="Times New Roman" w:hAnsi="Times New Roman" w:cs="Times New Roman"/>
          <w:b/>
          <w:bCs/>
          <w:iCs/>
          <w:sz w:val="26"/>
          <w:szCs w:val="26"/>
        </w:rPr>
      </w:pPr>
      <w:r w:rsidRPr="00C4499F">
        <w:rPr>
          <w:rFonts w:ascii="Times New Roman" w:hAnsi="Times New Roman" w:cs="Times New Roman"/>
          <w:b/>
          <w:bCs/>
          <w:iCs/>
          <w:sz w:val="26"/>
          <w:szCs w:val="26"/>
        </w:rPr>
        <w:tab/>
      </w:r>
      <w:r w:rsidR="00450E3A" w:rsidRPr="00C4499F">
        <w:rPr>
          <w:rFonts w:ascii="Times New Roman" w:hAnsi="Times New Roman" w:cs="Times New Roman"/>
          <w:iCs/>
          <w:sz w:val="26"/>
          <w:szCs w:val="26"/>
        </w:rPr>
        <w:t>menu_items: Một danh sách chứa các mục trong menu chính. Mỗi mục bao gồm tên hiển thị và mô tả về mục đó.</w:t>
      </w:r>
    </w:p>
    <w:p w14:paraId="780DBA27" w14:textId="4E29D7A2" w:rsidR="00204832" w:rsidRPr="00C4499F" w:rsidRDefault="00017EE8"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204832" w:rsidRPr="00C4499F">
        <w:rPr>
          <w:rFonts w:ascii="Times New Roman" w:hAnsi="Times New Roman" w:cs="Times New Roman"/>
          <w:i/>
          <w:sz w:val="26"/>
          <w:szCs w:val="26"/>
        </w:rPr>
        <w:t>menu_items = [</w:t>
      </w:r>
    </w:p>
    <w:p w14:paraId="41AB582A" w14:textId="1341C84C" w:rsidR="00204832" w:rsidRPr="00C4499F" w:rsidRDefault="00204832" w:rsidP="009A6587">
      <w:pPr>
        <w:rPr>
          <w:rFonts w:ascii="Times New Roman" w:hAnsi="Times New Roman" w:cs="Times New Roman"/>
          <w:i/>
          <w:sz w:val="26"/>
          <w:szCs w:val="26"/>
        </w:rPr>
      </w:pPr>
      <w:r w:rsidRPr="00C4499F">
        <w:rPr>
          <w:rFonts w:ascii="Times New Roman" w:hAnsi="Times New Roman" w:cs="Times New Roman"/>
          <w:i/>
          <w:sz w:val="26"/>
          <w:szCs w:val="26"/>
        </w:rPr>
        <w:t xml:space="preserve">   </w:t>
      </w:r>
      <w:r w:rsidR="00450E3A" w:rsidRPr="00C4499F">
        <w:rPr>
          <w:rFonts w:ascii="Times New Roman" w:hAnsi="Times New Roman" w:cs="Times New Roman"/>
          <w:i/>
          <w:sz w:val="26"/>
          <w:szCs w:val="26"/>
        </w:rPr>
        <w:tab/>
      </w:r>
      <w:r w:rsidR="00017EE8" w:rsidRPr="00C4499F">
        <w:rPr>
          <w:rFonts w:ascii="Times New Roman" w:hAnsi="Times New Roman" w:cs="Times New Roman"/>
          <w:i/>
          <w:sz w:val="26"/>
          <w:szCs w:val="26"/>
        </w:rPr>
        <w:tab/>
      </w:r>
      <w:r w:rsidRPr="00C4499F">
        <w:rPr>
          <w:rFonts w:ascii="Times New Roman" w:hAnsi="Times New Roman" w:cs="Times New Roman"/>
          <w:i/>
          <w:sz w:val="26"/>
          <w:szCs w:val="26"/>
        </w:rPr>
        <w:t>("GIỚI THIỆU", "Giới thiệu về trò chơi"),</w:t>
      </w:r>
    </w:p>
    <w:p w14:paraId="65620F9C" w14:textId="5DADD929" w:rsidR="00204832" w:rsidRPr="00C4499F" w:rsidRDefault="00204832" w:rsidP="009A6587">
      <w:pPr>
        <w:rPr>
          <w:rFonts w:ascii="Times New Roman" w:hAnsi="Times New Roman" w:cs="Times New Roman"/>
          <w:i/>
          <w:sz w:val="26"/>
          <w:szCs w:val="26"/>
        </w:rPr>
      </w:pPr>
      <w:r w:rsidRPr="00C4499F">
        <w:rPr>
          <w:rFonts w:ascii="Times New Roman" w:hAnsi="Times New Roman" w:cs="Times New Roman"/>
          <w:i/>
          <w:sz w:val="26"/>
          <w:szCs w:val="26"/>
        </w:rPr>
        <w:t xml:space="preserve">    </w:t>
      </w:r>
      <w:r w:rsidR="00450E3A" w:rsidRPr="00C4499F">
        <w:rPr>
          <w:rFonts w:ascii="Times New Roman" w:hAnsi="Times New Roman" w:cs="Times New Roman"/>
          <w:i/>
          <w:sz w:val="26"/>
          <w:szCs w:val="26"/>
        </w:rPr>
        <w:tab/>
      </w:r>
      <w:r w:rsidR="00017EE8" w:rsidRPr="00C4499F">
        <w:rPr>
          <w:rFonts w:ascii="Times New Roman" w:hAnsi="Times New Roman" w:cs="Times New Roman"/>
          <w:i/>
          <w:sz w:val="26"/>
          <w:szCs w:val="26"/>
        </w:rPr>
        <w:tab/>
      </w:r>
      <w:r w:rsidRPr="00C4499F">
        <w:rPr>
          <w:rFonts w:ascii="Times New Roman" w:hAnsi="Times New Roman" w:cs="Times New Roman"/>
          <w:i/>
          <w:sz w:val="26"/>
          <w:szCs w:val="26"/>
        </w:rPr>
        <w:t>("HƯỚNG DẪN", "Hướng dẫn cách chơi"),</w:t>
      </w:r>
    </w:p>
    <w:p w14:paraId="7DFDB107" w14:textId="7170D3A8" w:rsidR="00204832" w:rsidRPr="00C4499F" w:rsidRDefault="00204832" w:rsidP="009A6587">
      <w:pPr>
        <w:rPr>
          <w:rFonts w:ascii="Times New Roman" w:hAnsi="Times New Roman" w:cs="Times New Roman"/>
          <w:i/>
          <w:sz w:val="26"/>
          <w:szCs w:val="26"/>
        </w:rPr>
      </w:pPr>
      <w:r w:rsidRPr="00C4499F">
        <w:rPr>
          <w:rFonts w:ascii="Times New Roman" w:hAnsi="Times New Roman" w:cs="Times New Roman"/>
          <w:i/>
          <w:sz w:val="26"/>
          <w:szCs w:val="26"/>
        </w:rPr>
        <w:t xml:space="preserve">    </w:t>
      </w:r>
      <w:r w:rsidR="00450E3A" w:rsidRPr="00C4499F">
        <w:rPr>
          <w:rFonts w:ascii="Times New Roman" w:hAnsi="Times New Roman" w:cs="Times New Roman"/>
          <w:i/>
          <w:sz w:val="26"/>
          <w:szCs w:val="26"/>
        </w:rPr>
        <w:tab/>
      </w:r>
      <w:r w:rsidR="00017EE8" w:rsidRPr="00C4499F">
        <w:rPr>
          <w:rFonts w:ascii="Times New Roman" w:hAnsi="Times New Roman" w:cs="Times New Roman"/>
          <w:i/>
          <w:sz w:val="26"/>
          <w:szCs w:val="26"/>
        </w:rPr>
        <w:tab/>
      </w:r>
      <w:r w:rsidRPr="00C4499F">
        <w:rPr>
          <w:rFonts w:ascii="Times New Roman" w:hAnsi="Times New Roman" w:cs="Times New Roman"/>
          <w:i/>
          <w:sz w:val="26"/>
          <w:szCs w:val="26"/>
        </w:rPr>
        <w:t>("CHẠY DEMO", "Chạy demo trò chơi"),</w:t>
      </w:r>
    </w:p>
    <w:p w14:paraId="087D6630" w14:textId="1074C51A" w:rsidR="00204832" w:rsidRPr="00C4499F" w:rsidRDefault="00204832" w:rsidP="009A6587">
      <w:pPr>
        <w:rPr>
          <w:rFonts w:ascii="Times New Roman" w:hAnsi="Times New Roman" w:cs="Times New Roman"/>
          <w:i/>
          <w:sz w:val="26"/>
          <w:szCs w:val="26"/>
        </w:rPr>
      </w:pPr>
      <w:r w:rsidRPr="00C4499F">
        <w:rPr>
          <w:rFonts w:ascii="Times New Roman" w:hAnsi="Times New Roman" w:cs="Times New Roman"/>
          <w:i/>
          <w:sz w:val="26"/>
          <w:szCs w:val="26"/>
        </w:rPr>
        <w:t xml:space="preserve">    </w:t>
      </w:r>
      <w:r w:rsidR="00450E3A" w:rsidRPr="00C4499F">
        <w:rPr>
          <w:rFonts w:ascii="Times New Roman" w:hAnsi="Times New Roman" w:cs="Times New Roman"/>
          <w:i/>
          <w:sz w:val="26"/>
          <w:szCs w:val="26"/>
        </w:rPr>
        <w:tab/>
      </w:r>
      <w:r w:rsidR="00017EE8" w:rsidRPr="00C4499F">
        <w:rPr>
          <w:rFonts w:ascii="Times New Roman" w:hAnsi="Times New Roman" w:cs="Times New Roman"/>
          <w:i/>
          <w:sz w:val="26"/>
          <w:szCs w:val="26"/>
        </w:rPr>
        <w:tab/>
      </w:r>
      <w:r w:rsidRPr="00C4499F">
        <w:rPr>
          <w:rFonts w:ascii="Times New Roman" w:hAnsi="Times New Roman" w:cs="Times New Roman"/>
          <w:i/>
          <w:sz w:val="26"/>
          <w:szCs w:val="26"/>
        </w:rPr>
        <w:t>("THOÁT", "Thoát trò chơi")</w:t>
      </w:r>
    </w:p>
    <w:p w14:paraId="050EC157" w14:textId="77777777" w:rsidR="00017EE8" w:rsidRPr="00C4499F" w:rsidRDefault="00017EE8" w:rsidP="009A6587">
      <w:pPr>
        <w:rPr>
          <w:rFonts w:ascii="Times New Roman" w:hAnsi="Times New Roman" w:cs="Times New Roman"/>
          <w:i/>
          <w:sz w:val="26"/>
          <w:szCs w:val="26"/>
        </w:rPr>
      </w:pPr>
      <w:r w:rsidRPr="00C4499F">
        <w:rPr>
          <w:rFonts w:ascii="Times New Roman" w:hAnsi="Times New Roman" w:cs="Times New Roman"/>
          <w:i/>
          <w:sz w:val="26"/>
          <w:szCs w:val="26"/>
        </w:rPr>
        <w:tab/>
      </w:r>
      <w:r w:rsidR="00204832" w:rsidRPr="00C4499F">
        <w:rPr>
          <w:rFonts w:ascii="Times New Roman" w:hAnsi="Times New Roman" w:cs="Times New Roman"/>
          <w:i/>
          <w:sz w:val="26"/>
          <w:szCs w:val="26"/>
        </w:rPr>
        <w:t>]</w:t>
      </w:r>
      <w:bookmarkStart w:id="50" w:name="_Toc186576851"/>
    </w:p>
    <w:p w14:paraId="2B7F11B3" w14:textId="77777777" w:rsidR="00017EE8" w:rsidRPr="00C4499F" w:rsidRDefault="00017EE8" w:rsidP="009A6587">
      <w:pPr>
        <w:pStyle w:val="u3"/>
        <w:rPr>
          <w:rFonts w:ascii="Times New Roman" w:hAnsi="Times New Roman" w:cs="Times New Roman" w:hint="default"/>
          <w:iCs/>
          <w:sz w:val="26"/>
          <w:szCs w:val="26"/>
          <w:lang w:val="vi-VN"/>
        </w:rPr>
      </w:pPr>
      <w:bookmarkStart w:id="51" w:name="_Toc186810152"/>
      <w:bookmarkStart w:id="52" w:name="_Toc186816779"/>
      <w:r w:rsidRPr="00C4499F">
        <w:rPr>
          <w:rFonts w:ascii="Times New Roman" w:hAnsi="Times New Roman" w:cs="Times New Roman" w:hint="default"/>
          <w:iCs/>
          <w:sz w:val="26"/>
          <w:szCs w:val="26"/>
          <w:lang w:val="vi-VN"/>
        </w:rPr>
        <w:t>2.2.</w:t>
      </w:r>
      <w:r w:rsidR="00450E3A" w:rsidRPr="00C4499F">
        <w:rPr>
          <w:rFonts w:ascii="Times New Roman" w:hAnsi="Times New Roman" w:cs="Times New Roman" w:hint="default"/>
          <w:iCs/>
          <w:sz w:val="26"/>
          <w:szCs w:val="26"/>
          <w:lang w:val="vi-VN"/>
        </w:rPr>
        <w:t>8. Hàm vẽ trò chơi</w:t>
      </w:r>
      <w:bookmarkEnd w:id="50"/>
      <w:bookmarkEnd w:id="51"/>
      <w:bookmarkEnd w:id="52"/>
    </w:p>
    <w:p w14:paraId="45505E19" w14:textId="44D6BFA4" w:rsidR="00450E3A" w:rsidRPr="00C4499F" w:rsidRDefault="00017EE8" w:rsidP="009A6587">
      <w:pPr>
        <w:rPr>
          <w:rFonts w:ascii="Times New Roman" w:hAnsi="Times New Roman" w:cs="Times New Roman"/>
          <w:i/>
          <w:sz w:val="26"/>
          <w:szCs w:val="26"/>
        </w:rPr>
      </w:pPr>
      <w:r w:rsidRPr="00C4499F">
        <w:rPr>
          <w:rFonts w:ascii="Times New Roman" w:hAnsi="Times New Roman" w:cs="Times New Roman"/>
          <w:b/>
          <w:bCs/>
          <w:iCs/>
          <w:sz w:val="26"/>
          <w:szCs w:val="26"/>
        </w:rPr>
        <w:tab/>
      </w:r>
      <w:r w:rsidR="00450E3A" w:rsidRPr="00C4499F">
        <w:rPr>
          <w:rFonts w:ascii="Times New Roman" w:hAnsi="Times New Roman" w:cs="Times New Roman"/>
          <w:iCs/>
          <w:sz w:val="26"/>
          <w:szCs w:val="26"/>
        </w:rPr>
        <w:t>Hàm ve_tro_choi</w:t>
      </w:r>
      <w:r w:rsidR="00450E3A" w:rsidRPr="00C4499F">
        <w:rPr>
          <w:rFonts w:ascii="Times New Roman" w:hAnsi="Times New Roman" w:cs="Times New Roman"/>
          <w:sz w:val="26"/>
          <w:szCs w:val="26"/>
        </w:rPr>
        <w:t xml:space="preserve"> </w:t>
      </w:r>
      <w:r w:rsidR="00450E3A" w:rsidRPr="00C4499F">
        <w:rPr>
          <w:rFonts w:ascii="Times New Roman" w:hAnsi="Times New Roman" w:cs="Times New Roman"/>
          <w:iCs/>
          <w:sz w:val="26"/>
          <w:szCs w:val="26"/>
        </w:rPr>
        <w:t>sẽ vẽ giao diện trò chơi, bao gồm các vòng màu, nút "Kết Quả", "Thoát", và các thông tin khác như số lần đoán, mức độ chơi, v.v..</w:t>
      </w:r>
    </w:p>
    <w:p w14:paraId="43B953D8" w14:textId="1DD59D68" w:rsidR="00450E3A" w:rsidRPr="00C4499F" w:rsidRDefault="00450E3A" w:rsidP="009A6587">
      <w:pPr>
        <w:rPr>
          <w:rFonts w:ascii="Times New Roman" w:hAnsi="Times New Roman" w:cs="Times New Roman"/>
          <w:i/>
          <w:sz w:val="26"/>
          <w:szCs w:val="26"/>
        </w:rPr>
      </w:pPr>
      <w:r w:rsidRPr="00C4499F">
        <w:rPr>
          <w:rFonts w:ascii="Times New Roman" w:hAnsi="Times New Roman" w:cs="Times New Roman"/>
          <w:iCs/>
          <w:sz w:val="26"/>
          <w:szCs w:val="26"/>
        </w:rPr>
        <w:tab/>
      </w:r>
      <w:r w:rsidRPr="00C4499F">
        <w:rPr>
          <w:rFonts w:ascii="Times New Roman" w:hAnsi="Times New Roman" w:cs="Times New Roman"/>
          <w:i/>
          <w:sz w:val="26"/>
          <w:szCs w:val="26"/>
        </w:rPr>
        <w:t xml:space="preserve">def ve_tro_choi(guesses, results, current_guess, round_size, show_answer, </w:t>
      </w:r>
      <w:r w:rsidRPr="00C4499F">
        <w:rPr>
          <w:rFonts w:ascii="Times New Roman" w:hAnsi="Times New Roman" w:cs="Times New Roman"/>
          <w:i/>
          <w:sz w:val="26"/>
          <w:szCs w:val="26"/>
        </w:rPr>
        <w:tab/>
        <w:t>secret_colors, level):</w:t>
      </w:r>
    </w:p>
    <w:p w14:paraId="7DF02DB1" w14:textId="77777777" w:rsidR="00017EE8" w:rsidRPr="00C4499F" w:rsidRDefault="00017EE8" w:rsidP="009A6587">
      <w:pPr>
        <w:pStyle w:val="u3"/>
        <w:rPr>
          <w:rFonts w:ascii="Times New Roman" w:hAnsi="Times New Roman" w:cs="Times New Roman" w:hint="default"/>
          <w:sz w:val="26"/>
          <w:szCs w:val="26"/>
          <w:lang w:val="vi-VN"/>
        </w:rPr>
      </w:pPr>
      <w:bookmarkStart w:id="53" w:name="_Toc186576852"/>
      <w:bookmarkStart w:id="54" w:name="_Toc186810153"/>
      <w:bookmarkStart w:id="55" w:name="_Toc186816780"/>
      <w:r w:rsidRPr="00C4499F">
        <w:rPr>
          <w:rFonts w:ascii="Times New Roman" w:hAnsi="Times New Roman" w:cs="Times New Roman" w:hint="default"/>
          <w:sz w:val="26"/>
          <w:szCs w:val="26"/>
          <w:lang w:val="vi-VN"/>
        </w:rPr>
        <w:t>2.2.</w:t>
      </w:r>
      <w:r w:rsidR="00450E3A" w:rsidRPr="00C4499F">
        <w:rPr>
          <w:rFonts w:ascii="Times New Roman" w:hAnsi="Times New Roman" w:cs="Times New Roman" w:hint="default"/>
          <w:sz w:val="26"/>
          <w:szCs w:val="26"/>
          <w:lang w:val="vi-VN"/>
        </w:rPr>
        <w:t>9. Hàm hiển thị game Over</w:t>
      </w:r>
      <w:bookmarkEnd w:id="53"/>
      <w:bookmarkEnd w:id="54"/>
      <w:bookmarkEnd w:id="55"/>
    </w:p>
    <w:p w14:paraId="76098F75" w14:textId="0215D996" w:rsidR="00450E3A" w:rsidRPr="00C4499F" w:rsidRDefault="00017EE8" w:rsidP="009A6587">
      <w:pPr>
        <w:rPr>
          <w:rFonts w:ascii="Times New Roman" w:hAnsi="Times New Roman" w:cs="Times New Roman"/>
          <w:b/>
          <w:bCs/>
          <w:sz w:val="26"/>
          <w:szCs w:val="26"/>
        </w:rPr>
      </w:pPr>
      <w:r w:rsidRPr="00C4499F">
        <w:rPr>
          <w:rFonts w:ascii="Times New Roman" w:hAnsi="Times New Roman" w:cs="Times New Roman"/>
          <w:b/>
          <w:bCs/>
          <w:sz w:val="26"/>
          <w:szCs w:val="26"/>
        </w:rPr>
        <w:tab/>
      </w:r>
      <w:r w:rsidR="00450E3A" w:rsidRPr="00C4499F">
        <w:rPr>
          <w:rFonts w:ascii="Times New Roman" w:hAnsi="Times New Roman" w:cs="Times New Roman"/>
          <w:iCs/>
          <w:sz w:val="26"/>
          <w:szCs w:val="26"/>
        </w:rPr>
        <w:t>Hàm này sẽ hiển thị màn hình "Game Over" khi người chơi thua, và hiển thị đáp án đúng của trò chơi.</w:t>
      </w:r>
    </w:p>
    <w:p w14:paraId="3CB3B03F" w14:textId="34B625F6" w:rsidR="00450E3A" w:rsidRPr="00C4499F" w:rsidRDefault="00450E3A" w:rsidP="009A6587">
      <w:pPr>
        <w:rPr>
          <w:rFonts w:ascii="Times New Roman" w:hAnsi="Times New Roman" w:cs="Times New Roman"/>
          <w:i/>
          <w:iCs/>
          <w:sz w:val="26"/>
          <w:szCs w:val="26"/>
        </w:rPr>
      </w:pPr>
      <w:r w:rsidRPr="00C4499F">
        <w:rPr>
          <w:rFonts w:ascii="Times New Roman" w:hAnsi="Times New Roman" w:cs="Times New Roman"/>
          <w:i/>
          <w:iCs/>
          <w:sz w:val="26"/>
          <w:szCs w:val="26"/>
        </w:rPr>
        <w:tab/>
        <w:t>def hien_thi_game_over(secret_colors, round_size):</w:t>
      </w:r>
    </w:p>
    <w:p w14:paraId="78403B6B" w14:textId="0DDCD7CE" w:rsidR="00017EE8" w:rsidRPr="00C4499F" w:rsidRDefault="00017EE8" w:rsidP="009A6587">
      <w:pPr>
        <w:pStyle w:val="u3"/>
        <w:rPr>
          <w:rFonts w:ascii="Times New Roman" w:hAnsi="Times New Roman" w:cs="Times New Roman" w:hint="default"/>
          <w:sz w:val="26"/>
          <w:szCs w:val="26"/>
          <w:lang w:val="vi-VN"/>
        </w:rPr>
      </w:pPr>
      <w:bookmarkStart w:id="56" w:name="_Toc186576853"/>
      <w:bookmarkStart w:id="57" w:name="_Toc186810154"/>
      <w:bookmarkStart w:id="58" w:name="_Toc186816781"/>
      <w:r w:rsidRPr="00C4499F">
        <w:rPr>
          <w:rFonts w:ascii="Times New Roman" w:hAnsi="Times New Roman" w:cs="Times New Roman" w:hint="default"/>
          <w:sz w:val="26"/>
          <w:szCs w:val="26"/>
          <w:lang w:val="vi-VN"/>
        </w:rPr>
        <w:t>2.2.</w:t>
      </w:r>
      <w:r w:rsidR="00450E3A" w:rsidRPr="00C4499F">
        <w:rPr>
          <w:rFonts w:ascii="Times New Roman" w:hAnsi="Times New Roman" w:cs="Times New Roman" w:hint="default"/>
          <w:sz w:val="26"/>
          <w:szCs w:val="26"/>
          <w:lang w:val="vi-VN"/>
        </w:rPr>
        <w:t>10. Hàm vòng lặp trò chơi</w:t>
      </w:r>
      <w:r w:rsidR="003357D6" w:rsidRPr="00C4499F">
        <w:rPr>
          <w:rFonts w:ascii="Times New Roman" w:hAnsi="Times New Roman" w:cs="Times New Roman" w:hint="default"/>
          <w:sz w:val="26"/>
          <w:szCs w:val="26"/>
          <w:lang w:val="vi-VN"/>
        </w:rPr>
        <w:t xml:space="preserve"> </w:t>
      </w:r>
      <w:r w:rsidR="006D626C" w:rsidRPr="00C4499F">
        <w:rPr>
          <w:rFonts w:ascii="Times New Roman" w:hAnsi="Times New Roman" w:cs="Times New Roman" w:hint="default"/>
          <w:sz w:val="26"/>
          <w:szCs w:val="26"/>
          <w:lang w:val="vi-VN"/>
        </w:rPr>
        <w:t>(Hàm quan trọng)</w:t>
      </w:r>
      <w:bookmarkEnd w:id="56"/>
      <w:bookmarkEnd w:id="57"/>
      <w:bookmarkEnd w:id="58"/>
    </w:p>
    <w:p w14:paraId="632FCCB1" w14:textId="53345EAC" w:rsidR="00450E3A" w:rsidRPr="00C4499F" w:rsidRDefault="00017EE8" w:rsidP="009A6587">
      <w:pPr>
        <w:rPr>
          <w:rFonts w:ascii="Times New Roman" w:hAnsi="Times New Roman" w:cs="Times New Roman"/>
          <w:b/>
          <w:bCs/>
          <w:sz w:val="26"/>
          <w:szCs w:val="26"/>
        </w:rPr>
      </w:pPr>
      <w:r w:rsidRPr="00C4499F">
        <w:rPr>
          <w:rFonts w:ascii="Times New Roman" w:hAnsi="Times New Roman" w:cs="Times New Roman"/>
          <w:b/>
          <w:bCs/>
          <w:sz w:val="26"/>
          <w:szCs w:val="26"/>
        </w:rPr>
        <w:tab/>
      </w:r>
      <w:r w:rsidR="00450E3A" w:rsidRPr="00C4499F">
        <w:rPr>
          <w:rFonts w:ascii="Times New Roman" w:hAnsi="Times New Roman" w:cs="Times New Roman"/>
          <w:iCs/>
          <w:sz w:val="26"/>
          <w:szCs w:val="26"/>
        </w:rPr>
        <w:t xml:space="preserve">Đây là hàm chính điều khiển vòng lặp trò chơi, trong đó </w:t>
      </w:r>
      <w:r w:rsidR="001365C9" w:rsidRPr="00C4499F">
        <w:rPr>
          <w:rFonts w:ascii="Times New Roman" w:hAnsi="Times New Roman" w:cs="Times New Roman"/>
          <w:iCs/>
          <w:sz w:val="26"/>
          <w:szCs w:val="26"/>
        </w:rPr>
        <w:t>chương trình sẽ tạo màu ngẫu nhiên và sử dụng vòng lặp thông báo kết quả</w:t>
      </w:r>
      <w:r w:rsidR="00450E3A" w:rsidRPr="00C4499F">
        <w:rPr>
          <w:rFonts w:ascii="Times New Roman" w:hAnsi="Times New Roman" w:cs="Times New Roman"/>
          <w:iCs/>
          <w:sz w:val="26"/>
          <w:szCs w:val="26"/>
        </w:rPr>
        <w:t>.</w:t>
      </w:r>
    </w:p>
    <w:p w14:paraId="4320CB64" w14:textId="0B354F10" w:rsidR="0075361A" w:rsidRPr="00C4499F" w:rsidRDefault="00450E3A" w:rsidP="009A6587">
      <w:pPr>
        <w:rPr>
          <w:rFonts w:ascii="Times New Roman" w:hAnsi="Times New Roman" w:cs="Times New Roman"/>
          <w:i/>
          <w:iCs/>
          <w:sz w:val="26"/>
          <w:szCs w:val="26"/>
        </w:rPr>
      </w:pPr>
      <w:r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def vong_lap_trong_tro_choi():</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global intro_played</w:t>
      </w:r>
      <w:r w:rsidR="00017EE8" w:rsidRPr="00C4499F">
        <w:rPr>
          <w:rFonts w:ascii="Times New Roman" w:hAnsi="Times New Roman" w:cs="Times New Roman"/>
          <w:i/>
          <w:iCs/>
          <w:sz w:val="26"/>
          <w:szCs w:val="26"/>
        </w:rPr>
        <w:t xml:space="preserve"> # Biến toàn cục intro</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intro.stop()  # Dừng âm thanh intro khi vào mục "Giới thiệu"</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intro_played = False  # Đặt lại intro_played</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running = True</w:t>
      </w:r>
      <w:r w:rsidR="00017EE8" w:rsidRPr="00C4499F">
        <w:rPr>
          <w:rFonts w:ascii="Times New Roman" w:hAnsi="Times New Roman" w:cs="Times New Roman"/>
          <w:i/>
          <w:iCs/>
          <w:sz w:val="26"/>
          <w:szCs w:val="26"/>
        </w:rPr>
        <w:t xml:space="preserve"> # Theo dõi trạng thái của vòng lặp chính trò chơi</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round_sizes = [4, 5, 6, 7]</w:t>
      </w:r>
      <w:r w:rsidR="00017EE8" w:rsidRPr="00C4499F">
        <w:rPr>
          <w:rFonts w:ascii="Times New Roman" w:hAnsi="Times New Roman" w:cs="Times New Roman"/>
          <w:i/>
          <w:iCs/>
          <w:sz w:val="26"/>
          <w:szCs w:val="26"/>
        </w:rPr>
        <w:t xml:space="preserve"> # Danh sách chứa số lượng màu đoán</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round_index = 0</w:t>
      </w:r>
      <w:r w:rsidR="00017EE8" w:rsidRPr="00C4499F">
        <w:rPr>
          <w:rFonts w:ascii="Times New Roman" w:hAnsi="Times New Roman" w:cs="Times New Roman"/>
          <w:i/>
          <w:iCs/>
          <w:sz w:val="26"/>
          <w:szCs w:val="26"/>
        </w:rPr>
        <w:t xml:space="preserve"> # Lưu chỉ số vòng chơi hiện tại</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level = 1  # Gán giá trị cho level</w:t>
      </w:r>
      <w:r w:rsidR="0075361A" w:rsidRPr="00C4499F">
        <w:rPr>
          <w:rFonts w:ascii="Times New Roman" w:hAnsi="Times New Roman" w:cs="Times New Roman"/>
          <w:i/>
          <w:iCs/>
          <w:sz w:val="26"/>
          <w:szCs w:val="26"/>
        </w:rPr>
        <w:br/>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secret_colors = random.sample(range(1,round_sizes[round_index] + 1), round_sizes[round_index])</w:t>
      </w:r>
      <w:r w:rsidR="00017EE8" w:rsidRPr="00C4499F">
        <w:rPr>
          <w:rFonts w:ascii="Times New Roman" w:hAnsi="Times New Roman" w:cs="Times New Roman"/>
          <w:i/>
          <w:iCs/>
          <w:sz w:val="26"/>
          <w:szCs w:val="26"/>
        </w:rPr>
        <w:t xml:space="preserve"> # Tạo danh sách màu ngẫu nhiên không trùng</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guesses = []</w:t>
      </w:r>
      <w:r w:rsidR="00017EE8" w:rsidRPr="00C4499F">
        <w:rPr>
          <w:rFonts w:ascii="Times New Roman" w:hAnsi="Times New Roman" w:cs="Times New Roman"/>
          <w:i/>
          <w:iCs/>
          <w:sz w:val="26"/>
          <w:szCs w:val="26"/>
        </w:rPr>
        <w:t xml:space="preserve"> # Lưu lượt đoán của người chơi</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results = []</w:t>
      </w:r>
      <w:r w:rsidR="00017EE8" w:rsidRPr="00C4499F">
        <w:rPr>
          <w:rFonts w:ascii="Times New Roman" w:hAnsi="Times New Roman" w:cs="Times New Roman"/>
          <w:i/>
          <w:iCs/>
          <w:sz w:val="26"/>
          <w:szCs w:val="26"/>
        </w:rPr>
        <w:t xml:space="preserve"> # Lưu kết quả số màu đoán đúng cho mỗi lượt</w:t>
      </w:r>
      <w:r w:rsidR="0075361A" w:rsidRPr="00C4499F">
        <w:rPr>
          <w:rFonts w:ascii="Times New Roman" w:hAnsi="Times New Roman" w:cs="Times New Roman"/>
          <w:i/>
          <w:iCs/>
          <w:sz w:val="26"/>
          <w:szCs w:val="26"/>
        </w:rPr>
        <w:br/>
      </w:r>
      <w:r w:rsidR="0075361A" w:rsidRPr="00C4499F">
        <w:rPr>
          <w:rFonts w:ascii="Times New Roman" w:hAnsi="Times New Roman" w:cs="Times New Roman"/>
          <w:i/>
          <w:iCs/>
          <w:sz w:val="26"/>
          <w:szCs w:val="26"/>
        </w:rPr>
        <w:lastRenderedPageBreak/>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current_guess = []</w:t>
      </w:r>
      <w:r w:rsidR="00017EE8" w:rsidRPr="00C4499F">
        <w:rPr>
          <w:rFonts w:ascii="Times New Roman" w:hAnsi="Times New Roman" w:cs="Times New Roman"/>
          <w:i/>
          <w:iCs/>
          <w:sz w:val="26"/>
          <w:szCs w:val="26"/>
        </w:rPr>
        <w:t xml:space="preserve"> # Lưu trữ các màu người chơi</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attempts = 0</w:t>
      </w:r>
      <w:r w:rsidR="00017EE8" w:rsidRPr="00C4499F">
        <w:rPr>
          <w:rFonts w:ascii="Times New Roman" w:hAnsi="Times New Roman" w:cs="Times New Roman"/>
          <w:i/>
          <w:iCs/>
          <w:sz w:val="26"/>
          <w:szCs w:val="26"/>
        </w:rPr>
        <w:t xml:space="preserve"> # Biến đếm số lượt đoán của người chơi</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max_attempts = 10</w:t>
      </w:r>
      <w:r w:rsidR="00017EE8" w:rsidRPr="00C4499F">
        <w:rPr>
          <w:rFonts w:ascii="Times New Roman" w:hAnsi="Times New Roman" w:cs="Times New Roman"/>
          <w:i/>
          <w:iCs/>
          <w:sz w:val="26"/>
          <w:szCs w:val="26"/>
        </w:rPr>
        <w:t xml:space="preserve"> # </w:t>
      </w:r>
      <w:r w:rsidR="00082710" w:rsidRPr="00C4499F">
        <w:rPr>
          <w:rFonts w:ascii="Times New Roman" w:hAnsi="Times New Roman" w:cs="Times New Roman"/>
          <w:i/>
          <w:iCs/>
          <w:sz w:val="26"/>
          <w:szCs w:val="26"/>
        </w:rPr>
        <w:t>Số lượt đoán tối đa</w:t>
      </w:r>
      <w:r w:rsidR="0075361A" w:rsidRPr="00C4499F">
        <w:rPr>
          <w:rFonts w:ascii="Times New Roman" w:hAnsi="Times New Roman" w:cs="Times New Roman"/>
          <w:i/>
          <w:iCs/>
          <w:sz w:val="26"/>
          <w:szCs w:val="26"/>
        </w:rPr>
        <w:br/>
        <w:t xml:space="preserve">    </w:t>
      </w:r>
      <w:r w:rsidR="00017EE8" w:rsidRPr="00C4499F">
        <w:rPr>
          <w:rFonts w:ascii="Times New Roman" w:hAnsi="Times New Roman" w:cs="Times New Roman"/>
          <w:i/>
          <w:iCs/>
          <w:sz w:val="26"/>
          <w:szCs w:val="26"/>
        </w:rPr>
        <w:tab/>
      </w:r>
      <w:r w:rsidR="00017EE8"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show_answer = False  # Biến để theo dõi trạng thái hiển thị đáp án</w:t>
      </w:r>
    </w:p>
    <w:p w14:paraId="37BE3660" w14:textId="77777777" w:rsidR="00082710" w:rsidRPr="00C4499F" w:rsidRDefault="006D626C" w:rsidP="003357D6">
      <w:pPr>
        <w:pStyle w:val="oancuaDanhsach"/>
        <w:numPr>
          <w:ilvl w:val="0"/>
          <w:numId w:val="95"/>
        </w:numPr>
        <w:spacing w:after="0"/>
        <w:rPr>
          <w:rFonts w:ascii="Times New Roman" w:hAnsi="Times New Roman" w:cs="Times New Roman"/>
          <w:i/>
          <w:iCs/>
          <w:sz w:val="26"/>
          <w:szCs w:val="26"/>
        </w:rPr>
      </w:pPr>
      <w:r w:rsidRPr="00C4499F">
        <w:rPr>
          <w:rFonts w:ascii="Times New Roman" w:hAnsi="Times New Roman" w:cs="Times New Roman"/>
          <w:b/>
          <w:bCs/>
          <w:sz w:val="26"/>
          <w:szCs w:val="26"/>
        </w:rPr>
        <w:t>Đoạn mã kiểm tra người chơi nhập từ bàn phím:</w:t>
      </w:r>
      <w:r w:rsidRPr="00C4499F">
        <w:rPr>
          <w:rFonts w:ascii="Times New Roman" w:hAnsi="Times New Roman" w:cs="Times New Roman"/>
          <w:sz w:val="26"/>
          <w:szCs w:val="26"/>
        </w:rPr>
        <w:br/>
      </w:r>
      <w:r w:rsidRPr="00C4499F">
        <w:rPr>
          <w:rFonts w:ascii="Times New Roman" w:hAnsi="Times New Roman" w:cs="Times New Roman"/>
          <w:i/>
          <w:iCs/>
          <w:sz w:val="26"/>
          <w:szCs w:val="26"/>
        </w:rPr>
        <w:t>elif event.type == pygame.KEYDOWN:</w:t>
      </w:r>
    </w:p>
    <w:p w14:paraId="078F3D36" w14:textId="1573787D" w:rsidR="006D626C" w:rsidRPr="00C4499F" w:rsidRDefault="00082710" w:rsidP="009A6587">
      <w:pPr>
        <w:rPr>
          <w:rFonts w:ascii="Times New Roman" w:hAnsi="Times New Roman" w:cs="Times New Roman"/>
          <w:i/>
          <w:iCs/>
          <w:sz w:val="26"/>
          <w:szCs w:val="26"/>
        </w:rPr>
      </w:pP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if event.key == pygame.K_ESCAPE:  # Nhấn ESC để quay lại menu</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button_click_sound.play()  # Phát âm thanh khi nhấn ESC</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main_menu()  # Quay lại menu khi ESC được nhấn</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return</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if event.key in [pygame.K_1, pygame.K_2, pygame.K_3, pygame.K_4, pygame.K_5, pygame.K_6, pygame.K_7]:</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color_index = event.key - pygame.K_1 + 1</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if color_index &lt;= round_sizes[round_index]:</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current_guess.append(color_index)</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color_click_sound.play()  # Phát âm thanh khi chọn</w:t>
      </w:r>
      <w:r w:rsidR="006D626C" w:rsidRPr="00C4499F">
        <w:rPr>
          <w:rFonts w:ascii="Times New Roman" w:hAnsi="Times New Roman" w:cs="Times New Roman"/>
          <w:i/>
          <w:iCs/>
          <w:sz w:val="26"/>
          <w:szCs w:val="26"/>
        </w:rPr>
        <w:br/>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if len(current_guess) == round_sizes[round_index]:</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guesses.append(current_guess)</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correct = sum(</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[1 for i in range(round_sizes[round_index]) if current_guess[i] == secret_colors[i]])</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results.append(correct)</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current_guess = []</w:t>
      </w:r>
      <w:r w:rsidR="006D626C"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6D626C" w:rsidRPr="00C4499F">
        <w:rPr>
          <w:rFonts w:ascii="Times New Roman" w:hAnsi="Times New Roman" w:cs="Times New Roman"/>
          <w:i/>
          <w:iCs/>
          <w:sz w:val="26"/>
          <w:szCs w:val="26"/>
        </w:rPr>
        <w:t>attempts += 1</w:t>
      </w:r>
    </w:p>
    <w:p w14:paraId="41626ACA" w14:textId="56B131C6" w:rsidR="00082710" w:rsidRPr="00C4499F" w:rsidRDefault="00082710" w:rsidP="009A6587">
      <w:pPr>
        <w:rPr>
          <w:rFonts w:ascii="Times New Roman" w:hAnsi="Times New Roman" w:cs="Times New Roman"/>
          <w:sz w:val="26"/>
          <w:szCs w:val="26"/>
        </w:rPr>
      </w:pPr>
      <w:r w:rsidRPr="00C4499F">
        <w:rPr>
          <w:rFonts w:ascii="Times New Roman" w:hAnsi="Times New Roman" w:cs="Times New Roman"/>
          <w:sz w:val="26"/>
          <w:szCs w:val="26"/>
        </w:rPr>
        <w:tab/>
        <w:t>Chức năng:</w:t>
      </w:r>
    </w:p>
    <w:p w14:paraId="4A4480B6" w14:textId="478C8603" w:rsidR="00082710"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082710" w:rsidRPr="00C4499F">
        <w:rPr>
          <w:rFonts w:ascii="Times New Roman" w:hAnsi="Times New Roman" w:cs="Times New Roman"/>
          <w:sz w:val="26"/>
          <w:szCs w:val="26"/>
        </w:rPr>
        <w:t>Đoạn mã này xử lý sự kiện nhấn phím từ người chơi. Nếu người chơi nhấn phím ESC, trò chơi sẽ quay lại menu chính. Nếu nhấn các phím số từ 1 đến 7, trò chơi sẽ thêm màu vào lượt đoán của người chơi.</w:t>
      </w:r>
    </w:p>
    <w:p w14:paraId="410A9FA8" w14:textId="74FDF4C8" w:rsidR="00082710"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082710" w:rsidRPr="00C4499F">
        <w:rPr>
          <w:rFonts w:ascii="Times New Roman" w:hAnsi="Times New Roman" w:cs="Times New Roman"/>
          <w:sz w:val="26"/>
          <w:szCs w:val="26"/>
        </w:rPr>
        <w:t>Sau khi người chơi chọn đủ số màu cần đoán, kết quả sẽ được tính toán và lưu vào danh sách guesses và results.</w:t>
      </w:r>
    </w:p>
    <w:p w14:paraId="3E27F8E4" w14:textId="53C8509C" w:rsidR="00082710"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082710" w:rsidRPr="00C4499F">
        <w:rPr>
          <w:rFonts w:ascii="Times New Roman" w:hAnsi="Times New Roman" w:cs="Times New Roman"/>
          <w:sz w:val="26"/>
          <w:szCs w:val="26"/>
        </w:rPr>
        <w:t>Mỗi lượt đoán đều có phản hồi âm thanh khi người chơi chọn màu.</w:t>
      </w:r>
    </w:p>
    <w:p w14:paraId="4B435827" w14:textId="694616E4" w:rsidR="0075361A" w:rsidRPr="00C4499F" w:rsidRDefault="0075361A" w:rsidP="00810E05">
      <w:pPr>
        <w:pStyle w:val="oancuaDanhsach"/>
        <w:numPr>
          <w:ilvl w:val="0"/>
          <w:numId w:val="95"/>
        </w:numPr>
        <w:rPr>
          <w:rFonts w:ascii="Times New Roman" w:hAnsi="Times New Roman" w:cs="Times New Roman"/>
          <w:sz w:val="26"/>
          <w:szCs w:val="26"/>
        </w:rPr>
      </w:pPr>
      <w:r w:rsidRPr="00C4499F">
        <w:rPr>
          <w:rFonts w:ascii="Times New Roman" w:hAnsi="Times New Roman" w:cs="Times New Roman"/>
          <w:b/>
          <w:bCs/>
          <w:sz w:val="26"/>
          <w:szCs w:val="26"/>
        </w:rPr>
        <w:t>Đoạn mã kiểm tra lượt đoán của người chơi:</w:t>
      </w:r>
    </w:p>
    <w:p w14:paraId="36207AFC" w14:textId="77777777" w:rsidR="00BF0D2A" w:rsidRPr="00C4499F" w:rsidRDefault="00082710" w:rsidP="009A6587">
      <w:pPr>
        <w:rPr>
          <w:rFonts w:ascii="Times New Roman" w:hAnsi="Times New Roman" w:cs="Times New Roman"/>
          <w:i/>
          <w:iCs/>
          <w:sz w:val="26"/>
          <w:szCs w:val="26"/>
        </w:rPr>
      </w:pPr>
      <w:r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while running:</w:t>
      </w:r>
      <w:r w:rsidR="0075361A"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ve_tro_choi(guesses, results, current_guess, round_sizes[round_index], show_answer, secret_colors, level)</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if attempts &gt;= max_attempts:</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hien_thi_game_over(secret_colors)</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lose.play()  # Phát âm thanh thua khi game over</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running = False</w:t>
      </w:r>
      <w:r w:rsidR="0075361A" w:rsidRPr="00C4499F">
        <w:rPr>
          <w:rFonts w:ascii="Times New Roman" w:hAnsi="Times New Roman" w:cs="Times New Roman"/>
          <w:i/>
          <w:iCs/>
          <w:sz w:val="26"/>
          <w:szCs w:val="26"/>
        </w:rPr>
        <w:br/>
      </w:r>
      <w:r w:rsidR="0075361A" w:rsidRPr="00C4499F">
        <w:rPr>
          <w:rFonts w:ascii="Times New Roman" w:hAnsi="Times New Roman" w:cs="Times New Roman"/>
          <w:i/>
          <w:iCs/>
          <w:sz w:val="26"/>
          <w:szCs w:val="26"/>
        </w:rPr>
        <w:lastRenderedPageBreak/>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continue</w:t>
      </w:r>
      <w:r w:rsidR="0075361A" w:rsidRPr="00C4499F">
        <w:rPr>
          <w:rFonts w:ascii="Times New Roman" w:hAnsi="Times New Roman" w:cs="Times New Roman"/>
          <w:i/>
          <w:iCs/>
          <w:sz w:val="26"/>
          <w:szCs w:val="26"/>
        </w:rPr>
        <w:br/>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if len(results) &gt; 0 and results[-1] == round_sizes[round_index]:</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if round_index == len(round_sizes) - 1:</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result_text = font_title.render("You Win!", True, (0, 255, 0))</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screen.blit(result_text, (WIDTH // 2 - result_text.get_width() // 2, HEIGHT // 2))</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win.play()  # Phát âm thanh khi người chơi hoàn thành toàn bộ trò chơi</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pygame.display.flip()</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pygame.time.delay(3000)</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running = False</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else:</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round_index += 1</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level += 1  # Tăng level khi chuyển sang vòng mới</w:t>
      </w:r>
      <w:r w:rsidR="0075361A" w:rsidRPr="00C4499F">
        <w:rPr>
          <w:rFonts w:ascii="Times New Roman" w:hAnsi="Times New Roman" w:cs="Times New Roman"/>
          <w:i/>
          <w:iCs/>
          <w:sz w:val="26"/>
          <w:szCs w:val="26"/>
        </w:rPr>
        <w:b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 xml:space="preserve">secret_colors = [random.randint(1,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secret_colors = random.sample(range(1, round_sizes[round_index] + 1), round_sizes[round_index])</w:t>
      </w:r>
    </w:p>
    <w:p w14:paraId="3048DB38" w14:textId="77777777" w:rsidR="00BF0D2A" w:rsidRPr="00C4499F" w:rsidRDefault="00BF0D2A" w:rsidP="009A6587">
      <w:pPr>
        <w:rPr>
          <w:rFonts w:ascii="Times New Roman" w:hAnsi="Times New Roman" w:cs="Times New Roman"/>
          <w:i/>
          <w:iCs/>
          <w:sz w:val="26"/>
          <w:szCs w:val="26"/>
        </w:rPr>
      </w:pP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guesses = []</w:t>
      </w:r>
      <w:r w:rsidR="0075361A"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results = []</w:t>
      </w:r>
      <w:r w:rsidR="0075361A"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current_guess = []</w:t>
      </w:r>
      <w:r w:rsidR="0075361A"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attempts = 0</w:t>
      </w:r>
      <w:r w:rsidR="0075361A" w:rsidRPr="00C4499F">
        <w:rPr>
          <w:rFonts w:ascii="Times New Roman" w:hAnsi="Times New Roman" w:cs="Times New Roman"/>
          <w:i/>
          <w:iCs/>
          <w:sz w:val="26"/>
          <w:szCs w:val="26"/>
        </w:rPr>
        <w:br/>
        <w:t xml:space="preserve">            </w:t>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Pr="00C4499F">
        <w:rPr>
          <w:rFonts w:ascii="Times New Roman" w:hAnsi="Times New Roman" w:cs="Times New Roman"/>
          <w:i/>
          <w:iCs/>
          <w:sz w:val="26"/>
          <w:szCs w:val="26"/>
        </w:rPr>
        <w:tab/>
      </w:r>
      <w:r w:rsidR="0075361A" w:rsidRPr="00C4499F">
        <w:rPr>
          <w:rFonts w:ascii="Times New Roman" w:hAnsi="Times New Roman" w:cs="Times New Roman"/>
          <w:i/>
          <w:iCs/>
          <w:sz w:val="26"/>
          <w:szCs w:val="26"/>
        </w:rPr>
        <w:t xml:space="preserve">show_answer = False  </w:t>
      </w:r>
    </w:p>
    <w:p w14:paraId="6E98784D" w14:textId="0529D123" w:rsidR="00BF0D2A" w:rsidRPr="00C4499F" w:rsidRDefault="0075361A" w:rsidP="009A6587">
      <w:pPr>
        <w:rPr>
          <w:rFonts w:ascii="Times New Roman" w:hAnsi="Times New Roman" w:cs="Times New Roman"/>
          <w:i/>
          <w:iCs/>
          <w:sz w:val="26"/>
          <w:szCs w:val="26"/>
        </w:rPr>
      </w:pPr>
      <w:r w:rsidRPr="00C4499F">
        <w:rPr>
          <w:rFonts w:ascii="Times New Roman" w:hAnsi="Times New Roman" w:cs="Times New Roman"/>
          <w:i/>
          <w:iCs/>
          <w:sz w:val="26"/>
          <w:szCs w:val="26"/>
        </w:rP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Pr="00C4499F">
        <w:rPr>
          <w:rFonts w:ascii="Times New Roman" w:hAnsi="Times New Roman" w:cs="Times New Roman"/>
          <w:i/>
          <w:iCs/>
          <w:sz w:val="26"/>
          <w:szCs w:val="26"/>
        </w:rPr>
        <w:t>level_up_sound.play</w:t>
      </w:r>
    </w:p>
    <w:p w14:paraId="7D6DAE84" w14:textId="0A7FE9CD" w:rsidR="00BF0D2A" w:rsidRPr="00C4499F" w:rsidRDefault="0075361A" w:rsidP="009A6587">
      <w:pPr>
        <w:rPr>
          <w:rFonts w:ascii="Times New Roman" w:hAnsi="Times New Roman" w:cs="Times New Roman"/>
          <w:i/>
          <w:iCs/>
          <w:sz w:val="26"/>
          <w:szCs w:val="26"/>
        </w:rPr>
      </w:pPr>
      <w:r w:rsidRPr="00C4499F">
        <w:rPr>
          <w:rFonts w:ascii="Times New Roman" w:hAnsi="Times New Roman" w:cs="Times New Roman"/>
          <w:i/>
          <w:iCs/>
          <w:sz w:val="26"/>
          <w:szCs w:val="26"/>
        </w:rP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Pr="00C4499F">
        <w:rPr>
          <w:rFonts w:ascii="Times New Roman" w:hAnsi="Times New Roman" w:cs="Times New Roman"/>
          <w:i/>
          <w:iCs/>
          <w:sz w:val="26"/>
          <w:szCs w:val="26"/>
        </w:rPr>
        <w:t>continue</w:t>
      </w:r>
    </w:p>
    <w:p w14:paraId="70C7A663" w14:textId="3F0AA2C5" w:rsidR="00BF0D2A" w:rsidRPr="00C4499F" w:rsidRDefault="00BF0D2A" w:rsidP="009A6587">
      <w:pPr>
        <w:rPr>
          <w:rFonts w:ascii="Times New Roman" w:hAnsi="Times New Roman" w:cs="Times New Roman"/>
          <w:sz w:val="26"/>
          <w:szCs w:val="26"/>
        </w:rPr>
      </w:pPr>
      <w:r w:rsidRPr="00C4499F">
        <w:rPr>
          <w:rFonts w:ascii="Times New Roman" w:hAnsi="Times New Roman" w:cs="Times New Roman"/>
          <w:sz w:val="26"/>
          <w:szCs w:val="26"/>
        </w:rPr>
        <w:tab/>
        <w:t>Giải thích:</w:t>
      </w:r>
    </w:p>
    <w:p w14:paraId="0EB3EC6C" w14:textId="6B6A7DD1" w:rsidR="00BF0D2A" w:rsidRPr="00C4499F" w:rsidRDefault="00810E05" w:rsidP="009A6587">
      <w:pPr>
        <w:rPr>
          <w:rFonts w:ascii="Times New Roman" w:hAnsi="Times New Roman" w:cs="Times New Roman"/>
          <w:i/>
          <w:iCs/>
          <w:sz w:val="26"/>
          <w:szCs w:val="26"/>
        </w:rPr>
      </w:pPr>
      <w:r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Kiểm tra nếu người chơi đã đoán đúng hết màu trong lượt đoán hiện tại.</w:t>
      </w:r>
    </w:p>
    <w:p w14:paraId="2781AAA0" w14:textId="6F69BC2D" w:rsidR="00BF0D2A" w:rsidRPr="00C4499F" w:rsidRDefault="00810E05" w:rsidP="009A6587">
      <w:pPr>
        <w:rPr>
          <w:rFonts w:ascii="Times New Roman" w:hAnsi="Times New Roman" w:cs="Times New Roman"/>
          <w:i/>
          <w:iCs/>
          <w:sz w:val="26"/>
          <w:szCs w:val="26"/>
        </w:rPr>
      </w:pPr>
      <w:r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Kiểm tra xem người chơi đã hoàn thành tất cả các vòng hay chưa.</w:t>
      </w:r>
    </w:p>
    <w:p w14:paraId="347B893A" w14:textId="4664F0ED" w:rsidR="00BF0D2A" w:rsidRPr="00C4499F" w:rsidRDefault="00810E05" w:rsidP="009A6587">
      <w:pPr>
        <w:rPr>
          <w:rFonts w:ascii="Times New Roman" w:hAnsi="Times New Roman" w:cs="Times New Roman"/>
          <w:i/>
          <w:iCs/>
          <w:sz w:val="26"/>
          <w:szCs w:val="26"/>
        </w:rPr>
      </w:pPr>
      <w:r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Nếu người chơi đã hoàn thành tất cả các vòng (vòng cuối), hiển thị thông báo "You Win!" và kết thúc trò chơi.</w:t>
      </w:r>
    </w:p>
    <w:p w14:paraId="024C4C64" w14:textId="297B8133" w:rsidR="00BF0D2A" w:rsidRPr="00C4499F" w:rsidRDefault="00810E05" w:rsidP="009A6587">
      <w:pPr>
        <w:rPr>
          <w:rFonts w:ascii="Times New Roman" w:hAnsi="Times New Roman" w:cs="Times New Roman"/>
          <w:i/>
          <w:iCs/>
          <w:sz w:val="26"/>
          <w:szCs w:val="26"/>
        </w:rPr>
      </w:pPr>
      <w:r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Nếu người chơi chưa hoàn thành tất cả các vòng, tăng cấp độ, tạo màu mới và khởi động lại lượt đoán cho vòng tiếp theo.</w:t>
      </w:r>
    </w:p>
    <w:p w14:paraId="78E1CFB8" w14:textId="7AEEDCE5" w:rsidR="00BF0D2A" w:rsidRPr="00C4499F" w:rsidRDefault="00810E05" w:rsidP="009A6587">
      <w:pPr>
        <w:rPr>
          <w:rFonts w:ascii="Times New Roman" w:hAnsi="Times New Roman" w:cs="Times New Roman"/>
          <w:sz w:val="26"/>
          <w:szCs w:val="26"/>
        </w:rPr>
      </w:pPr>
      <w:r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Tiếp tục vòng lặp trò chơi nếu chưa kết thúc.</w:t>
      </w:r>
    </w:p>
    <w:p w14:paraId="46F41C41" w14:textId="77777777" w:rsidR="00BF0D2A" w:rsidRPr="00C4499F" w:rsidRDefault="00BF0D2A" w:rsidP="009A6587">
      <w:pPr>
        <w:pStyle w:val="u3"/>
        <w:rPr>
          <w:rFonts w:ascii="Times New Roman" w:hAnsi="Times New Roman" w:cs="Times New Roman" w:hint="default"/>
          <w:sz w:val="26"/>
          <w:szCs w:val="26"/>
          <w:lang w:val="vi-VN"/>
        </w:rPr>
      </w:pPr>
      <w:bookmarkStart w:id="59" w:name="_Toc186810155"/>
      <w:bookmarkStart w:id="60" w:name="_Toc186816782"/>
      <w:r w:rsidRPr="00C4499F">
        <w:rPr>
          <w:rFonts w:ascii="Times New Roman" w:hAnsi="Times New Roman" w:cs="Times New Roman" w:hint="default"/>
          <w:sz w:val="26"/>
          <w:szCs w:val="26"/>
          <w:lang w:val="vi-VN"/>
        </w:rPr>
        <w:t>2.2.</w:t>
      </w:r>
      <w:r w:rsidR="00B061F3" w:rsidRPr="00C4499F">
        <w:rPr>
          <w:rFonts w:ascii="Times New Roman" w:hAnsi="Times New Roman" w:cs="Times New Roman" w:hint="default"/>
          <w:sz w:val="26"/>
          <w:szCs w:val="26"/>
          <w:lang w:val="vi-VN"/>
        </w:rPr>
        <w:t>11. Hàm hiển thị giới thiệu</w:t>
      </w:r>
      <w:bookmarkEnd w:id="59"/>
      <w:bookmarkEnd w:id="60"/>
    </w:p>
    <w:p w14:paraId="1F224ECD" w14:textId="1DECC002" w:rsidR="00B061F3" w:rsidRPr="00C4499F" w:rsidRDefault="00BF0D2A" w:rsidP="009A6587">
      <w:pPr>
        <w:rPr>
          <w:rFonts w:ascii="Times New Roman" w:hAnsi="Times New Roman" w:cs="Times New Roman"/>
          <w:b/>
          <w:bCs/>
          <w:sz w:val="26"/>
          <w:szCs w:val="26"/>
        </w:rPr>
      </w:pPr>
      <w:r w:rsidRPr="00C4499F">
        <w:rPr>
          <w:rFonts w:ascii="Times New Roman" w:hAnsi="Times New Roman" w:cs="Times New Roman"/>
          <w:b/>
          <w:bCs/>
          <w:sz w:val="26"/>
          <w:szCs w:val="26"/>
        </w:rPr>
        <w:tab/>
      </w:r>
      <w:r w:rsidR="00B061F3" w:rsidRPr="00C4499F">
        <w:rPr>
          <w:rFonts w:ascii="Times New Roman" w:hAnsi="Times New Roman" w:cs="Times New Roman"/>
          <w:iCs/>
          <w:sz w:val="26"/>
          <w:szCs w:val="26"/>
        </w:rPr>
        <w:t>Hàm này sẽ hiển thị nội dung giới thiệu về trò chơi khi người chơi chọn mục "Giới thiệu" trong menu.</w:t>
      </w:r>
    </w:p>
    <w:p w14:paraId="64467576" w14:textId="77777777" w:rsidR="00B061F3" w:rsidRPr="00C4499F" w:rsidRDefault="00B061F3" w:rsidP="009A6587">
      <w:pPr>
        <w:rPr>
          <w:rFonts w:ascii="Times New Roman" w:hAnsi="Times New Roman" w:cs="Times New Roman"/>
          <w:i/>
          <w:iCs/>
          <w:sz w:val="26"/>
          <w:szCs w:val="26"/>
        </w:rPr>
      </w:pPr>
      <w:r w:rsidRPr="00C4499F">
        <w:rPr>
          <w:rFonts w:ascii="Times New Roman" w:hAnsi="Times New Roman" w:cs="Times New Roman"/>
          <w:i/>
          <w:iCs/>
          <w:sz w:val="26"/>
          <w:szCs w:val="26"/>
        </w:rPr>
        <w:lastRenderedPageBreak/>
        <w:tab/>
        <w:t>def gioi_thieu():</w:t>
      </w:r>
    </w:p>
    <w:p w14:paraId="2FDBEF76" w14:textId="77777777" w:rsidR="00BF0D2A" w:rsidRPr="00C4499F" w:rsidRDefault="00BF0D2A" w:rsidP="009A6587">
      <w:pPr>
        <w:pStyle w:val="u3"/>
        <w:rPr>
          <w:rFonts w:ascii="Times New Roman" w:hAnsi="Times New Roman" w:cs="Times New Roman" w:hint="default"/>
          <w:sz w:val="26"/>
          <w:szCs w:val="26"/>
          <w:lang w:val="vi-VN"/>
        </w:rPr>
      </w:pPr>
      <w:bookmarkStart w:id="61" w:name="_Toc186576854"/>
      <w:bookmarkStart w:id="62" w:name="_Toc186810156"/>
      <w:bookmarkStart w:id="63" w:name="_Toc186816783"/>
      <w:r w:rsidRPr="00C4499F">
        <w:rPr>
          <w:rFonts w:ascii="Times New Roman" w:hAnsi="Times New Roman" w:cs="Times New Roman" w:hint="default"/>
          <w:sz w:val="26"/>
          <w:szCs w:val="26"/>
          <w:lang w:val="vi-VN"/>
        </w:rPr>
        <w:t>2.2.</w:t>
      </w:r>
      <w:r w:rsidR="00B061F3" w:rsidRPr="00C4499F">
        <w:rPr>
          <w:rFonts w:ascii="Times New Roman" w:hAnsi="Times New Roman" w:cs="Times New Roman" w:hint="default"/>
          <w:sz w:val="26"/>
          <w:szCs w:val="26"/>
          <w:lang w:val="vi-VN"/>
        </w:rPr>
        <w:t>12. Hàm hướng dẫn</w:t>
      </w:r>
      <w:bookmarkEnd w:id="61"/>
      <w:bookmarkEnd w:id="62"/>
      <w:bookmarkEnd w:id="63"/>
    </w:p>
    <w:p w14:paraId="03A52DB3" w14:textId="237E45AE" w:rsidR="00B061F3" w:rsidRPr="00C4499F" w:rsidRDefault="00BF0D2A" w:rsidP="009A6587">
      <w:pPr>
        <w:rPr>
          <w:rFonts w:ascii="Times New Roman" w:hAnsi="Times New Roman" w:cs="Times New Roman"/>
          <w:b/>
          <w:bCs/>
          <w:sz w:val="26"/>
          <w:szCs w:val="26"/>
        </w:rPr>
      </w:pPr>
      <w:r w:rsidRPr="00C4499F">
        <w:rPr>
          <w:rFonts w:ascii="Times New Roman" w:hAnsi="Times New Roman" w:cs="Times New Roman"/>
          <w:b/>
          <w:bCs/>
          <w:sz w:val="26"/>
          <w:szCs w:val="26"/>
        </w:rPr>
        <w:tab/>
      </w:r>
      <w:r w:rsidR="00B061F3" w:rsidRPr="00C4499F">
        <w:rPr>
          <w:rFonts w:ascii="Times New Roman" w:hAnsi="Times New Roman" w:cs="Times New Roman"/>
          <w:iCs/>
          <w:color w:val="000000" w:themeColor="text1"/>
          <w:sz w:val="26"/>
          <w:szCs w:val="26"/>
        </w:rPr>
        <w:t>Hàm này sẽ hiển thị các hướng dẫn cho người chơi về cách chơi trò chơi.</w:t>
      </w:r>
    </w:p>
    <w:p w14:paraId="5736503C" w14:textId="77777777" w:rsidR="00BF0D2A" w:rsidRPr="00C4499F" w:rsidRDefault="00BF0D2A" w:rsidP="009A6587">
      <w:pPr>
        <w:pStyle w:val="u3"/>
        <w:rPr>
          <w:rFonts w:ascii="Times New Roman" w:hAnsi="Times New Roman" w:cs="Times New Roman" w:hint="default"/>
          <w:sz w:val="26"/>
          <w:szCs w:val="26"/>
          <w:lang w:val="vi-VN"/>
        </w:rPr>
      </w:pPr>
      <w:bookmarkStart w:id="64" w:name="_Toc186576855"/>
      <w:bookmarkStart w:id="65" w:name="_Toc186810157"/>
      <w:bookmarkStart w:id="66" w:name="_Toc186816784"/>
      <w:r w:rsidRPr="00C4499F">
        <w:rPr>
          <w:rFonts w:ascii="Times New Roman" w:hAnsi="Times New Roman" w:cs="Times New Roman" w:hint="default"/>
          <w:sz w:val="26"/>
          <w:szCs w:val="26"/>
          <w:lang w:val="vi-VN"/>
        </w:rPr>
        <w:t>2.2.</w:t>
      </w:r>
      <w:r w:rsidR="00B061F3" w:rsidRPr="00C4499F">
        <w:rPr>
          <w:rFonts w:ascii="Times New Roman" w:hAnsi="Times New Roman" w:cs="Times New Roman" w:hint="default"/>
          <w:sz w:val="26"/>
          <w:szCs w:val="26"/>
          <w:lang w:val="vi-VN"/>
        </w:rPr>
        <w:t>13. Hàm vẽ menu chính</w:t>
      </w:r>
      <w:bookmarkEnd w:id="64"/>
      <w:bookmarkEnd w:id="65"/>
      <w:bookmarkEnd w:id="66"/>
    </w:p>
    <w:p w14:paraId="3AAFB077" w14:textId="59B0E34A" w:rsidR="00B061F3" w:rsidRPr="00C4499F" w:rsidRDefault="00BF0D2A" w:rsidP="009A6587">
      <w:pPr>
        <w:rPr>
          <w:rFonts w:ascii="Times New Roman" w:hAnsi="Times New Roman" w:cs="Times New Roman"/>
          <w:b/>
          <w:bCs/>
          <w:color w:val="000000" w:themeColor="text1"/>
          <w:sz w:val="26"/>
          <w:szCs w:val="26"/>
        </w:rPr>
      </w:pPr>
      <w:r w:rsidRPr="00C4499F">
        <w:rPr>
          <w:rFonts w:ascii="Times New Roman" w:hAnsi="Times New Roman" w:cs="Times New Roman"/>
          <w:b/>
          <w:bCs/>
          <w:sz w:val="26"/>
          <w:szCs w:val="26"/>
        </w:rPr>
        <w:tab/>
      </w:r>
      <w:r w:rsidR="00B061F3" w:rsidRPr="00C4499F">
        <w:rPr>
          <w:rFonts w:ascii="Times New Roman" w:hAnsi="Times New Roman" w:cs="Times New Roman"/>
          <w:iCs/>
          <w:color w:val="000000" w:themeColor="text1"/>
          <w:sz w:val="26"/>
          <w:szCs w:val="26"/>
        </w:rPr>
        <w:t>Hàm này vẽ menu chính với các nút lựa chọn cho người chơi.</w:t>
      </w:r>
    </w:p>
    <w:p w14:paraId="412A56F7" w14:textId="77777777" w:rsidR="00B061F3" w:rsidRPr="00C4499F" w:rsidRDefault="00B061F3" w:rsidP="009A6587">
      <w:pPr>
        <w:rPr>
          <w:rFonts w:ascii="Times New Roman" w:hAnsi="Times New Roman" w:cs="Times New Roman"/>
          <w:i/>
          <w:iCs/>
          <w:sz w:val="26"/>
          <w:szCs w:val="26"/>
        </w:rPr>
      </w:pPr>
      <w:r w:rsidRPr="00C4499F">
        <w:rPr>
          <w:rFonts w:ascii="Times New Roman" w:hAnsi="Times New Roman" w:cs="Times New Roman"/>
          <w:i/>
          <w:iCs/>
          <w:sz w:val="26"/>
          <w:szCs w:val="26"/>
        </w:rPr>
        <w:tab/>
        <w:t>def ve_menu(selected_index):</w:t>
      </w:r>
    </w:p>
    <w:p w14:paraId="1843304F" w14:textId="77777777" w:rsidR="00BF0D2A" w:rsidRPr="00C4499F" w:rsidRDefault="00BF0D2A" w:rsidP="009A6587">
      <w:pPr>
        <w:pStyle w:val="u3"/>
        <w:rPr>
          <w:rFonts w:ascii="Times New Roman" w:hAnsi="Times New Roman" w:cs="Times New Roman" w:hint="default"/>
          <w:sz w:val="26"/>
          <w:szCs w:val="26"/>
          <w:lang w:val="vi-VN"/>
        </w:rPr>
      </w:pPr>
      <w:bookmarkStart w:id="67" w:name="_Toc186576856"/>
      <w:bookmarkStart w:id="68" w:name="_Toc186810158"/>
      <w:bookmarkStart w:id="69" w:name="_Toc186816785"/>
      <w:r w:rsidRPr="00C4499F">
        <w:rPr>
          <w:rFonts w:ascii="Times New Roman" w:hAnsi="Times New Roman" w:cs="Times New Roman" w:hint="default"/>
          <w:sz w:val="26"/>
          <w:szCs w:val="26"/>
          <w:lang w:val="vi-VN"/>
        </w:rPr>
        <w:t>2.2.</w:t>
      </w:r>
      <w:r w:rsidR="00B061F3" w:rsidRPr="00C4499F">
        <w:rPr>
          <w:rFonts w:ascii="Times New Roman" w:hAnsi="Times New Roman" w:cs="Times New Roman" w:hint="default"/>
          <w:sz w:val="26"/>
          <w:szCs w:val="26"/>
          <w:lang w:val="vi-VN"/>
        </w:rPr>
        <w:t>14. Hàm quản lý menu</w:t>
      </w:r>
      <w:bookmarkEnd w:id="67"/>
      <w:bookmarkEnd w:id="68"/>
      <w:bookmarkEnd w:id="69"/>
    </w:p>
    <w:p w14:paraId="23E4BFD7" w14:textId="64A1027D" w:rsidR="00B061F3" w:rsidRPr="00C4499F" w:rsidRDefault="00BF0D2A" w:rsidP="009A6587">
      <w:pPr>
        <w:rPr>
          <w:rFonts w:ascii="Times New Roman" w:hAnsi="Times New Roman" w:cs="Times New Roman"/>
          <w:b/>
          <w:bCs/>
          <w:sz w:val="26"/>
          <w:szCs w:val="26"/>
        </w:rPr>
      </w:pPr>
      <w:r w:rsidRPr="00C4499F">
        <w:rPr>
          <w:rFonts w:ascii="Times New Roman" w:hAnsi="Times New Roman" w:cs="Times New Roman"/>
          <w:b/>
          <w:bCs/>
          <w:sz w:val="26"/>
          <w:szCs w:val="26"/>
        </w:rPr>
        <w:tab/>
      </w:r>
      <w:r w:rsidR="00B061F3" w:rsidRPr="00C4499F">
        <w:rPr>
          <w:rFonts w:ascii="Times New Roman" w:hAnsi="Times New Roman" w:cs="Times New Roman"/>
          <w:iCs/>
          <w:color w:val="000000" w:themeColor="text1"/>
          <w:sz w:val="26"/>
          <w:szCs w:val="26"/>
        </w:rPr>
        <w:t>Hàm này quản lý menu chính và xử lý sự kiện khi người chơi nhấn vào các mục trong menu.</w:t>
      </w:r>
    </w:p>
    <w:p w14:paraId="2B4C6848" w14:textId="77777777" w:rsidR="00BF0D2A" w:rsidRPr="00C4499F" w:rsidRDefault="00B061F3" w:rsidP="009A6587">
      <w:pPr>
        <w:rPr>
          <w:rFonts w:ascii="Times New Roman" w:hAnsi="Times New Roman" w:cs="Times New Roman"/>
          <w:i/>
          <w:iCs/>
          <w:sz w:val="26"/>
          <w:szCs w:val="26"/>
        </w:rPr>
      </w:pPr>
      <w:r w:rsidRPr="00C4499F">
        <w:rPr>
          <w:rFonts w:ascii="Times New Roman" w:hAnsi="Times New Roman" w:cs="Times New Roman"/>
          <w:i/>
          <w:iCs/>
          <w:sz w:val="26"/>
          <w:szCs w:val="26"/>
        </w:rPr>
        <w:tab/>
        <w:t>def main_menu():</w:t>
      </w:r>
      <w:bookmarkStart w:id="70" w:name="_Toc186576857"/>
    </w:p>
    <w:p w14:paraId="02A629CD" w14:textId="77777777" w:rsidR="00BF0D2A" w:rsidRPr="00C4499F" w:rsidRDefault="00BF0D2A" w:rsidP="009A6587">
      <w:pPr>
        <w:pStyle w:val="u3"/>
        <w:rPr>
          <w:rFonts w:ascii="Times New Roman" w:hAnsi="Times New Roman" w:cs="Times New Roman" w:hint="default"/>
          <w:sz w:val="26"/>
          <w:szCs w:val="26"/>
          <w:lang w:val="vi-VN"/>
        </w:rPr>
      </w:pPr>
      <w:bookmarkStart w:id="71" w:name="_Toc186810159"/>
      <w:bookmarkStart w:id="72" w:name="_Toc186816786"/>
      <w:r w:rsidRPr="00C4499F">
        <w:rPr>
          <w:rFonts w:ascii="Times New Roman" w:hAnsi="Times New Roman" w:cs="Times New Roman" w:hint="default"/>
          <w:sz w:val="26"/>
          <w:szCs w:val="26"/>
          <w:lang w:val="vi-VN"/>
        </w:rPr>
        <w:t>2.2.</w:t>
      </w:r>
      <w:r w:rsidR="00B061F3" w:rsidRPr="00C4499F">
        <w:rPr>
          <w:rFonts w:ascii="Times New Roman" w:hAnsi="Times New Roman" w:cs="Times New Roman" w:hint="default"/>
          <w:sz w:val="26"/>
          <w:szCs w:val="26"/>
          <w:lang w:val="vi-VN"/>
        </w:rPr>
        <w:t>15. Khởi chạy chương trình</w:t>
      </w:r>
      <w:bookmarkEnd w:id="70"/>
      <w:bookmarkEnd w:id="71"/>
      <w:bookmarkEnd w:id="72"/>
    </w:p>
    <w:p w14:paraId="3BA77A68" w14:textId="3B9E4842" w:rsidR="00B061F3" w:rsidRPr="00C4499F" w:rsidRDefault="00BF0D2A" w:rsidP="009A6587">
      <w:pPr>
        <w:rPr>
          <w:rFonts w:ascii="Times New Roman" w:hAnsi="Times New Roman" w:cs="Times New Roman"/>
          <w:i/>
          <w:iCs/>
          <w:sz w:val="26"/>
          <w:szCs w:val="26"/>
        </w:rPr>
      </w:pPr>
      <w:r w:rsidRPr="00C4499F">
        <w:rPr>
          <w:rFonts w:ascii="Times New Roman" w:hAnsi="Times New Roman" w:cs="Times New Roman"/>
          <w:b/>
          <w:bCs/>
          <w:sz w:val="26"/>
          <w:szCs w:val="26"/>
        </w:rPr>
        <w:tab/>
      </w:r>
      <w:r w:rsidR="00B061F3" w:rsidRPr="00C4499F">
        <w:rPr>
          <w:rFonts w:ascii="Times New Roman" w:hAnsi="Times New Roman" w:cs="Times New Roman"/>
          <w:iCs/>
          <w:sz w:val="26"/>
          <w:szCs w:val="26"/>
        </w:rPr>
        <w:t>Đây là phần bắt đầu chương trình. Khi chương trình được chạy, hàm main_menu() sẽ được gọi để hiển thị menu chính.</w:t>
      </w:r>
    </w:p>
    <w:p w14:paraId="13EC4693" w14:textId="77777777" w:rsidR="00B061F3" w:rsidRPr="00C4499F" w:rsidRDefault="00B061F3" w:rsidP="009A6587">
      <w:pPr>
        <w:rPr>
          <w:rFonts w:ascii="Times New Roman" w:hAnsi="Times New Roman" w:cs="Times New Roman"/>
          <w:i/>
          <w:iCs/>
          <w:sz w:val="26"/>
          <w:szCs w:val="26"/>
        </w:rPr>
      </w:pPr>
      <w:r w:rsidRPr="00C4499F">
        <w:rPr>
          <w:rFonts w:ascii="Times New Roman" w:hAnsi="Times New Roman" w:cs="Times New Roman"/>
          <w:i/>
          <w:iCs/>
          <w:sz w:val="26"/>
          <w:szCs w:val="26"/>
        </w:rPr>
        <w:tab/>
        <w:t>if __name__ == "__main__":</w:t>
      </w:r>
    </w:p>
    <w:p w14:paraId="6A1DD4CA" w14:textId="334A9E5B" w:rsidR="00B061F3" w:rsidRPr="00C4499F" w:rsidRDefault="00B061F3" w:rsidP="009A6587">
      <w:pPr>
        <w:rPr>
          <w:rFonts w:ascii="Times New Roman" w:hAnsi="Times New Roman" w:cs="Times New Roman"/>
          <w:i/>
          <w:iCs/>
          <w:sz w:val="26"/>
          <w:szCs w:val="26"/>
        </w:rPr>
      </w:pPr>
      <w:r w:rsidRPr="00C4499F">
        <w:rPr>
          <w:rFonts w:ascii="Times New Roman" w:hAnsi="Times New Roman" w:cs="Times New Roman"/>
          <w:i/>
          <w:iCs/>
          <w:sz w:val="26"/>
          <w:szCs w:val="26"/>
        </w:rPr>
        <w:t xml:space="preserve">    </w:t>
      </w:r>
      <w:r w:rsidR="00BF0D2A" w:rsidRPr="00C4499F">
        <w:rPr>
          <w:rFonts w:ascii="Times New Roman" w:hAnsi="Times New Roman" w:cs="Times New Roman"/>
          <w:i/>
          <w:iCs/>
          <w:sz w:val="26"/>
          <w:szCs w:val="26"/>
        </w:rPr>
        <w:tab/>
      </w:r>
      <w:r w:rsidR="00BF0D2A" w:rsidRPr="00C4499F">
        <w:rPr>
          <w:rFonts w:ascii="Times New Roman" w:hAnsi="Times New Roman" w:cs="Times New Roman"/>
          <w:i/>
          <w:iCs/>
          <w:sz w:val="26"/>
          <w:szCs w:val="26"/>
        </w:rPr>
        <w:tab/>
      </w:r>
      <w:r w:rsidRPr="00C4499F">
        <w:rPr>
          <w:rFonts w:ascii="Times New Roman" w:hAnsi="Times New Roman" w:cs="Times New Roman"/>
          <w:i/>
          <w:iCs/>
          <w:sz w:val="26"/>
          <w:szCs w:val="26"/>
        </w:rPr>
        <w:t>main_menu()</w:t>
      </w:r>
      <w:r w:rsidRPr="00C4499F">
        <w:rPr>
          <w:rFonts w:ascii="Times New Roman" w:hAnsi="Times New Roman" w:cs="Times New Roman"/>
          <w:sz w:val="26"/>
          <w:szCs w:val="26"/>
        </w:rPr>
        <w:tab/>
      </w:r>
    </w:p>
    <w:p w14:paraId="6BFEC19C" w14:textId="5D8CD7AC" w:rsidR="00923635" w:rsidRPr="00C4499F" w:rsidRDefault="009A6587" w:rsidP="009A6587">
      <w:pPr>
        <w:pStyle w:val="u3"/>
        <w:rPr>
          <w:rFonts w:ascii="Times New Roman" w:hAnsi="Times New Roman" w:cs="Times New Roman" w:hint="default"/>
          <w:sz w:val="26"/>
          <w:szCs w:val="26"/>
          <w:lang w:val="vi-VN"/>
        </w:rPr>
      </w:pPr>
      <w:bookmarkStart w:id="73" w:name="_Toc186576858"/>
      <w:bookmarkStart w:id="74" w:name="_Toc186810160"/>
      <w:bookmarkStart w:id="75" w:name="_Toc186816787"/>
      <w:r w:rsidRPr="00C4499F">
        <w:rPr>
          <w:rFonts w:ascii="Times New Roman" w:hAnsi="Times New Roman" w:cs="Times New Roman"/>
          <w:lang w:val="vi-VN"/>
        </w:rPr>
        <w:t>2.2.</w:t>
      </w:r>
      <w:r w:rsidR="00923635" w:rsidRPr="00C4499F">
        <w:rPr>
          <w:rFonts w:ascii="Times New Roman" w:hAnsi="Times New Roman" w:cs="Times New Roman" w:hint="default"/>
          <w:sz w:val="26"/>
          <w:szCs w:val="26"/>
          <w:lang w:val="vi-VN"/>
        </w:rPr>
        <w:t>16. Thực thi demo</w:t>
      </w:r>
      <w:bookmarkEnd w:id="73"/>
      <w:bookmarkEnd w:id="74"/>
      <w:bookmarkEnd w:id="75"/>
    </w:p>
    <w:p w14:paraId="08F0BE6E" w14:textId="389D3ED2" w:rsidR="00B061F3" w:rsidRPr="00C4499F" w:rsidRDefault="00810E05" w:rsidP="009A6587">
      <w:pPr>
        <w:rPr>
          <w:rFonts w:ascii="Times New Roman" w:hAnsi="Times New Roman" w:cs="Times New Roman"/>
          <w:iCs/>
          <w:sz w:val="26"/>
          <w:szCs w:val="26"/>
        </w:rPr>
      </w:pPr>
      <w:r w:rsidRPr="00C4499F">
        <w:rPr>
          <w:rFonts w:ascii="Times New Roman" w:hAnsi="Times New Roman" w:cs="Times New Roman"/>
          <w:iCs/>
          <w:sz w:val="26"/>
          <w:szCs w:val="26"/>
        </w:rPr>
        <w:tab/>
      </w:r>
      <w:r w:rsidR="00923635" w:rsidRPr="00C4499F">
        <w:rPr>
          <w:rFonts w:ascii="Times New Roman" w:hAnsi="Times New Roman" w:cs="Times New Roman"/>
          <w:iCs/>
          <w:sz w:val="26"/>
          <w:szCs w:val="26"/>
        </w:rPr>
        <w:t>Đây là chương trình đẩy đủ: vì chương trình quá dài nên không thể đưa lên hết được nên em đã thêm vào:</w:t>
      </w:r>
    </w:p>
    <w:p w14:paraId="450F77EB" w14:textId="391B5705" w:rsidR="00923635" w:rsidRPr="00C4499F" w:rsidRDefault="00923635" w:rsidP="00810E05">
      <w:pPr>
        <w:pStyle w:val="oancuaDanhsach"/>
        <w:numPr>
          <w:ilvl w:val="0"/>
          <w:numId w:val="96"/>
        </w:numPr>
        <w:rPr>
          <w:rFonts w:ascii="Times New Roman" w:hAnsi="Times New Roman" w:cs="Times New Roman"/>
          <w:iCs/>
          <w:sz w:val="26"/>
          <w:szCs w:val="26"/>
        </w:rPr>
      </w:pPr>
      <w:hyperlink r:id="rId15" w:history="1">
        <w:r w:rsidRPr="00C4499F">
          <w:rPr>
            <w:rStyle w:val="Siuktni"/>
            <w:rFonts w:ascii="Times New Roman" w:hAnsi="Times New Roman" w:cs="Times New Roman"/>
            <w:iCs/>
            <w:sz w:val="26"/>
            <w:szCs w:val="26"/>
          </w:rPr>
          <w:t>Đây là đường lin</w:t>
        </w:r>
        <w:r w:rsidRPr="00C4499F">
          <w:rPr>
            <w:rStyle w:val="Siuktni"/>
            <w:rFonts w:ascii="Times New Roman" w:hAnsi="Times New Roman" w:cs="Times New Roman"/>
            <w:iCs/>
            <w:sz w:val="26"/>
            <w:szCs w:val="26"/>
          </w:rPr>
          <w:t>k</w:t>
        </w:r>
        <w:r w:rsidRPr="00C4499F">
          <w:rPr>
            <w:rStyle w:val="Siuktni"/>
            <w:rFonts w:ascii="Times New Roman" w:hAnsi="Times New Roman" w:cs="Times New Roman"/>
            <w:iCs/>
            <w:sz w:val="26"/>
            <w:szCs w:val="26"/>
          </w:rPr>
          <w:t xml:space="preserve"> Github</w:t>
        </w:r>
      </w:hyperlink>
    </w:p>
    <w:p w14:paraId="1EBD850A" w14:textId="03946028" w:rsidR="006D626C" w:rsidRPr="00C4499F" w:rsidRDefault="00923635" w:rsidP="00810E05">
      <w:pPr>
        <w:pStyle w:val="oancuaDanhsach"/>
        <w:numPr>
          <w:ilvl w:val="0"/>
          <w:numId w:val="96"/>
        </w:numPr>
        <w:rPr>
          <w:rFonts w:ascii="Times New Roman" w:hAnsi="Times New Roman" w:cs="Times New Roman"/>
          <w:sz w:val="26"/>
          <w:szCs w:val="26"/>
        </w:rPr>
      </w:pPr>
      <w:hyperlink r:id="rId16" w:history="1">
        <w:r w:rsidRPr="00C4499F">
          <w:rPr>
            <w:rStyle w:val="Siuktni"/>
            <w:rFonts w:ascii="Times New Roman" w:hAnsi="Times New Roman" w:cs="Times New Roman"/>
            <w:iCs/>
            <w:sz w:val="26"/>
            <w:szCs w:val="26"/>
          </w:rPr>
          <w:t>Đây là đường l</w:t>
        </w:r>
        <w:r w:rsidRPr="00C4499F">
          <w:rPr>
            <w:rStyle w:val="Siuktni"/>
            <w:rFonts w:ascii="Times New Roman" w:hAnsi="Times New Roman" w:cs="Times New Roman"/>
            <w:iCs/>
            <w:sz w:val="26"/>
            <w:szCs w:val="26"/>
          </w:rPr>
          <w:t>i</w:t>
        </w:r>
        <w:r w:rsidRPr="00C4499F">
          <w:rPr>
            <w:rStyle w:val="Siuktni"/>
            <w:rFonts w:ascii="Times New Roman" w:hAnsi="Times New Roman" w:cs="Times New Roman"/>
            <w:iCs/>
            <w:sz w:val="26"/>
            <w:szCs w:val="26"/>
          </w:rPr>
          <w:t>nk GGDrive</w:t>
        </w:r>
      </w:hyperlink>
      <w:r w:rsidR="00B061F3" w:rsidRPr="00C4499F">
        <w:rPr>
          <w:rFonts w:ascii="Times New Roman" w:hAnsi="Times New Roman" w:cs="Times New Roman"/>
          <w:sz w:val="26"/>
          <w:szCs w:val="26"/>
        </w:rPr>
        <w:tab/>
      </w:r>
    </w:p>
    <w:p w14:paraId="74A30689" w14:textId="3B5922A2" w:rsidR="00BF0D2A" w:rsidRPr="00C4499F" w:rsidRDefault="00BF0D2A" w:rsidP="00810E05">
      <w:pPr>
        <w:pStyle w:val="oancuaDanhsach"/>
        <w:numPr>
          <w:ilvl w:val="0"/>
          <w:numId w:val="96"/>
        </w:numPr>
        <w:rPr>
          <w:rFonts w:ascii="Times New Roman" w:hAnsi="Times New Roman" w:cs="Times New Roman"/>
          <w:sz w:val="26"/>
          <w:szCs w:val="26"/>
        </w:rPr>
      </w:pPr>
      <w:r w:rsidRPr="00C4499F">
        <w:rPr>
          <w:rFonts w:ascii="Times New Roman" w:hAnsi="Times New Roman" w:cs="Times New Roman"/>
          <w:sz w:val="26"/>
          <w:szCs w:val="26"/>
        </w:rPr>
        <w:t>Hoặc (</w:t>
      </w:r>
      <w:hyperlink r:id="rId17" w:history="1">
        <w:r w:rsidRPr="00C4499F">
          <w:rPr>
            <w:rStyle w:val="Siuktni"/>
            <w:rFonts w:ascii="Times New Roman" w:hAnsi="Times New Roman" w:cs="Times New Roman"/>
            <w:sz w:val="26"/>
            <w:szCs w:val="26"/>
          </w:rPr>
          <w:t>https://github.com/Khagn1702/TroChoiDoanMau</w:t>
        </w:r>
      </w:hyperlink>
      <w:r w:rsidRPr="00C4499F">
        <w:rPr>
          <w:rFonts w:ascii="Times New Roman" w:hAnsi="Times New Roman" w:cs="Times New Roman"/>
          <w:sz w:val="26"/>
          <w:szCs w:val="26"/>
        </w:rPr>
        <w:t>) và (</w:t>
      </w:r>
      <w:r w:rsidRPr="00C4499F">
        <w:rPr>
          <w:rFonts w:ascii="Times New Roman" w:hAnsi="Times New Roman" w:cs="Times New Roman"/>
          <w:sz w:val="26"/>
          <w:szCs w:val="26"/>
        </w:rPr>
        <w:t>https://drive.google.com/drive/u/2/folders/177miXF4K3r7aZgr2HmEH6M0Ydm1qkRol</w:t>
      </w:r>
      <w:r w:rsidRPr="00C4499F">
        <w:rPr>
          <w:rFonts w:ascii="Times New Roman" w:hAnsi="Times New Roman" w:cs="Times New Roman"/>
          <w:sz w:val="26"/>
          <w:szCs w:val="26"/>
        </w:rPr>
        <w:t>)</w:t>
      </w:r>
    </w:p>
    <w:p w14:paraId="7E6855FB" w14:textId="6466143C" w:rsidR="00BF0D2A" w:rsidRPr="00C4499F" w:rsidRDefault="00BF0D2A" w:rsidP="009A6587">
      <w:pPr>
        <w:rPr>
          <w:rFonts w:ascii="Times New Roman" w:hAnsi="Times New Roman" w:cs="Times New Roman"/>
          <w:b/>
          <w:bCs/>
          <w:sz w:val="28"/>
          <w:szCs w:val="28"/>
        </w:rPr>
      </w:pPr>
    </w:p>
    <w:p w14:paraId="34F560E2" w14:textId="77777777" w:rsidR="007F1494" w:rsidRPr="00C4499F" w:rsidRDefault="007F1494" w:rsidP="009A6587">
      <w:pPr>
        <w:rPr>
          <w:rFonts w:ascii="Times New Roman" w:hAnsi="Times New Roman" w:cs="Times New Roman"/>
          <w:b/>
          <w:bCs/>
          <w:sz w:val="28"/>
          <w:szCs w:val="28"/>
        </w:rPr>
      </w:pPr>
      <w:bookmarkStart w:id="76" w:name="_Toc186576859"/>
      <w:bookmarkStart w:id="77" w:name="_Toc186203793"/>
    </w:p>
    <w:p w14:paraId="37A02BDC" w14:textId="77777777" w:rsidR="007F1494" w:rsidRPr="00C4499F" w:rsidRDefault="007F1494" w:rsidP="009A6587"/>
    <w:p w14:paraId="443B287C" w14:textId="77777777" w:rsidR="007F1494" w:rsidRPr="00C4499F" w:rsidRDefault="007F1494" w:rsidP="009A6587">
      <w:pPr>
        <w:rPr>
          <w:rFonts w:ascii="Times New Roman" w:hAnsi="Times New Roman" w:cs="Times New Roman"/>
          <w:b/>
          <w:bCs/>
          <w:sz w:val="28"/>
          <w:szCs w:val="28"/>
        </w:rPr>
      </w:pPr>
    </w:p>
    <w:p w14:paraId="2FF6B53B" w14:textId="77777777" w:rsidR="007F1494" w:rsidRPr="00C4499F" w:rsidRDefault="007F1494" w:rsidP="009A6587"/>
    <w:p w14:paraId="7D5529FC" w14:textId="77777777" w:rsidR="007F1494" w:rsidRPr="00C4499F" w:rsidRDefault="007F1494" w:rsidP="009A6587"/>
    <w:p w14:paraId="75A12A4F" w14:textId="77777777" w:rsidR="00504C18" w:rsidRPr="00C4499F" w:rsidRDefault="00504C18" w:rsidP="009A6587">
      <w:pPr>
        <w:rPr>
          <w:rFonts w:ascii="Times New Roman" w:hAnsi="Times New Roman" w:cs="Times New Roman"/>
          <w:b/>
        </w:rPr>
      </w:pPr>
    </w:p>
    <w:p w14:paraId="4E0FA3E9" w14:textId="77777777" w:rsidR="00504C18" w:rsidRPr="00C4499F" w:rsidRDefault="00504C18" w:rsidP="009A6587"/>
    <w:p w14:paraId="426E64EC" w14:textId="1B3BFA4E" w:rsidR="006D626C" w:rsidRPr="00C4499F" w:rsidRDefault="006D626C" w:rsidP="003357D6">
      <w:pPr>
        <w:pStyle w:val="u1"/>
        <w:spacing w:before="0" w:after="240"/>
        <w:jc w:val="center"/>
        <w:rPr>
          <w:rFonts w:ascii="Times New Roman" w:hAnsi="Times New Roman" w:cs="Times New Roman"/>
          <w:b/>
          <w:bCs/>
          <w:color w:val="auto"/>
          <w:sz w:val="26"/>
          <w:szCs w:val="26"/>
        </w:rPr>
      </w:pPr>
      <w:bookmarkStart w:id="78" w:name="_Toc186810161"/>
      <w:bookmarkStart w:id="79" w:name="_Toc186816788"/>
      <w:r w:rsidRPr="00C4499F">
        <w:rPr>
          <w:rFonts w:ascii="Times New Roman" w:hAnsi="Times New Roman" w:cs="Times New Roman"/>
          <w:b/>
          <w:color w:val="auto"/>
          <w:sz w:val="26"/>
          <w:szCs w:val="26"/>
        </w:rPr>
        <w:t xml:space="preserve">Chương </w:t>
      </w:r>
      <w:r w:rsidR="00504C18" w:rsidRPr="00C4499F">
        <w:rPr>
          <w:rFonts w:ascii="Times New Roman" w:hAnsi="Times New Roman" w:cs="Times New Roman"/>
          <w:b/>
          <w:color w:val="auto"/>
          <w:sz w:val="26"/>
          <w:szCs w:val="26"/>
        </w:rPr>
        <w:t>3</w:t>
      </w:r>
      <w:r w:rsidRPr="00C4499F">
        <w:rPr>
          <w:rFonts w:ascii="Times New Roman" w:hAnsi="Times New Roman" w:cs="Times New Roman"/>
          <w:b/>
          <w:color w:val="auto"/>
          <w:sz w:val="26"/>
          <w:szCs w:val="26"/>
        </w:rPr>
        <w:t>: ỨNG DỤNG</w:t>
      </w:r>
      <w:bookmarkEnd w:id="76"/>
      <w:bookmarkEnd w:id="78"/>
      <w:bookmarkEnd w:id="79"/>
    </w:p>
    <w:p w14:paraId="7A646EB4" w14:textId="6031893F" w:rsidR="006D626C" w:rsidRPr="00C4499F" w:rsidRDefault="00485C2D" w:rsidP="003357D6">
      <w:pPr>
        <w:pStyle w:val="u2"/>
        <w:spacing w:before="0" w:after="240"/>
        <w:rPr>
          <w:rFonts w:ascii="Times New Roman" w:hAnsi="Times New Roman" w:cs="Times New Roman"/>
          <w:b/>
          <w:bCs/>
          <w:color w:val="auto"/>
        </w:rPr>
      </w:pPr>
      <w:bookmarkStart w:id="80" w:name="_Toc186810162"/>
      <w:bookmarkStart w:id="81" w:name="_Toc186816789"/>
      <w:r w:rsidRPr="00C4499F">
        <w:rPr>
          <w:rFonts w:ascii="Times New Roman" w:hAnsi="Times New Roman" w:cs="Times New Roman"/>
          <w:b/>
          <w:bCs/>
          <w:color w:val="auto"/>
        </w:rPr>
        <w:t>3.1. Phân tích yêu cầu bài toán và xây dựng các cấu trúc dữ liệu</w:t>
      </w:r>
      <w:bookmarkEnd w:id="80"/>
      <w:bookmarkEnd w:id="81"/>
    </w:p>
    <w:p w14:paraId="1175222D" w14:textId="6017DADF" w:rsidR="00485C2D" w:rsidRPr="00C4499F" w:rsidRDefault="00485C2D" w:rsidP="00810E05">
      <w:pPr>
        <w:pStyle w:val="u3"/>
        <w:spacing w:beforeAutospacing="0"/>
        <w:rPr>
          <w:rFonts w:ascii="Times New Roman" w:hAnsi="Times New Roman" w:cs="Times New Roman" w:hint="default"/>
          <w:sz w:val="26"/>
          <w:szCs w:val="26"/>
          <w:lang w:val="vi-VN"/>
        </w:rPr>
      </w:pPr>
      <w:bookmarkStart w:id="82" w:name="_Toc186810163"/>
      <w:bookmarkStart w:id="83" w:name="_Toc186816790"/>
      <w:r w:rsidRPr="00C4499F">
        <w:rPr>
          <w:rFonts w:ascii="Times New Roman" w:hAnsi="Times New Roman" w:cs="Times New Roman" w:hint="default"/>
          <w:sz w:val="26"/>
          <w:szCs w:val="26"/>
          <w:lang w:val="vi-VN"/>
        </w:rPr>
        <w:t>3.1.1. Phân tích yêu cầu</w:t>
      </w:r>
      <w:bookmarkEnd w:id="82"/>
      <w:bookmarkEnd w:id="83"/>
    </w:p>
    <w:p w14:paraId="76C3C97E" w14:textId="77777777" w:rsidR="00210835" w:rsidRPr="00C4499F" w:rsidRDefault="00485C2D" w:rsidP="00810E05">
      <w:pPr>
        <w:spacing w:after="0"/>
        <w:rPr>
          <w:rFonts w:ascii="Times New Roman" w:hAnsi="Times New Roman" w:cs="Times New Roman"/>
          <w:sz w:val="26"/>
          <w:szCs w:val="26"/>
        </w:rPr>
      </w:pPr>
      <w:r w:rsidRPr="00C4499F">
        <w:rPr>
          <w:rFonts w:ascii="Times New Roman" w:hAnsi="Times New Roman" w:cs="Times New Roman"/>
          <w:sz w:val="26"/>
          <w:szCs w:val="26"/>
        </w:rPr>
        <w:tab/>
        <w:t>Ngữ cảnh bài toán:</w:t>
      </w:r>
    </w:p>
    <w:p w14:paraId="774F6730" w14:textId="0ECFF49A" w:rsidR="00210835"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485C2D" w:rsidRPr="00C4499F">
        <w:rPr>
          <w:rFonts w:ascii="Times New Roman" w:hAnsi="Times New Roman" w:cs="Times New Roman"/>
          <w:sz w:val="26"/>
          <w:szCs w:val="26"/>
        </w:rPr>
        <w:t>Trò chơi "Đoán màu" mang tính thử thách logic, trong đó người chơi phải đoán đúng chuỗi màu bí mật được tạo ngẫu nhiên bởi máy tính.</w:t>
      </w:r>
    </w:p>
    <w:p w14:paraId="581956F9" w14:textId="5AE76DD2" w:rsidR="00485C2D"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485C2D" w:rsidRPr="00C4499F">
        <w:rPr>
          <w:rFonts w:ascii="Times New Roman" w:hAnsi="Times New Roman" w:cs="Times New Roman"/>
          <w:sz w:val="26"/>
          <w:szCs w:val="26"/>
        </w:rPr>
        <w:t>Đây là bài toán liên quan đến xử lý dữ liệu đầu vào từ người chơi, so sánh với dữ liệu được máy tính tạo ra và cung cấp phản hồi.</w:t>
      </w:r>
    </w:p>
    <w:bookmarkEnd w:id="77"/>
    <w:p w14:paraId="52AAAAEE" w14:textId="082E9A60" w:rsidR="00485C2D" w:rsidRPr="00485C2D" w:rsidRDefault="00485C2D" w:rsidP="009A6587">
      <w:pPr>
        <w:rPr>
          <w:rFonts w:ascii="Times New Roman" w:eastAsiaTheme="majorEastAsia" w:hAnsi="Times New Roman" w:cs="Times New Roman"/>
          <w:sz w:val="26"/>
          <w:szCs w:val="26"/>
        </w:rPr>
      </w:pPr>
      <w:r w:rsidRPr="00C4499F">
        <w:rPr>
          <w:rFonts w:ascii="Times New Roman" w:eastAsiaTheme="majorEastAsia" w:hAnsi="Times New Roman" w:cs="Times New Roman"/>
          <w:b/>
          <w:bCs/>
          <w:sz w:val="26"/>
          <w:szCs w:val="26"/>
        </w:rPr>
        <w:tab/>
      </w:r>
      <w:r w:rsidRPr="00485C2D">
        <w:rPr>
          <w:rFonts w:ascii="Times New Roman" w:eastAsiaTheme="majorEastAsia" w:hAnsi="Times New Roman" w:cs="Times New Roman"/>
          <w:sz w:val="26"/>
          <w:szCs w:val="26"/>
        </w:rPr>
        <w:t>Yêu cầu chức năng:</w:t>
      </w:r>
    </w:p>
    <w:p w14:paraId="786C6072" w14:textId="7B6CE744" w:rsidR="00485C2D" w:rsidRPr="00C4499F" w:rsidRDefault="00810E05" w:rsidP="009A6587">
      <w:pPr>
        <w:rPr>
          <w:rFonts w:ascii="Times New Roman" w:eastAsiaTheme="majorEastAsia" w:hAnsi="Times New Roman" w:cs="Times New Roman"/>
          <w:bCs/>
          <w:sz w:val="26"/>
          <w:szCs w:val="26"/>
        </w:rPr>
      </w:pPr>
      <w:r w:rsidRPr="00C4499F">
        <w:rPr>
          <w:rFonts w:ascii="Times New Roman" w:eastAsiaTheme="majorEastAsia" w:hAnsi="Times New Roman" w:cs="Times New Roman"/>
          <w:bCs/>
          <w:sz w:val="26"/>
          <w:szCs w:val="26"/>
        </w:rPr>
        <w:tab/>
      </w:r>
      <w:r w:rsidR="00485C2D" w:rsidRPr="00C4499F">
        <w:rPr>
          <w:rFonts w:ascii="Times New Roman" w:eastAsiaTheme="majorEastAsia" w:hAnsi="Times New Roman" w:cs="Times New Roman"/>
          <w:bCs/>
          <w:sz w:val="26"/>
          <w:szCs w:val="26"/>
        </w:rPr>
        <w:t>Máy tính tạo ngẫu nhiên chuỗi màu bí mật với số màu trong danh sách COLORS. Số lượng màu trong chuỗi bí mật (4) cố định, nhưng số lượng màu sẵn có (4-7) tăng theo độ khó.</w:t>
      </w:r>
    </w:p>
    <w:p w14:paraId="70BCFC82" w14:textId="1BF11949" w:rsidR="00485C2D" w:rsidRPr="00C4499F" w:rsidRDefault="00810E05" w:rsidP="009A6587">
      <w:pPr>
        <w:rPr>
          <w:rFonts w:ascii="Times New Roman" w:eastAsiaTheme="majorEastAsia" w:hAnsi="Times New Roman" w:cs="Times New Roman"/>
          <w:bCs/>
          <w:sz w:val="26"/>
          <w:szCs w:val="26"/>
        </w:rPr>
      </w:pPr>
      <w:r w:rsidRPr="00C4499F">
        <w:rPr>
          <w:rFonts w:ascii="Times New Roman" w:eastAsiaTheme="majorEastAsia" w:hAnsi="Times New Roman" w:cs="Times New Roman"/>
          <w:bCs/>
          <w:sz w:val="26"/>
          <w:szCs w:val="26"/>
        </w:rPr>
        <w:tab/>
      </w:r>
      <w:r w:rsidR="00485C2D" w:rsidRPr="00C4499F">
        <w:rPr>
          <w:rFonts w:ascii="Times New Roman" w:eastAsiaTheme="majorEastAsia" w:hAnsi="Times New Roman" w:cs="Times New Roman"/>
          <w:bCs/>
          <w:sz w:val="26"/>
          <w:szCs w:val="26"/>
        </w:rPr>
        <w:t>Người chơi nhập chuỗi đoán (gồm 4 màu) thông qua các lựa chọn từ giao diện.</w:t>
      </w:r>
    </w:p>
    <w:p w14:paraId="1D2FF440" w14:textId="0B63C97C" w:rsidR="00485C2D" w:rsidRPr="00C4499F" w:rsidRDefault="00810E05" w:rsidP="009A6587">
      <w:pPr>
        <w:rPr>
          <w:rFonts w:ascii="Times New Roman" w:eastAsiaTheme="majorEastAsia" w:hAnsi="Times New Roman" w:cs="Times New Roman"/>
          <w:bCs/>
          <w:sz w:val="26"/>
          <w:szCs w:val="26"/>
        </w:rPr>
      </w:pPr>
      <w:r w:rsidRPr="00C4499F">
        <w:rPr>
          <w:rFonts w:ascii="Times New Roman" w:eastAsiaTheme="majorEastAsia" w:hAnsi="Times New Roman" w:cs="Times New Roman"/>
          <w:bCs/>
          <w:sz w:val="26"/>
          <w:szCs w:val="26"/>
        </w:rPr>
        <w:tab/>
      </w:r>
      <w:r w:rsidR="00485C2D" w:rsidRPr="00C4499F">
        <w:rPr>
          <w:rFonts w:ascii="Times New Roman" w:eastAsiaTheme="majorEastAsia" w:hAnsi="Times New Roman" w:cs="Times New Roman"/>
          <w:bCs/>
          <w:sz w:val="26"/>
          <w:szCs w:val="26"/>
        </w:rPr>
        <w:t>Sau mỗi lần đoán:</w:t>
      </w:r>
    </w:p>
    <w:p w14:paraId="53B9F9D0" w14:textId="6887C28F" w:rsidR="00485C2D" w:rsidRPr="00C4499F" w:rsidRDefault="00485C2D" w:rsidP="00810E05">
      <w:pPr>
        <w:pStyle w:val="oancuaDanhsach"/>
        <w:numPr>
          <w:ilvl w:val="0"/>
          <w:numId w:val="97"/>
        </w:numPr>
        <w:rPr>
          <w:rFonts w:ascii="Times New Roman" w:eastAsiaTheme="majorEastAsia" w:hAnsi="Times New Roman" w:cs="Times New Roman"/>
          <w:bCs/>
          <w:sz w:val="26"/>
          <w:szCs w:val="26"/>
        </w:rPr>
      </w:pPr>
      <w:r w:rsidRPr="00C4499F">
        <w:rPr>
          <w:rFonts w:ascii="Times New Roman" w:eastAsiaTheme="majorEastAsia" w:hAnsi="Times New Roman" w:cs="Times New Roman"/>
          <w:bCs/>
          <w:sz w:val="26"/>
          <w:szCs w:val="26"/>
        </w:rPr>
        <w:t>Máy tính so sánh chuỗi đoán với chuỗi bí mật.</w:t>
      </w:r>
    </w:p>
    <w:p w14:paraId="20B1941B" w14:textId="3B3FE71A" w:rsidR="00485C2D" w:rsidRPr="00C4499F" w:rsidRDefault="00485C2D" w:rsidP="00810E05">
      <w:pPr>
        <w:pStyle w:val="oancuaDanhsach"/>
        <w:numPr>
          <w:ilvl w:val="0"/>
          <w:numId w:val="97"/>
        </w:numPr>
        <w:rPr>
          <w:rFonts w:ascii="Times New Roman" w:eastAsiaTheme="majorEastAsia" w:hAnsi="Times New Roman" w:cs="Times New Roman"/>
          <w:bCs/>
          <w:sz w:val="26"/>
          <w:szCs w:val="26"/>
        </w:rPr>
      </w:pPr>
      <w:r w:rsidRPr="00C4499F">
        <w:rPr>
          <w:rFonts w:ascii="Times New Roman" w:eastAsiaTheme="majorEastAsia" w:hAnsi="Times New Roman" w:cs="Times New Roman"/>
          <w:bCs/>
          <w:sz w:val="26"/>
          <w:szCs w:val="26"/>
        </w:rPr>
        <w:t>Trả về số màu đoán đúng và đúng vị trí.</w:t>
      </w:r>
    </w:p>
    <w:p w14:paraId="578B86BB" w14:textId="1939C6C6" w:rsidR="00485C2D" w:rsidRPr="00C4499F" w:rsidRDefault="00485C2D" w:rsidP="00810E05">
      <w:pPr>
        <w:pStyle w:val="oancuaDanhsach"/>
        <w:numPr>
          <w:ilvl w:val="0"/>
          <w:numId w:val="97"/>
        </w:numPr>
        <w:rPr>
          <w:rFonts w:ascii="Times New Roman" w:eastAsiaTheme="majorEastAsia" w:hAnsi="Times New Roman" w:cs="Times New Roman"/>
          <w:bCs/>
          <w:sz w:val="26"/>
          <w:szCs w:val="26"/>
        </w:rPr>
      </w:pPr>
      <w:r w:rsidRPr="00C4499F">
        <w:rPr>
          <w:rFonts w:ascii="Times New Roman" w:eastAsiaTheme="majorEastAsia" w:hAnsi="Times New Roman" w:cs="Times New Roman"/>
          <w:bCs/>
          <w:sz w:val="26"/>
          <w:szCs w:val="26"/>
        </w:rPr>
        <w:t>Người chơi có tối đa 10 lượt đoán để tìm ra chuỗi màu bí mật.</w:t>
      </w:r>
    </w:p>
    <w:p w14:paraId="1EBC933F" w14:textId="588B4743" w:rsidR="00485C2D" w:rsidRPr="00C4499F" w:rsidRDefault="00485C2D" w:rsidP="00810E05">
      <w:pPr>
        <w:pStyle w:val="oancuaDanhsach"/>
        <w:numPr>
          <w:ilvl w:val="0"/>
          <w:numId w:val="97"/>
        </w:numPr>
        <w:rPr>
          <w:rFonts w:ascii="Times New Roman" w:eastAsiaTheme="majorEastAsia" w:hAnsi="Times New Roman" w:cs="Times New Roman"/>
          <w:bCs/>
          <w:sz w:val="26"/>
          <w:szCs w:val="26"/>
        </w:rPr>
      </w:pPr>
      <w:r w:rsidRPr="00C4499F">
        <w:rPr>
          <w:rFonts w:ascii="Times New Roman" w:eastAsiaTheme="majorEastAsia" w:hAnsi="Times New Roman" w:cs="Times New Roman"/>
          <w:bCs/>
          <w:sz w:val="26"/>
          <w:szCs w:val="26"/>
        </w:rPr>
        <w:t>Trò chơi kết thúc khi người chơi đoán đúng hoặc hết lượt đoán:</w:t>
      </w:r>
    </w:p>
    <w:p w14:paraId="43698D29" w14:textId="6E7AA2A1" w:rsidR="00485C2D" w:rsidRPr="00C4499F" w:rsidRDefault="00485C2D" w:rsidP="00810E05">
      <w:pPr>
        <w:pStyle w:val="oancuaDanhsach"/>
        <w:numPr>
          <w:ilvl w:val="0"/>
          <w:numId w:val="97"/>
        </w:numPr>
        <w:rPr>
          <w:rFonts w:ascii="Times New Roman" w:eastAsiaTheme="majorEastAsia" w:hAnsi="Times New Roman" w:cs="Times New Roman"/>
          <w:bCs/>
          <w:sz w:val="26"/>
          <w:szCs w:val="26"/>
        </w:rPr>
      </w:pPr>
      <w:r w:rsidRPr="00C4499F">
        <w:rPr>
          <w:rFonts w:ascii="Times New Roman" w:eastAsiaTheme="majorEastAsia" w:hAnsi="Times New Roman" w:cs="Times New Roman"/>
          <w:bCs/>
          <w:sz w:val="26"/>
          <w:szCs w:val="26"/>
        </w:rPr>
        <w:t>Nếu đoán đúng, hiển thị thông báo thắng.</w:t>
      </w:r>
    </w:p>
    <w:p w14:paraId="43593D5A" w14:textId="00844C95" w:rsidR="00485C2D" w:rsidRPr="00C4499F" w:rsidRDefault="00485C2D" w:rsidP="00810E05">
      <w:pPr>
        <w:pStyle w:val="oancuaDanhsach"/>
        <w:numPr>
          <w:ilvl w:val="0"/>
          <w:numId w:val="97"/>
        </w:numPr>
        <w:rPr>
          <w:rFonts w:ascii="Times New Roman" w:eastAsiaTheme="majorEastAsia" w:hAnsi="Times New Roman" w:cs="Times New Roman"/>
          <w:bCs/>
          <w:sz w:val="26"/>
          <w:szCs w:val="26"/>
        </w:rPr>
      </w:pPr>
      <w:r w:rsidRPr="00C4499F">
        <w:rPr>
          <w:rFonts w:ascii="Times New Roman" w:eastAsiaTheme="majorEastAsia" w:hAnsi="Times New Roman" w:cs="Times New Roman"/>
          <w:bCs/>
          <w:sz w:val="26"/>
          <w:szCs w:val="26"/>
        </w:rPr>
        <w:t>Nếu hết lượt đoán, hiển thị chuỗi màu bí mật và thông báo thua.</w:t>
      </w:r>
    </w:p>
    <w:p w14:paraId="3905AAF5" w14:textId="2ADC958B" w:rsidR="00E32AD2" w:rsidRPr="00C4499F" w:rsidRDefault="00210835" w:rsidP="009A6587">
      <w:pPr>
        <w:pStyle w:val="u3"/>
        <w:rPr>
          <w:rFonts w:ascii="Times New Roman" w:hAnsi="Times New Roman" w:cs="Times New Roman" w:hint="default"/>
          <w:sz w:val="26"/>
          <w:szCs w:val="26"/>
          <w:lang w:val="vi-VN"/>
        </w:rPr>
      </w:pPr>
      <w:bookmarkStart w:id="84" w:name="_Toc186810164"/>
      <w:bookmarkStart w:id="85" w:name="_Toc186816791"/>
      <w:r w:rsidRPr="00C4499F">
        <w:rPr>
          <w:rFonts w:ascii="Times New Roman" w:hAnsi="Times New Roman" w:cs="Times New Roman" w:hint="default"/>
          <w:sz w:val="26"/>
          <w:szCs w:val="26"/>
          <w:lang w:val="vi-VN"/>
        </w:rPr>
        <w:t>3.1.2. Cấu trúc dữ liệu</w:t>
      </w:r>
      <w:bookmarkEnd w:id="84"/>
      <w:bookmarkEnd w:id="85"/>
    </w:p>
    <w:p w14:paraId="2095BC5A" w14:textId="7133616C" w:rsidR="00210835" w:rsidRPr="00C4499F" w:rsidRDefault="00210835" w:rsidP="009A6587">
      <w:pPr>
        <w:rPr>
          <w:rFonts w:ascii="Times New Roman" w:hAnsi="Times New Roman" w:cs="Times New Roman"/>
          <w:sz w:val="26"/>
          <w:szCs w:val="26"/>
        </w:rPr>
      </w:pPr>
      <w:r w:rsidRPr="00C4499F">
        <w:rPr>
          <w:rFonts w:ascii="Times New Roman" w:hAnsi="Times New Roman" w:cs="Times New Roman"/>
          <w:sz w:val="26"/>
          <w:szCs w:val="26"/>
        </w:rPr>
        <w:tab/>
        <w:t>Danh sách màu sắc (COLORS):</w:t>
      </w:r>
    </w:p>
    <w:p w14:paraId="78EAD354" w14:textId="7EDF3A8E" w:rsidR="00210835"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C4499F">
        <w:rPr>
          <w:rFonts w:ascii="Times New Roman" w:hAnsi="Times New Roman" w:cs="Times New Roman"/>
          <w:sz w:val="26"/>
          <w:szCs w:val="26"/>
        </w:rPr>
        <w:t>Một danh sách chứa các màu sẵn có được định nghĩa theo định dạng RGB.</w:t>
      </w:r>
    </w:p>
    <w:p w14:paraId="395AAA1C" w14:textId="54D65897" w:rsidR="00210835"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C4499F">
        <w:rPr>
          <w:rFonts w:ascii="Times New Roman" w:hAnsi="Times New Roman" w:cs="Times New Roman"/>
          <w:sz w:val="26"/>
          <w:szCs w:val="26"/>
        </w:rPr>
        <w:t>Ví dụ: [(255, 0, 0), (0, 255, 0), (0, 0, 255), ...].</w:t>
      </w:r>
    </w:p>
    <w:p w14:paraId="0ACACCE8" w14:textId="6EDD3580" w:rsidR="00210835" w:rsidRPr="00C4499F" w:rsidRDefault="00210835" w:rsidP="009A6587">
      <w:pPr>
        <w:rPr>
          <w:rFonts w:ascii="Times New Roman" w:hAnsi="Times New Roman" w:cs="Times New Roman"/>
          <w:sz w:val="26"/>
          <w:szCs w:val="26"/>
        </w:rPr>
      </w:pPr>
      <w:r w:rsidRPr="00C4499F">
        <w:rPr>
          <w:rFonts w:ascii="Times New Roman" w:hAnsi="Times New Roman" w:cs="Times New Roman"/>
          <w:sz w:val="26"/>
          <w:szCs w:val="26"/>
        </w:rPr>
        <w:tab/>
        <w:t>Chuỗi màu bí mật (secret_colors):</w:t>
      </w:r>
    </w:p>
    <w:p w14:paraId="21097A55" w14:textId="3E116E33" w:rsidR="00210835"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C4499F">
        <w:rPr>
          <w:rFonts w:ascii="Times New Roman" w:hAnsi="Times New Roman" w:cs="Times New Roman"/>
          <w:sz w:val="26"/>
          <w:szCs w:val="26"/>
        </w:rPr>
        <w:t>Một danh sách chứa 4 màu được máy tính chọn ngẫu nhiên từ COLORS.</w:t>
      </w:r>
    </w:p>
    <w:p w14:paraId="42F50080" w14:textId="3DBD7019" w:rsidR="00210835"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C4499F">
        <w:rPr>
          <w:rFonts w:ascii="Times New Roman" w:hAnsi="Times New Roman" w:cs="Times New Roman"/>
          <w:sz w:val="26"/>
          <w:szCs w:val="26"/>
        </w:rPr>
        <w:t>Ví dụ: [2, 4, 1, 3] (với 2 đại diện cho COLORS[1] là màu xanh lá cây đậm).</w:t>
      </w:r>
    </w:p>
    <w:p w14:paraId="6C24D3F1" w14:textId="2E22037C" w:rsidR="00210835" w:rsidRPr="00C4499F" w:rsidRDefault="00210835" w:rsidP="009A6587">
      <w:pPr>
        <w:rPr>
          <w:rFonts w:ascii="Times New Roman" w:hAnsi="Times New Roman" w:cs="Times New Roman"/>
          <w:sz w:val="26"/>
          <w:szCs w:val="26"/>
        </w:rPr>
      </w:pPr>
      <w:r w:rsidRPr="00C4499F">
        <w:rPr>
          <w:rFonts w:ascii="Times New Roman" w:hAnsi="Times New Roman" w:cs="Times New Roman"/>
          <w:sz w:val="26"/>
          <w:szCs w:val="26"/>
        </w:rPr>
        <w:tab/>
        <w:t>Lượt đoán (guesses):</w:t>
      </w:r>
    </w:p>
    <w:p w14:paraId="03665609" w14:textId="27823332" w:rsidR="00210835" w:rsidRPr="00210835"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210835">
        <w:rPr>
          <w:rFonts w:ascii="Times New Roman" w:hAnsi="Times New Roman" w:cs="Times New Roman"/>
          <w:sz w:val="26"/>
          <w:szCs w:val="26"/>
        </w:rPr>
        <w:t>Danh sách các lượt đoán của người chơi.</w:t>
      </w:r>
    </w:p>
    <w:p w14:paraId="07FF365E" w14:textId="48F2BCE9" w:rsidR="00210835" w:rsidRPr="00210835"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210835">
        <w:rPr>
          <w:rFonts w:ascii="Times New Roman" w:hAnsi="Times New Roman" w:cs="Times New Roman"/>
          <w:sz w:val="26"/>
          <w:szCs w:val="26"/>
        </w:rPr>
        <w:t>Mỗi phần tử là một danh sách con chứa 4 màu mà người chơi đã chọn.</w:t>
      </w:r>
    </w:p>
    <w:p w14:paraId="2D97B827" w14:textId="234615E1" w:rsidR="00210835"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C4499F">
        <w:rPr>
          <w:rFonts w:ascii="Times New Roman" w:hAnsi="Times New Roman" w:cs="Times New Roman"/>
          <w:sz w:val="26"/>
          <w:szCs w:val="26"/>
        </w:rPr>
        <w:t>Ví dụ: [[1, 3, 2, 4], [4, 2, 1, 3]].</w:t>
      </w:r>
    </w:p>
    <w:p w14:paraId="6EC3B49C" w14:textId="44290F64" w:rsidR="00210835" w:rsidRPr="00C4499F" w:rsidRDefault="00210835" w:rsidP="009A6587">
      <w:pPr>
        <w:rPr>
          <w:rFonts w:ascii="Times New Roman" w:hAnsi="Times New Roman" w:cs="Times New Roman"/>
          <w:sz w:val="26"/>
          <w:szCs w:val="26"/>
        </w:rPr>
      </w:pPr>
      <w:r w:rsidRPr="00C4499F">
        <w:rPr>
          <w:rFonts w:ascii="Times New Roman" w:hAnsi="Times New Roman" w:cs="Times New Roman"/>
          <w:sz w:val="26"/>
          <w:szCs w:val="26"/>
        </w:rPr>
        <w:lastRenderedPageBreak/>
        <w:tab/>
        <w:t>Phản hồi (reusults):</w:t>
      </w:r>
    </w:p>
    <w:p w14:paraId="35DC915E" w14:textId="52C22D68" w:rsidR="00210835" w:rsidRPr="00210835"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210835">
        <w:rPr>
          <w:rFonts w:ascii="Times New Roman" w:hAnsi="Times New Roman" w:cs="Times New Roman"/>
          <w:sz w:val="26"/>
          <w:szCs w:val="26"/>
        </w:rPr>
        <w:t>Danh sách các phản hồi tương ứng với mỗi lượt đoán.</w:t>
      </w:r>
    </w:p>
    <w:p w14:paraId="69C1974A" w14:textId="7E54D25C" w:rsidR="00210835" w:rsidRPr="00210835"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210835">
        <w:rPr>
          <w:rFonts w:ascii="Times New Roman" w:hAnsi="Times New Roman" w:cs="Times New Roman"/>
          <w:sz w:val="26"/>
          <w:szCs w:val="26"/>
        </w:rPr>
        <w:t>Mỗi phần tử là một số nguyên biểu thị số màu đoán đúng và đúng vị trí.</w:t>
      </w:r>
    </w:p>
    <w:p w14:paraId="1C6EBAD8" w14:textId="1716FCA0" w:rsidR="00210835"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C4499F">
        <w:rPr>
          <w:rFonts w:ascii="Times New Roman" w:hAnsi="Times New Roman" w:cs="Times New Roman"/>
          <w:sz w:val="26"/>
          <w:szCs w:val="26"/>
        </w:rPr>
        <w:t>Ví dụ: [2, 3] (nghĩa là lượt đoán đầu tiên đoán đúng 2 màu đúng vị trí, lượt thứ hai đoán đúng 3 màu).</w:t>
      </w:r>
    </w:p>
    <w:p w14:paraId="1D4E8141" w14:textId="1BA96B14" w:rsidR="00210835" w:rsidRPr="00C4499F" w:rsidRDefault="00210835" w:rsidP="009A6587">
      <w:pPr>
        <w:rPr>
          <w:rFonts w:ascii="Times New Roman" w:hAnsi="Times New Roman" w:cs="Times New Roman"/>
          <w:sz w:val="26"/>
          <w:szCs w:val="26"/>
        </w:rPr>
      </w:pPr>
      <w:r w:rsidRPr="00C4499F">
        <w:rPr>
          <w:rFonts w:ascii="Times New Roman" w:hAnsi="Times New Roman" w:cs="Times New Roman"/>
          <w:sz w:val="26"/>
          <w:szCs w:val="26"/>
        </w:rPr>
        <w:tab/>
        <w:t>Biến hỗ trợ:</w:t>
      </w:r>
    </w:p>
    <w:p w14:paraId="4C733AE7" w14:textId="67E63A7F" w:rsidR="00210835" w:rsidRPr="00210835"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210835">
        <w:rPr>
          <w:rFonts w:ascii="Times New Roman" w:hAnsi="Times New Roman" w:cs="Times New Roman"/>
          <w:sz w:val="26"/>
          <w:szCs w:val="26"/>
        </w:rPr>
        <w:t>attempts: Số lần đoán hiện tại (giá trị tối đa là 10).</w:t>
      </w:r>
    </w:p>
    <w:p w14:paraId="7BA77F44" w14:textId="065F1912" w:rsidR="00210835" w:rsidRPr="00210835"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210835">
        <w:rPr>
          <w:rFonts w:ascii="Times New Roman" w:hAnsi="Times New Roman" w:cs="Times New Roman"/>
          <w:sz w:val="26"/>
          <w:szCs w:val="26"/>
        </w:rPr>
        <w:t>max_attempts: Giới hạn số lần đoán.</w:t>
      </w:r>
    </w:p>
    <w:p w14:paraId="67975D50" w14:textId="09516F7B" w:rsidR="00210835"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C4499F">
        <w:rPr>
          <w:rFonts w:ascii="Times New Roman" w:hAnsi="Times New Roman" w:cs="Times New Roman"/>
          <w:sz w:val="26"/>
          <w:szCs w:val="26"/>
        </w:rPr>
        <w:t>show_answer: Biến boolean xác định xem có hiển thị chuỗi bí mật không.</w:t>
      </w:r>
    </w:p>
    <w:p w14:paraId="1595A2A2" w14:textId="13DC48E5" w:rsidR="00210835" w:rsidRPr="00C4499F" w:rsidRDefault="00210835" w:rsidP="009A6587">
      <w:pPr>
        <w:rPr>
          <w:rFonts w:ascii="Times New Roman" w:hAnsi="Times New Roman" w:cs="Times New Roman"/>
          <w:sz w:val="26"/>
          <w:szCs w:val="26"/>
        </w:rPr>
      </w:pPr>
      <w:r w:rsidRPr="00C4499F">
        <w:rPr>
          <w:rFonts w:ascii="Times New Roman" w:hAnsi="Times New Roman" w:cs="Times New Roman"/>
          <w:sz w:val="26"/>
          <w:szCs w:val="26"/>
        </w:rPr>
        <w:tab/>
        <w:t>Mức độ khó (round_size):</w:t>
      </w:r>
    </w:p>
    <w:p w14:paraId="61FBA3CA" w14:textId="142E6E0B" w:rsidR="00210835" w:rsidRPr="00210835"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210835">
        <w:rPr>
          <w:rFonts w:ascii="Times New Roman" w:hAnsi="Times New Roman" w:cs="Times New Roman"/>
          <w:sz w:val="26"/>
          <w:szCs w:val="26"/>
        </w:rPr>
        <w:t>Danh sách số lượng màu sẵn có tùy theo vòng chơi.</w:t>
      </w:r>
    </w:p>
    <w:p w14:paraId="6B0B7E75" w14:textId="544063DA" w:rsidR="00210835"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210835" w:rsidRPr="00C4499F">
        <w:rPr>
          <w:rFonts w:ascii="Times New Roman" w:hAnsi="Times New Roman" w:cs="Times New Roman"/>
          <w:sz w:val="26"/>
          <w:szCs w:val="26"/>
        </w:rPr>
        <w:t>Ví dụ: [4, 5, 6, 7].</w:t>
      </w:r>
    </w:p>
    <w:p w14:paraId="5358C03A" w14:textId="5BC8AD05" w:rsidR="00210835" w:rsidRPr="00C4499F" w:rsidRDefault="00210835" w:rsidP="009A6587">
      <w:pPr>
        <w:rPr>
          <w:rFonts w:ascii="Times New Roman" w:hAnsi="Times New Roman" w:cs="Times New Roman"/>
          <w:sz w:val="26"/>
          <w:szCs w:val="26"/>
        </w:rPr>
      </w:pPr>
      <w:r w:rsidRPr="00C4499F">
        <w:rPr>
          <w:rFonts w:ascii="Times New Roman" w:hAnsi="Times New Roman" w:cs="Times New Roman"/>
          <w:sz w:val="26"/>
          <w:szCs w:val="26"/>
        </w:rPr>
        <w:tab/>
        <w:t>Các biến khác:</w:t>
      </w:r>
    </w:p>
    <w:p w14:paraId="5B204275" w14:textId="45438374" w:rsidR="00860931" w:rsidRPr="00860931"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860931" w:rsidRPr="00860931">
        <w:rPr>
          <w:rFonts w:ascii="Times New Roman" w:hAnsi="Times New Roman" w:cs="Times New Roman"/>
          <w:sz w:val="26"/>
          <w:szCs w:val="26"/>
        </w:rPr>
        <w:t>level: Theo dõi cấp độ hiện tại.</w:t>
      </w:r>
    </w:p>
    <w:p w14:paraId="42C1756B" w14:textId="4A16CA23" w:rsidR="00210835" w:rsidRPr="00C4499F" w:rsidRDefault="00810E05" w:rsidP="009A6587">
      <w:pPr>
        <w:rPr>
          <w:rFonts w:ascii="Times New Roman" w:hAnsi="Times New Roman" w:cs="Times New Roman"/>
          <w:sz w:val="26"/>
          <w:szCs w:val="26"/>
        </w:rPr>
      </w:pPr>
      <w:r w:rsidRPr="00C4499F">
        <w:rPr>
          <w:rFonts w:ascii="Times New Roman" w:hAnsi="Times New Roman" w:cs="Times New Roman"/>
          <w:sz w:val="26"/>
          <w:szCs w:val="26"/>
        </w:rPr>
        <w:tab/>
      </w:r>
      <w:r w:rsidR="00860931" w:rsidRPr="00C4499F">
        <w:rPr>
          <w:rFonts w:ascii="Times New Roman" w:hAnsi="Times New Roman" w:cs="Times New Roman"/>
          <w:sz w:val="26"/>
          <w:szCs w:val="26"/>
        </w:rPr>
        <w:t>current_guess: Lưu chuỗi màu mà người chơi đang nhập.</w:t>
      </w:r>
    </w:p>
    <w:p w14:paraId="678F1ED3" w14:textId="0BF948F3" w:rsidR="00860931" w:rsidRPr="00C4499F" w:rsidRDefault="00860931" w:rsidP="009A6587">
      <w:pPr>
        <w:pStyle w:val="u2"/>
        <w:rPr>
          <w:rFonts w:ascii="Times New Roman" w:hAnsi="Times New Roman" w:cs="Times New Roman"/>
          <w:b/>
          <w:bCs/>
          <w:color w:val="000000" w:themeColor="text1"/>
        </w:rPr>
      </w:pPr>
      <w:bookmarkStart w:id="86" w:name="_Toc186810165"/>
      <w:bookmarkStart w:id="87" w:name="_Toc186816792"/>
      <w:r w:rsidRPr="00C4499F">
        <w:rPr>
          <w:rFonts w:ascii="Times New Roman" w:hAnsi="Times New Roman" w:cs="Times New Roman"/>
          <w:b/>
          <w:bCs/>
          <w:color w:val="000000" w:themeColor="text1"/>
        </w:rPr>
        <w:t>3.2. Thiết kế giải thuật (Lưu đồ - Ngôn ngữ giả)</w:t>
      </w:r>
      <w:bookmarkEnd w:id="86"/>
      <w:bookmarkEnd w:id="87"/>
    </w:p>
    <w:p w14:paraId="214B8A52" w14:textId="42FA3C75" w:rsidR="00860931" w:rsidRPr="00C4499F" w:rsidRDefault="00860931" w:rsidP="009A6587">
      <w:pPr>
        <w:pStyle w:val="u3"/>
        <w:rPr>
          <w:rFonts w:ascii="Times New Roman" w:hAnsi="Times New Roman" w:cs="Times New Roman" w:hint="default"/>
          <w:sz w:val="26"/>
          <w:szCs w:val="26"/>
          <w:lang w:val="vi-VN"/>
        </w:rPr>
      </w:pPr>
      <w:bookmarkStart w:id="88" w:name="_Toc186810166"/>
      <w:bookmarkStart w:id="89" w:name="_Toc186816793"/>
      <w:r w:rsidRPr="00C4499F">
        <w:rPr>
          <w:rFonts w:ascii="Times New Roman" w:hAnsi="Times New Roman" w:cs="Times New Roman" w:hint="default"/>
          <w:sz w:val="26"/>
          <w:szCs w:val="26"/>
          <w:lang w:val="vi-VN"/>
        </w:rPr>
        <w:t>3.2.1. Lưu đồ và ngôn ngữ giả chương trình chính</w:t>
      </w:r>
      <w:bookmarkEnd w:id="88"/>
      <w:bookmarkEnd w:id="89"/>
    </w:p>
    <w:p w14:paraId="0EEAE95D" w14:textId="11E4CFE8" w:rsidR="00860931" w:rsidRPr="00C4499F" w:rsidRDefault="00F57859" w:rsidP="009A6587">
      <w:pPr>
        <w:rPr>
          <w:rFonts w:ascii="Times New Roman" w:hAnsi="Times New Roman" w:cs="Times New Roman"/>
          <w:b/>
          <w:bCs/>
          <w:sz w:val="26"/>
          <w:szCs w:val="26"/>
        </w:rPr>
      </w:pPr>
      <w:r w:rsidRPr="00C4499F">
        <mc:AlternateContent>
          <mc:Choice Requires="wpg">
            <w:drawing>
              <wp:anchor distT="0" distB="0" distL="114300" distR="114300" simplePos="0" relativeHeight="251685888" behindDoc="0" locked="0" layoutInCell="1" allowOverlap="1" wp14:anchorId="23D7EE57" wp14:editId="2E05A93D">
                <wp:simplePos x="0" y="0"/>
                <wp:positionH relativeFrom="page">
                  <wp:posOffset>1787387</wp:posOffset>
                </wp:positionH>
                <wp:positionV relativeFrom="paragraph">
                  <wp:posOffset>309162</wp:posOffset>
                </wp:positionV>
                <wp:extent cx="4031615" cy="3988435"/>
                <wp:effectExtent l="38100" t="0" r="26035" b="12065"/>
                <wp:wrapNone/>
                <wp:docPr id="2131007615" name="Nhóm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1615" cy="3988435"/>
                          <a:chOff x="3457" y="3822"/>
                          <a:chExt cx="6349" cy="6281"/>
                        </a:xfrm>
                      </wpg:grpSpPr>
                      <wps:wsp>
                        <wps:cNvPr id="393813383" name="Oval 3"/>
                        <wps:cNvSpPr>
                          <a:spLocks noChangeArrowheads="1"/>
                        </wps:cNvSpPr>
                        <wps:spPr bwMode="auto">
                          <a:xfrm>
                            <a:off x="4944" y="3822"/>
                            <a:ext cx="2448" cy="806"/>
                          </a:xfrm>
                          <a:prstGeom prst="ellipse">
                            <a:avLst/>
                          </a:prstGeom>
                          <a:solidFill>
                            <a:srgbClr val="FFFFFF"/>
                          </a:solidFill>
                          <a:ln w="9525">
                            <a:solidFill>
                              <a:srgbClr val="003300"/>
                            </a:solidFill>
                            <a:round/>
                            <a:headEnd/>
                            <a:tailEnd/>
                          </a:ln>
                        </wps:spPr>
                        <wps:txbx>
                          <w:txbxContent>
                            <w:p w14:paraId="0ABC5A54" w14:textId="77777777" w:rsidR="00E32AD2" w:rsidRPr="00C4499F" w:rsidRDefault="00E32AD2" w:rsidP="00E32AD2">
                              <w:pPr>
                                <w:jc w:val="center"/>
                                <w:rPr>
                                  <w:sz w:val="28"/>
                                  <w:szCs w:val="28"/>
                                </w:rPr>
                              </w:pPr>
                              <w:r w:rsidRPr="00C4499F">
                                <w:rPr>
                                  <w:sz w:val="28"/>
                                  <w:szCs w:val="28"/>
                                </w:rPr>
                                <w:t>BEGIN</w:t>
                              </w:r>
                            </w:p>
                          </w:txbxContent>
                        </wps:txbx>
                        <wps:bodyPr rot="0" vert="horz" wrap="square" lIns="91440" tIns="91440" rIns="91440" bIns="45720" anchor="t" anchorCtr="0" upright="1">
                          <a:noAutofit/>
                        </wps:bodyPr>
                      </wps:wsp>
                      <wps:wsp>
                        <wps:cNvPr id="1227685235" name="Rectangle 4"/>
                        <wps:cNvSpPr>
                          <a:spLocks noChangeArrowheads="1"/>
                        </wps:cNvSpPr>
                        <wps:spPr bwMode="auto">
                          <a:xfrm>
                            <a:off x="5253" y="7643"/>
                            <a:ext cx="1820" cy="799"/>
                          </a:xfrm>
                          <a:prstGeom prst="rect">
                            <a:avLst/>
                          </a:prstGeom>
                          <a:solidFill>
                            <a:srgbClr val="FFFFFF"/>
                          </a:solidFill>
                          <a:ln w="9525">
                            <a:solidFill>
                              <a:srgbClr val="003300"/>
                            </a:solidFill>
                            <a:miter lim="800000"/>
                            <a:headEnd/>
                            <a:tailEnd/>
                          </a:ln>
                        </wps:spPr>
                        <wps:txbx>
                          <w:txbxContent>
                            <w:p w14:paraId="76E1F4F2" w14:textId="77777777" w:rsidR="00E32AD2" w:rsidRPr="00C4499F" w:rsidRDefault="00E32AD2" w:rsidP="00E32AD2">
                              <w:pPr>
                                <w:jc w:val="center"/>
                              </w:pPr>
                              <w:r w:rsidRPr="00C4499F">
                                <w:t>THỰC HIỆN CÔNG VIỆC</w:t>
                              </w:r>
                            </w:p>
                          </w:txbxContent>
                        </wps:txbx>
                        <wps:bodyPr rot="0" vert="horz" wrap="square" lIns="91440" tIns="91440" rIns="91440" bIns="45720" anchor="t" anchorCtr="0" upright="1">
                          <a:noAutofit/>
                        </wps:bodyPr>
                      </wps:wsp>
                      <wps:wsp>
                        <wps:cNvPr id="1565310551" name="Oval 5"/>
                        <wps:cNvSpPr>
                          <a:spLocks noChangeArrowheads="1"/>
                        </wps:cNvSpPr>
                        <wps:spPr bwMode="auto">
                          <a:xfrm>
                            <a:off x="4942" y="9297"/>
                            <a:ext cx="2448" cy="806"/>
                          </a:xfrm>
                          <a:prstGeom prst="ellipse">
                            <a:avLst/>
                          </a:prstGeom>
                          <a:solidFill>
                            <a:srgbClr val="FFFFFF"/>
                          </a:solidFill>
                          <a:ln w="9525">
                            <a:solidFill>
                              <a:srgbClr val="003300"/>
                            </a:solidFill>
                            <a:round/>
                            <a:headEnd/>
                            <a:tailEnd/>
                          </a:ln>
                        </wps:spPr>
                        <wps:txbx>
                          <w:txbxContent>
                            <w:p w14:paraId="557EDD1A" w14:textId="77777777" w:rsidR="00E32AD2" w:rsidRPr="00C4499F" w:rsidRDefault="00E32AD2" w:rsidP="00E32AD2">
                              <w:pPr>
                                <w:jc w:val="center"/>
                                <w:rPr>
                                  <w:sz w:val="28"/>
                                  <w:szCs w:val="28"/>
                                </w:rPr>
                              </w:pPr>
                              <w:r w:rsidRPr="00C4499F">
                                <w:rPr>
                                  <w:sz w:val="28"/>
                                  <w:szCs w:val="28"/>
                                </w:rPr>
                                <w:t>END</w:t>
                              </w:r>
                            </w:p>
                          </w:txbxContent>
                        </wps:txbx>
                        <wps:bodyPr rot="0" vert="horz" wrap="square" lIns="91440" tIns="91440" rIns="91440" bIns="45720" anchor="t" anchorCtr="0" upright="1">
                          <a:noAutofit/>
                        </wps:bodyPr>
                      </wps:wsp>
                      <wps:wsp>
                        <wps:cNvPr id="1063052516" name="Line 6"/>
                        <wps:cNvCnPr>
                          <a:cxnSpLocks noChangeShapeType="1"/>
                        </wps:cNvCnPr>
                        <wps:spPr bwMode="auto">
                          <a:xfrm>
                            <a:off x="6172" y="4633"/>
                            <a:ext cx="0" cy="850"/>
                          </a:xfrm>
                          <a:prstGeom prst="line">
                            <a:avLst/>
                          </a:prstGeom>
                          <a:noFill/>
                          <a:ln w="9525">
                            <a:solidFill>
                              <a:srgbClr val="003300"/>
                            </a:solidFill>
                            <a:round/>
                            <a:headEnd/>
                            <a:tailEnd type="triangle" w="med" len="med"/>
                          </a:ln>
                          <a:extLst>
                            <a:ext uri="{909E8E84-426E-40DD-AFC4-6F175D3DCCD1}">
                              <a14:hiddenFill xmlns:a14="http://schemas.microsoft.com/office/drawing/2010/main">
                                <a:noFill/>
                              </a14:hiddenFill>
                            </a:ext>
                          </a:extLst>
                        </wps:spPr>
                        <wps:bodyPr/>
                      </wps:wsp>
                      <wps:wsp>
                        <wps:cNvPr id="586488081" name="Line 7"/>
                        <wps:cNvCnPr>
                          <a:cxnSpLocks noChangeShapeType="1"/>
                        </wps:cNvCnPr>
                        <wps:spPr bwMode="auto">
                          <a:xfrm>
                            <a:off x="6172" y="8432"/>
                            <a:ext cx="0" cy="850"/>
                          </a:xfrm>
                          <a:prstGeom prst="line">
                            <a:avLst/>
                          </a:prstGeom>
                          <a:noFill/>
                          <a:ln w="9525">
                            <a:solidFill>
                              <a:srgbClr val="003300"/>
                            </a:solidFill>
                            <a:round/>
                            <a:headEnd/>
                            <a:tailEnd type="triangle" w="med" len="med"/>
                          </a:ln>
                          <a:extLst>
                            <a:ext uri="{909E8E84-426E-40DD-AFC4-6F175D3DCCD1}">
                              <a14:hiddenFill xmlns:a14="http://schemas.microsoft.com/office/drawing/2010/main">
                                <a:noFill/>
                              </a14:hiddenFill>
                            </a:ext>
                          </a:extLst>
                        </wps:spPr>
                        <wps:bodyPr/>
                      </wps:wsp>
                      <wps:wsp>
                        <wps:cNvPr id="1477663942" name="Line 8"/>
                        <wps:cNvCnPr>
                          <a:cxnSpLocks noChangeShapeType="1"/>
                        </wps:cNvCnPr>
                        <wps:spPr bwMode="auto">
                          <a:xfrm flipH="1">
                            <a:off x="6206" y="4992"/>
                            <a:ext cx="3600" cy="0"/>
                          </a:xfrm>
                          <a:prstGeom prst="line">
                            <a:avLst/>
                          </a:prstGeom>
                          <a:noFill/>
                          <a:ln w="9525">
                            <a:solidFill>
                              <a:srgbClr val="003300"/>
                            </a:solidFill>
                            <a:round/>
                            <a:headEnd/>
                            <a:tailEnd type="triangle" w="med" len="med"/>
                          </a:ln>
                          <a:extLst>
                            <a:ext uri="{909E8E84-426E-40DD-AFC4-6F175D3DCCD1}">
                              <a14:hiddenFill xmlns:a14="http://schemas.microsoft.com/office/drawing/2010/main">
                                <a:noFill/>
                              </a14:hiddenFill>
                            </a:ext>
                          </a:extLst>
                        </wps:spPr>
                        <wps:bodyPr/>
                      </wps:wsp>
                      <wps:wsp>
                        <wps:cNvPr id="6229980" name="Line 9"/>
                        <wps:cNvCnPr>
                          <a:cxnSpLocks noChangeShapeType="1"/>
                        </wps:cNvCnPr>
                        <wps:spPr bwMode="auto">
                          <a:xfrm>
                            <a:off x="6172" y="6772"/>
                            <a:ext cx="0" cy="850"/>
                          </a:xfrm>
                          <a:prstGeom prst="line">
                            <a:avLst/>
                          </a:prstGeom>
                          <a:noFill/>
                          <a:ln w="9525">
                            <a:solidFill>
                              <a:srgbClr val="003300"/>
                            </a:solidFill>
                            <a:round/>
                            <a:headEnd/>
                            <a:tailEnd type="triangle" w="med" len="med"/>
                          </a:ln>
                          <a:extLst>
                            <a:ext uri="{909E8E84-426E-40DD-AFC4-6F175D3DCCD1}">
                              <a14:hiddenFill xmlns:a14="http://schemas.microsoft.com/office/drawing/2010/main">
                                <a:noFill/>
                              </a14:hiddenFill>
                            </a:ext>
                          </a:extLst>
                        </wps:spPr>
                        <wps:bodyPr/>
                      </wps:wsp>
                      <wps:wsp>
                        <wps:cNvPr id="601602391" name="AutoShape 10"/>
                        <wps:cNvSpPr>
                          <a:spLocks noChangeArrowheads="1"/>
                        </wps:cNvSpPr>
                        <wps:spPr bwMode="auto">
                          <a:xfrm>
                            <a:off x="3457" y="5496"/>
                            <a:ext cx="5400" cy="1367"/>
                          </a:xfrm>
                          <a:prstGeom prst="diamond">
                            <a:avLst/>
                          </a:prstGeom>
                          <a:solidFill>
                            <a:srgbClr val="FFFFFF"/>
                          </a:solidFill>
                          <a:ln w="9525">
                            <a:solidFill>
                              <a:srgbClr val="003300"/>
                            </a:solidFill>
                            <a:miter lim="800000"/>
                            <a:headEnd/>
                            <a:tailEnd/>
                          </a:ln>
                        </wps:spPr>
                        <wps:txbx>
                          <w:txbxContent>
                            <w:p w14:paraId="7EF50B94" w14:textId="0EED0261" w:rsidR="00E32AD2" w:rsidRPr="00C4499F" w:rsidRDefault="00E32AD2" w:rsidP="00E32AD2">
                              <w:pPr>
                                <w:jc w:val="center"/>
                              </w:pPr>
                              <w:r w:rsidRPr="00C4499F">
                                <w:t>LỰA CHỌN MENU NHƯ HƯỚNG DẪN</w:t>
                              </w:r>
                            </w:p>
                          </w:txbxContent>
                        </wps:txbx>
                        <wps:bodyPr rot="0" vert="horz" wrap="square" lIns="91440" tIns="45720" rIns="91440" bIns="45720" anchor="t" anchorCtr="0" upright="1">
                          <a:noAutofit/>
                        </wps:bodyPr>
                      </wps:wsp>
                      <wps:wsp>
                        <wps:cNvPr id="984988795" name="Line 11"/>
                        <wps:cNvCnPr>
                          <a:cxnSpLocks noChangeShapeType="1"/>
                        </wps:cNvCnPr>
                        <wps:spPr bwMode="auto">
                          <a:xfrm flipH="1" flipV="1">
                            <a:off x="9791" y="4974"/>
                            <a:ext cx="15" cy="3856"/>
                          </a:xfrm>
                          <a:prstGeom prst="line">
                            <a:avLst/>
                          </a:prstGeom>
                          <a:noFill/>
                          <a:ln w="9525">
                            <a:solidFill>
                              <a:srgbClr val="0033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D7EE57" id="Nhóm 27" o:spid="_x0000_s1026" style="position:absolute;margin-left:140.75pt;margin-top:24.35pt;width:317.45pt;height:314.05pt;z-index:251685888;mso-position-horizontal-relative:page" coordorigin="3457,3822" coordsize="6349,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">
                <v:oval id="_x0000_s1027" style="position:absolute;left:4944;top:3822;width:2448;height: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" strokecolor="#030">
                  <v:textbox inset=",7.2pt">
                    <w:txbxContent>
                      <w:p w14:paraId="0ABC5A54" w14:textId="77777777" w:rsidR="00E32AD2" w:rsidRPr="00C4499F" w:rsidRDefault="00E32AD2" w:rsidP="00E32AD2">
                        <w:pPr>
                          <w:jc w:val="center"/>
                          <w:rPr>
                            <w:sz w:val="28"/>
                            <w:szCs w:val="28"/>
                          </w:rPr>
                        </w:pPr>
                        <w:r w:rsidRPr="00C4499F">
                          <w:rPr>
                            <w:sz w:val="28"/>
                            <w:szCs w:val="28"/>
                          </w:rPr>
                          <w:t>BEGIN</w:t>
                        </w:r>
                      </w:p>
                    </w:txbxContent>
                  </v:textbox>
                </v:oval>
                <v:rect id="_x0000_s1028" style="position:absolute;left:5253;top:7643;width:1820;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" strokecolor="#030">
                  <v:textbox inset=",7.2pt">
                    <w:txbxContent>
                      <w:p w14:paraId="76E1F4F2" w14:textId="77777777" w:rsidR="00E32AD2" w:rsidRPr="00C4499F" w:rsidRDefault="00E32AD2" w:rsidP="00E32AD2">
                        <w:pPr>
                          <w:jc w:val="center"/>
                        </w:pPr>
                        <w:r w:rsidRPr="00C4499F">
                          <w:t>THỰC HIỆN CÔNG VIỆC</w:t>
                        </w:r>
                      </w:p>
                    </w:txbxContent>
                  </v:textbox>
                </v:rect>
                <v:oval id="Oval 5" o:spid="_x0000_s1029" style="position:absolute;left:4942;top:9297;width:2448;height: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" strokecolor="#030">
                  <v:textbox inset=",7.2pt">
                    <w:txbxContent>
                      <w:p w14:paraId="557EDD1A" w14:textId="77777777" w:rsidR="00E32AD2" w:rsidRPr="00C4499F" w:rsidRDefault="00E32AD2" w:rsidP="00E32AD2">
                        <w:pPr>
                          <w:jc w:val="center"/>
                          <w:rPr>
                            <w:sz w:val="28"/>
                            <w:szCs w:val="28"/>
                          </w:rPr>
                        </w:pPr>
                        <w:r w:rsidRPr="00C4499F">
                          <w:rPr>
                            <w:sz w:val="28"/>
                            <w:szCs w:val="28"/>
                          </w:rPr>
                          <w:t>END</w:t>
                        </w:r>
                      </w:p>
                    </w:txbxContent>
                  </v:textbox>
                </v:oval>
                <v:line id="Line 6" o:spid="_x0000_s1030" style="position:absolute;visibility:visible;mso-wrap-style:square" from="6172,4633" to="6172,5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" strokecolor="#030">
                  <v:stroke endarrow="block"/>
                </v:line>
                <v:line id="Line 7" o:spid="_x0000_s1031" style="position:absolute;visibility:visible;mso-wrap-style:square" from="6172,8432" to="6172,9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" strokecolor="#030">
                  <v:stroke endarrow="block"/>
                </v:line>
                <v:line id="Line 8" o:spid="_x0000_s1032" style="position:absolute;flip:x;visibility:visible;mso-wrap-style:square" from="6206,4992" to="9806,4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" strokecolor="#030">
                  <v:stroke endarrow="block"/>
                </v:line>
                <v:line id="Line 9" o:spid="_x0000_s1033" style="position:absolute;visibility:visible;mso-wrap-style:square" from="6172,6772" to="6172,7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" strokecolor="#030">
                  <v:stroke endarrow="block"/>
                </v:line>
                <v:shapetype id="_x0000_t4" coordsize="21600,21600" o:spt="4" path="m10800,l,10800,10800,21600,21600,10800xe">
                  <v:stroke joinstyle="miter"/>
                  <v:path gradientshapeok="t" o:connecttype="rect" textboxrect="5400,5400,16200,16200"/>
                </v:shapetype>
                <v:shape id="_x0000_s1034" type="#_x0000_t4" style="position:absolute;left:3457;top:5496;width:5400;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" strokecolor="#030">
                  <v:textbox>
                    <w:txbxContent>
                      <w:p w14:paraId="7EF50B94" w14:textId="0EED0261" w:rsidR="00E32AD2" w:rsidRPr="00C4499F" w:rsidRDefault="00E32AD2" w:rsidP="00E32AD2">
                        <w:pPr>
                          <w:jc w:val="center"/>
                        </w:pPr>
                        <w:r w:rsidRPr="00C4499F">
                          <w:t>LỰA CHỌN MENU NHƯ HƯỚNG DẪN</w:t>
                        </w:r>
                      </w:p>
                    </w:txbxContent>
                  </v:textbox>
                </v:shape>
                <v:line id="Line 11" o:spid="_x0000_s1035" style="position:absolute;flip:x y;visibility:visible;mso-wrap-style:square" from="9791,4974" to="9806,8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" strokecolor="#030"/>
                <w10:wrap anchorx="page"/>
              </v:group>
            </w:pict>
          </mc:Fallback>
        </mc:AlternateContent>
      </w:r>
      <w:r w:rsidR="00860931" w:rsidRPr="00C4499F">
        <mc:AlternateContent>
          <mc:Choice Requires="wps">
            <w:drawing>
              <wp:anchor distT="0" distB="0" distL="114300" distR="114300" simplePos="0" relativeHeight="251689984" behindDoc="0" locked="0" layoutInCell="1" allowOverlap="1" wp14:anchorId="35B6D5FD" wp14:editId="3204BDA7">
                <wp:simplePos x="0" y="0"/>
                <wp:positionH relativeFrom="column">
                  <wp:posOffset>4029710</wp:posOffset>
                </wp:positionH>
                <wp:positionV relativeFrom="paragraph">
                  <wp:posOffset>2270125</wp:posOffset>
                </wp:positionV>
                <wp:extent cx="1139589" cy="507365"/>
                <wp:effectExtent l="0" t="0" r="22860" b="26035"/>
                <wp:wrapNone/>
                <wp:docPr id="3131071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589" cy="507365"/>
                        </a:xfrm>
                        <a:prstGeom prst="rect">
                          <a:avLst/>
                        </a:prstGeom>
                        <a:solidFill>
                          <a:srgbClr val="FFFFFF"/>
                        </a:solidFill>
                        <a:ln w="9525">
                          <a:solidFill>
                            <a:srgbClr val="003300"/>
                          </a:solidFill>
                          <a:miter lim="800000"/>
                          <a:headEnd/>
                          <a:tailEnd/>
                        </a:ln>
                      </wps:spPr>
                      <wps:txbx>
                        <w:txbxContent>
                          <w:p w14:paraId="4CAE9608" w14:textId="7B91C239" w:rsidR="00E32AD2" w:rsidRPr="00C4499F" w:rsidRDefault="00E32AD2" w:rsidP="00E32AD2">
                            <w:pPr>
                              <w:jc w:val="center"/>
                            </w:pPr>
                            <w:r w:rsidRPr="00C4499F">
                              <w:t>ESC (Thoát)</w:t>
                            </w:r>
                          </w:p>
                        </w:txbxContent>
                      </wps:txbx>
                      <wps:bodyPr rot="0" vert="horz" wrap="square" lIns="91440" tIns="91440" rIns="91440" bIns="45720" anchor="t" anchorCtr="0" upright="1">
                        <a:noAutofit/>
                      </wps:bodyPr>
                    </wps:wsp>
                  </a:graphicData>
                </a:graphic>
                <wp14:sizeRelH relativeFrom="margin">
                  <wp14:pctWidth>0</wp14:pctWidth>
                </wp14:sizeRelH>
              </wp:anchor>
            </w:drawing>
          </mc:Choice>
          <mc:Fallback>
            <w:pict>
              <v:rect w14:anchorId="35B6D5FD" id="Rectangle 4" o:spid="_x0000_s1036" style="position:absolute;margin-left:317.3pt;margin-top:178.75pt;width:89.75pt;height:39.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" strokecolor="#030">
                <v:textbox inset=",7.2pt">
                  <w:txbxContent>
                    <w:p w14:paraId="4CAE9608" w14:textId="7B91C239" w:rsidR="00E32AD2" w:rsidRPr="00C4499F" w:rsidRDefault="00E32AD2" w:rsidP="00E32AD2">
                      <w:pPr>
                        <w:jc w:val="center"/>
                      </w:pPr>
                      <w:r w:rsidRPr="00C4499F">
                        <w:t>ESC (Thoát)</w:t>
                      </w:r>
                    </w:p>
                  </w:txbxContent>
                </v:textbox>
              </v:rect>
            </w:pict>
          </mc:Fallback>
        </mc:AlternateContent>
      </w:r>
      <w:r w:rsidR="00860931" w:rsidRPr="00C4499F">
        <w:rPr>
          <w:rFonts w:ascii="Times New Roman" w:hAnsi="Times New Roman" w:cs="Times New Roman"/>
          <w:b/>
          <w:bCs/>
          <w:sz w:val="26"/>
          <w:szCs w:val="26"/>
        </w:rPr>
        <w:tab/>
        <w:t>Lưu đồ:</w:t>
      </w:r>
    </w:p>
    <w:p w14:paraId="12D892F5" w14:textId="2B5FB663" w:rsidR="00CD7738" w:rsidRPr="00C4499F" w:rsidRDefault="00860931" w:rsidP="009A6587">
      <w:pPr>
        <w:rPr>
          <w:rFonts w:ascii="Times New Roman" w:hAnsi="Times New Roman" w:cs="Times New Roman"/>
          <w:b/>
          <w:bCs/>
          <w:sz w:val="26"/>
        </w:rPr>
      </w:pPr>
      <w:r w:rsidRPr="00C4499F">
        <w:rPr>
          <w:rFonts w:ascii="Times New Roman" w:hAnsi="Times New Roman" w:cs="Times New Roman"/>
          <w:sz w:val="26"/>
        </w:rPr>
        <w:tab/>
      </w:r>
    </w:p>
    <w:p w14:paraId="576E6127" w14:textId="229F0457" w:rsidR="00D341E6" w:rsidRPr="00C4499F" w:rsidRDefault="00F57859" w:rsidP="009A6587">
      <w:pPr>
        <w:rPr>
          <w:rFonts w:ascii="Times New Roman" w:hAnsi="Times New Roman" w:cs="Times New Roman"/>
          <w:sz w:val="26"/>
        </w:rPr>
      </w:pPr>
      <w:r w:rsidRPr="00C4499F">
        <mc:AlternateContent>
          <mc:Choice Requires="wps">
            <w:drawing>
              <wp:anchor distT="0" distB="0" distL="114300" distR="114300" simplePos="0" relativeHeight="251687936" behindDoc="0" locked="0" layoutInCell="1" allowOverlap="1" wp14:anchorId="0EFD5A32" wp14:editId="6A47C274">
                <wp:simplePos x="0" y="0"/>
                <wp:positionH relativeFrom="column">
                  <wp:posOffset>2441216</wp:posOffset>
                </wp:positionH>
                <wp:positionV relativeFrom="paragraph">
                  <wp:posOffset>2885440</wp:posOffset>
                </wp:positionV>
                <wp:extent cx="2310765" cy="12065"/>
                <wp:effectExtent l="0" t="76200" r="13335" b="83185"/>
                <wp:wrapNone/>
                <wp:docPr id="101632207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10765" cy="12065"/>
                        </a:xfrm>
                        <a:prstGeom prst="line">
                          <a:avLst/>
                        </a:prstGeom>
                        <a:noFill/>
                        <a:ln w="9525">
                          <a:solidFill>
                            <a:srgbClr val="0033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391A90" id="Line 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2pt,227.2pt" to="374.15pt,2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" strokecolor="#030">
                <v:stroke endarrow="block"/>
              </v:line>
            </w:pict>
          </mc:Fallback>
        </mc:AlternateContent>
      </w:r>
    </w:p>
    <w:p w14:paraId="557FBB33" w14:textId="14D8ACEB" w:rsidR="00CD7738" w:rsidRPr="00C4499F" w:rsidRDefault="00CD7738" w:rsidP="009A6587">
      <w:pPr>
        <w:rPr>
          <w:rFonts w:ascii="Times New Roman" w:hAnsi="Times New Roman" w:cs="Times New Roman"/>
          <w:sz w:val="26"/>
        </w:rPr>
      </w:pPr>
      <w:r w:rsidRPr="00C4499F">
        <w:rPr>
          <w:rFonts w:ascii="Times New Roman" w:hAnsi="Times New Roman" w:cs="Times New Roman"/>
          <w:sz w:val="26"/>
        </w:rPr>
        <w:lastRenderedPageBreak/>
        <w:drawing>
          <wp:inline distT="0" distB="0" distL="0" distR="0" wp14:anchorId="5AFB31DC" wp14:editId="508D37FC">
            <wp:extent cx="5420481" cy="4839375"/>
            <wp:effectExtent l="0" t="0" r="8890" b="0"/>
            <wp:docPr id="3949052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05231" name=""/>
                    <pic:cNvPicPr/>
                  </pic:nvPicPr>
                  <pic:blipFill>
                    <a:blip r:embed="rId18"/>
                    <a:stretch>
                      <a:fillRect/>
                    </a:stretch>
                  </pic:blipFill>
                  <pic:spPr>
                    <a:xfrm>
                      <a:off x="0" y="0"/>
                      <a:ext cx="5420481" cy="4839375"/>
                    </a:xfrm>
                    <a:prstGeom prst="rect">
                      <a:avLst/>
                    </a:prstGeom>
                  </pic:spPr>
                </pic:pic>
              </a:graphicData>
            </a:graphic>
          </wp:inline>
        </w:drawing>
      </w:r>
    </w:p>
    <w:p w14:paraId="3E1BB5F4" w14:textId="77777777" w:rsidR="00513E19" w:rsidRPr="00C4499F" w:rsidRDefault="00504C18" w:rsidP="009A6587">
      <w:pPr>
        <w:pStyle w:val="u3"/>
        <w:rPr>
          <w:rFonts w:ascii="Times New Roman" w:hAnsi="Times New Roman" w:cs="Times New Roman" w:hint="default"/>
          <w:bCs w:val="0"/>
          <w:sz w:val="26"/>
          <w:szCs w:val="26"/>
          <w:lang w:val="vi-VN"/>
        </w:rPr>
      </w:pPr>
      <w:bookmarkStart w:id="90" w:name="_Toc186576861"/>
      <w:bookmarkStart w:id="91" w:name="_Toc186810167"/>
      <w:bookmarkStart w:id="92" w:name="_Toc186816794"/>
      <w:r w:rsidRPr="00C4499F">
        <w:rPr>
          <w:rFonts w:ascii="Times New Roman" w:hAnsi="Times New Roman" w:cs="Times New Roman" w:hint="default"/>
          <w:bCs w:val="0"/>
          <w:sz w:val="26"/>
          <w:szCs w:val="26"/>
          <w:lang w:val="vi-VN"/>
        </w:rPr>
        <w:t>3.</w:t>
      </w:r>
      <w:r w:rsidR="00CD7738" w:rsidRPr="00C4499F">
        <w:rPr>
          <w:rFonts w:ascii="Times New Roman" w:hAnsi="Times New Roman" w:cs="Times New Roman" w:hint="default"/>
          <w:bCs w:val="0"/>
          <w:sz w:val="26"/>
          <w:szCs w:val="26"/>
          <w:lang w:val="vi-VN"/>
        </w:rPr>
        <w:t>2.</w:t>
      </w:r>
      <w:r w:rsidR="00860931" w:rsidRPr="00C4499F">
        <w:rPr>
          <w:rFonts w:ascii="Times New Roman" w:hAnsi="Times New Roman" w:cs="Times New Roman" w:hint="default"/>
          <w:bCs w:val="0"/>
          <w:sz w:val="26"/>
          <w:szCs w:val="26"/>
          <w:lang w:val="vi-VN"/>
        </w:rPr>
        <w:t>2.</w:t>
      </w:r>
      <w:r w:rsidR="00CD7738" w:rsidRPr="00C4499F">
        <w:rPr>
          <w:rFonts w:ascii="Times New Roman" w:hAnsi="Times New Roman" w:cs="Times New Roman" w:hint="default"/>
          <w:bCs w:val="0"/>
          <w:sz w:val="26"/>
          <w:szCs w:val="26"/>
          <w:lang w:val="vi-VN"/>
        </w:rPr>
        <w:t xml:space="preserve"> Lưu đồ và sơ đồ giả </w:t>
      </w:r>
      <w:bookmarkEnd w:id="90"/>
      <w:r w:rsidR="00860931" w:rsidRPr="00C4499F">
        <w:rPr>
          <w:rFonts w:ascii="Times New Roman" w:hAnsi="Times New Roman" w:cs="Times New Roman" w:hint="default"/>
          <w:bCs w:val="0"/>
          <w:sz w:val="26"/>
          <w:szCs w:val="26"/>
          <w:lang w:val="vi-VN"/>
        </w:rPr>
        <w:t>chương trình tạo màu ngẫu nhiên</w:t>
      </w:r>
      <w:bookmarkEnd w:id="91"/>
      <w:bookmarkEnd w:id="92"/>
    </w:p>
    <w:p w14:paraId="1D8A9F60" w14:textId="48202C87" w:rsidR="00F139BF" w:rsidRPr="00C4499F" w:rsidRDefault="00513E19" w:rsidP="009A6587">
      <w:pPr>
        <w:rPr>
          <w:rFonts w:ascii="Times New Roman" w:hAnsi="Times New Roman" w:cs="Times New Roman"/>
          <w:b/>
          <w:sz w:val="26"/>
          <w:szCs w:val="26"/>
        </w:rPr>
      </w:pPr>
      <w:r w:rsidRPr="00C4499F">
        <w:rPr>
          <w:rFonts w:ascii="Times New Roman" w:hAnsi="Times New Roman" w:cs="Times New Roman"/>
          <w:b/>
        </w:rPr>
        <w:tab/>
      </w:r>
      <w:r w:rsidR="00F139BF" w:rsidRPr="00C4499F">
        <w:rPr>
          <w:rFonts w:ascii="Times New Roman" w:hAnsi="Times New Roman" w:cs="Times New Roman"/>
          <w:b/>
          <w:bCs/>
          <w:sz w:val="26"/>
          <w:szCs w:val="26"/>
        </w:rPr>
        <w:t>Lưu đồ:</w:t>
      </w:r>
    </w:p>
    <w:p w14:paraId="13935D31" w14:textId="77777777" w:rsidR="00CD7738" w:rsidRPr="00C4499F" w:rsidRDefault="00CD7738" w:rsidP="009A6587">
      <w:pPr>
        <w:rPr>
          <w:rFonts w:ascii="Times New Roman" w:hAnsi="Times New Roman" w:cs="Times New Roman"/>
          <w:sz w:val="26"/>
          <w:szCs w:val="26"/>
        </w:rPr>
      </w:pPr>
    </w:p>
    <w:p w14:paraId="77CBE00F" w14:textId="6A3C3936" w:rsidR="00CD7738" w:rsidRPr="00C4499F" w:rsidRDefault="00CD7738" w:rsidP="009A6587">
      <w:pPr>
        <w:rPr>
          <w:rFonts w:ascii="Times New Roman" w:hAnsi="Times New Roman" w:cs="Times New Roman"/>
          <w:sz w:val="26"/>
          <w:szCs w:val="26"/>
        </w:rPr>
      </w:pPr>
    </w:p>
    <w:p w14:paraId="636BDECB" w14:textId="77777777" w:rsidR="00CD7738" w:rsidRPr="00C4499F" w:rsidRDefault="00CD7738" w:rsidP="009A6587">
      <w:pPr>
        <w:rPr>
          <w:rFonts w:ascii="Times New Roman" w:hAnsi="Times New Roman" w:cs="Times New Roman"/>
          <w:sz w:val="26"/>
          <w:szCs w:val="26"/>
        </w:rPr>
      </w:pPr>
    </w:p>
    <w:p w14:paraId="3E961E4A" w14:textId="1F86D4C5" w:rsidR="00CD7738" w:rsidRPr="00C4499F" w:rsidRDefault="00CD7738" w:rsidP="009A6587">
      <w:pPr>
        <w:rPr>
          <w:rFonts w:ascii="Times New Roman" w:hAnsi="Times New Roman" w:cs="Times New Roman"/>
          <w:sz w:val="26"/>
          <w:szCs w:val="26"/>
        </w:rPr>
      </w:pPr>
    </w:p>
    <w:p w14:paraId="58D7BBE3" w14:textId="306DD103" w:rsidR="00CD7738" w:rsidRPr="00C4499F" w:rsidRDefault="00CD7738" w:rsidP="009A6587">
      <w:pPr>
        <w:rPr>
          <w:rFonts w:ascii="Times New Roman" w:hAnsi="Times New Roman" w:cs="Times New Roman"/>
          <w:sz w:val="26"/>
          <w:szCs w:val="26"/>
        </w:rPr>
      </w:pPr>
    </w:p>
    <w:p w14:paraId="7FFEE767" w14:textId="77777777" w:rsidR="00CD7738" w:rsidRPr="00C4499F" w:rsidRDefault="00CD7738" w:rsidP="009A6587">
      <w:pPr>
        <w:rPr>
          <w:rFonts w:ascii="Times New Roman" w:hAnsi="Times New Roman" w:cs="Times New Roman"/>
          <w:sz w:val="26"/>
          <w:szCs w:val="26"/>
        </w:rPr>
      </w:pPr>
    </w:p>
    <w:p w14:paraId="365C2F07" w14:textId="6A5CEB5D" w:rsidR="00CD7738" w:rsidRPr="00C4499F" w:rsidRDefault="00CD7738" w:rsidP="009A6587">
      <w:pPr>
        <w:rPr>
          <w:rFonts w:ascii="Times New Roman" w:hAnsi="Times New Roman" w:cs="Times New Roman"/>
          <w:sz w:val="26"/>
          <w:szCs w:val="26"/>
        </w:rPr>
      </w:pPr>
    </w:p>
    <w:p w14:paraId="4D6B75C1" w14:textId="4899AEC9" w:rsidR="00CD7738" w:rsidRPr="00C4499F" w:rsidRDefault="00CD7738" w:rsidP="009A6587">
      <w:pPr>
        <w:rPr>
          <w:rFonts w:ascii="Times New Roman" w:hAnsi="Times New Roman" w:cs="Times New Roman"/>
          <w:sz w:val="26"/>
          <w:szCs w:val="26"/>
        </w:rPr>
      </w:pPr>
    </w:p>
    <w:p w14:paraId="1991EB54" w14:textId="3CAA8B4A" w:rsidR="00CD7738" w:rsidRPr="00C4499F" w:rsidRDefault="00CD7738" w:rsidP="009A6587">
      <w:pPr>
        <w:rPr>
          <w:rFonts w:ascii="Times New Roman" w:hAnsi="Times New Roman" w:cs="Times New Roman"/>
          <w:sz w:val="26"/>
          <w:szCs w:val="26"/>
        </w:rPr>
      </w:pPr>
    </w:p>
    <w:p w14:paraId="58CFD85B" w14:textId="5B37F08B" w:rsidR="00CD7738" w:rsidRPr="00C4499F" w:rsidRDefault="00CD7738" w:rsidP="009A6587">
      <w:pPr>
        <w:rPr>
          <w:rFonts w:ascii="Times New Roman" w:hAnsi="Times New Roman" w:cs="Times New Roman"/>
          <w:sz w:val="26"/>
          <w:szCs w:val="26"/>
        </w:rPr>
      </w:pPr>
    </w:p>
    <w:p w14:paraId="3A0C9423" w14:textId="4CC07664" w:rsidR="00CD7738" w:rsidRPr="00C4499F" w:rsidRDefault="00CD7738" w:rsidP="009A6587">
      <w:pPr>
        <w:rPr>
          <w:rFonts w:ascii="Times New Roman" w:hAnsi="Times New Roman" w:cs="Times New Roman"/>
          <w:sz w:val="26"/>
          <w:szCs w:val="26"/>
        </w:rPr>
      </w:pPr>
    </w:p>
    <w:p w14:paraId="6A437B6D" w14:textId="16B18C7B" w:rsidR="00CD7738" w:rsidRPr="00C4499F" w:rsidRDefault="00D341E6" w:rsidP="009A6587">
      <w:pPr>
        <w:rPr>
          <w:rFonts w:ascii="Times New Roman" w:hAnsi="Times New Roman" w:cs="Times New Roman"/>
          <w:sz w:val="26"/>
          <w:szCs w:val="26"/>
        </w:rPr>
      </w:pPr>
      <w:r w:rsidRPr="00C4499F">
        <w:lastRenderedPageBreak/>
        <mc:AlternateContent>
          <mc:Choice Requires="wpg">
            <w:drawing>
              <wp:anchor distT="0" distB="0" distL="114300" distR="114300" simplePos="0" relativeHeight="251694080" behindDoc="0" locked="0" layoutInCell="1" allowOverlap="1" wp14:anchorId="613364AC" wp14:editId="70AD665E">
                <wp:simplePos x="0" y="0"/>
                <wp:positionH relativeFrom="page">
                  <wp:posOffset>2132330</wp:posOffset>
                </wp:positionH>
                <wp:positionV relativeFrom="margin">
                  <wp:posOffset>297815</wp:posOffset>
                </wp:positionV>
                <wp:extent cx="3289300" cy="5533390"/>
                <wp:effectExtent l="0" t="0" r="25400" b="29210"/>
                <wp:wrapNone/>
                <wp:docPr id="1217900005" name="Nhóm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0" cy="5533390"/>
                          <a:chOff x="5869" y="4044"/>
                          <a:chExt cx="1802" cy="4103"/>
                        </a:xfrm>
                      </wpg:grpSpPr>
                      <wps:wsp>
                        <wps:cNvPr id="1128291618" name="Oval 3"/>
                        <wps:cNvSpPr>
                          <a:spLocks noChangeArrowheads="1"/>
                        </wps:cNvSpPr>
                        <wps:spPr bwMode="auto">
                          <a:xfrm>
                            <a:off x="6066" y="4044"/>
                            <a:ext cx="1284" cy="485"/>
                          </a:xfrm>
                          <a:prstGeom prst="ellipse">
                            <a:avLst/>
                          </a:prstGeom>
                          <a:solidFill>
                            <a:srgbClr val="FFFFFF"/>
                          </a:solidFill>
                          <a:ln w="9525">
                            <a:solidFill>
                              <a:srgbClr val="003300"/>
                            </a:solidFill>
                            <a:round/>
                            <a:headEnd/>
                            <a:tailEnd/>
                          </a:ln>
                        </wps:spPr>
                        <wps:txbx>
                          <w:txbxContent>
                            <w:p w14:paraId="4340B211" w14:textId="7D1899D2" w:rsidR="007D3438" w:rsidRPr="00C4499F" w:rsidRDefault="007D3438" w:rsidP="007D3438">
                              <w:pPr>
                                <w:jc w:val="center"/>
                                <w:rPr>
                                  <w:sz w:val="28"/>
                                  <w:szCs w:val="28"/>
                                </w:rPr>
                              </w:pPr>
                              <w:r w:rsidRPr="00C4499F">
                                <w:rPr>
                                  <w:sz w:val="28"/>
                                  <w:szCs w:val="28"/>
                                </w:rPr>
                                <w:t>Bắt đầu</w:t>
                              </w:r>
                            </w:p>
                          </w:txbxContent>
                        </wps:txbx>
                        <wps:bodyPr rot="0" vert="horz" wrap="square" lIns="91440" tIns="91440" rIns="91440" bIns="45720" anchor="t" anchorCtr="0" upright="1">
                          <a:noAutofit/>
                        </wps:bodyPr>
                      </wps:wsp>
                      <wps:wsp>
                        <wps:cNvPr id="1126723046" name="Rectangle 4"/>
                        <wps:cNvSpPr>
                          <a:spLocks noChangeArrowheads="1"/>
                        </wps:cNvSpPr>
                        <wps:spPr bwMode="auto">
                          <a:xfrm>
                            <a:off x="5869" y="4810"/>
                            <a:ext cx="1802" cy="338"/>
                          </a:xfrm>
                          <a:prstGeom prst="rect">
                            <a:avLst/>
                          </a:prstGeom>
                          <a:solidFill>
                            <a:srgbClr val="FFFFFF"/>
                          </a:solidFill>
                          <a:ln w="9525">
                            <a:solidFill>
                              <a:srgbClr val="003300"/>
                            </a:solidFill>
                            <a:miter lim="800000"/>
                            <a:headEnd/>
                            <a:tailEnd/>
                          </a:ln>
                        </wps:spPr>
                        <wps:txbx>
                          <w:txbxContent>
                            <w:p w14:paraId="153C1AF1" w14:textId="5BA3CCE4" w:rsidR="007D3438" w:rsidRPr="00C4499F" w:rsidRDefault="007D3438" w:rsidP="007D3438">
                              <w:pPr>
                                <w:jc w:val="center"/>
                                <w:rPr>
                                  <w:color w:val="000000" w:themeColor="text1"/>
                                </w:rPr>
                              </w:pPr>
                              <w:r w:rsidRPr="00C4499F">
                                <w:rPr>
                                  <w:color w:val="000000" w:themeColor="text1"/>
                                </w:rPr>
                                <w:t>Đinh nghĩa danh sách Colors</w:t>
                              </w:r>
                            </w:p>
                          </w:txbxContent>
                        </wps:txbx>
                        <wps:bodyPr rot="0" vert="horz" wrap="square" lIns="91440" tIns="91440" rIns="91440" bIns="45720" anchor="t" anchorCtr="0" upright="1">
                          <a:noAutofit/>
                        </wps:bodyPr>
                      </wps:wsp>
                      <wps:wsp>
                        <wps:cNvPr id="113147524" name="Line 6"/>
                        <wps:cNvCnPr>
                          <a:cxnSpLocks noChangeShapeType="1"/>
                        </wps:cNvCnPr>
                        <wps:spPr bwMode="auto">
                          <a:xfrm>
                            <a:off x="6715" y="4544"/>
                            <a:ext cx="0" cy="242"/>
                          </a:xfrm>
                          <a:prstGeom prst="line">
                            <a:avLst/>
                          </a:prstGeom>
                          <a:noFill/>
                          <a:ln w="9525">
                            <a:solidFill>
                              <a:srgbClr val="003300"/>
                            </a:solidFill>
                            <a:round/>
                            <a:headEnd/>
                            <a:tailEnd type="triangle" w="med" len="med"/>
                          </a:ln>
                          <a:extLst>
                            <a:ext uri="{909E8E84-426E-40DD-AFC4-6F175D3DCCD1}">
                              <a14:hiddenFill xmlns:a14="http://schemas.microsoft.com/office/drawing/2010/main">
                                <a:noFill/>
                              </a14:hiddenFill>
                            </a:ext>
                          </a:extLst>
                        </wps:spPr>
                        <wps:bodyPr/>
                      </wps:wsp>
                      <wps:wsp>
                        <wps:cNvPr id="1561082506" name="AutoShape 10"/>
                        <wps:cNvSpPr>
                          <a:spLocks noChangeArrowheads="1"/>
                        </wps:cNvSpPr>
                        <wps:spPr bwMode="auto">
                          <a:xfrm>
                            <a:off x="6213" y="7442"/>
                            <a:ext cx="1065" cy="705"/>
                          </a:xfrm>
                          <a:prstGeom prst="diamond">
                            <a:avLst/>
                          </a:prstGeom>
                          <a:solidFill>
                            <a:srgbClr val="FFFFFF"/>
                          </a:solidFill>
                          <a:ln w="9525">
                            <a:solidFill>
                              <a:srgbClr val="003300"/>
                            </a:solidFill>
                            <a:miter lim="800000"/>
                            <a:headEnd/>
                            <a:tailEnd/>
                          </a:ln>
                        </wps:spPr>
                        <wps:txbx>
                          <w:txbxContent>
                            <w:p w14:paraId="1DED6DBA" w14:textId="5F094070" w:rsidR="007D3438" w:rsidRPr="00C4499F" w:rsidRDefault="00747485" w:rsidP="007D3438">
                              <w:pPr>
                                <w:jc w:val="center"/>
                                <w:rPr>
                                  <w:color w:val="000000" w:themeColor="text1"/>
                                </w:rPr>
                              </w:pPr>
                              <w:r w:rsidRPr="00C4499F">
                                <w:rPr>
                                  <w:color w:val="000000" w:themeColor="text1"/>
                                </w:rPr>
                                <w:t>i &lt; round_size?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3364AC" id="_x0000_s1037" style="position:absolute;margin-left:167.9pt;margin-top:23.45pt;width:259pt;height:435.7pt;z-index:251694080;mso-position-horizontal-relative:page;mso-position-vertical-relative:margin" coordorigin="5869,4044" coordsize="1802,4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">
                <v:oval id="_x0000_s1038" style="position:absolute;left:6066;top:4044;width:128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" strokecolor="#030">
                  <v:textbox inset=",7.2pt">
                    <w:txbxContent>
                      <w:p w14:paraId="4340B211" w14:textId="7D1899D2" w:rsidR="007D3438" w:rsidRPr="00C4499F" w:rsidRDefault="007D3438" w:rsidP="007D3438">
                        <w:pPr>
                          <w:jc w:val="center"/>
                          <w:rPr>
                            <w:sz w:val="28"/>
                            <w:szCs w:val="28"/>
                          </w:rPr>
                        </w:pPr>
                        <w:r w:rsidRPr="00C4499F">
                          <w:rPr>
                            <w:sz w:val="28"/>
                            <w:szCs w:val="28"/>
                          </w:rPr>
                          <w:t>Bắt đầu</w:t>
                        </w:r>
                      </w:p>
                    </w:txbxContent>
                  </v:textbox>
                </v:oval>
                <v:rect id="_x0000_s1039" style="position:absolute;left:5869;top:4810;width:1802;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" strokecolor="#030">
                  <v:textbox inset=",7.2pt">
                    <w:txbxContent>
                      <w:p w14:paraId="153C1AF1" w14:textId="5BA3CCE4" w:rsidR="007D3438" w:rsidRPr="00C4499F" w:rsidRDefault="007D3438" w:rsidP="007D3438">
                        <w:pPr>
                          <w:jc w:val="center"/>
                          <w:rPr>
                            <w:color w:val="000000" w:themeColor="text1"/>
                          </w:rPr>
                        </w:pPr>
                        <w:r w:rsidRPr="00C4499F">
                          <w:rPr>
                            <w:color w:val="000000" w:themeColor="text1"/>
                          </w:rPr>
                          <w:t>Đinh nghĩa danh sách Colors</w:t>
                        </w:r>
                      </w:p>
                    </w:txbxContent>
                  </v:textbox>
                </v:rect>
                <v:line id="Line 6" o:spid="_x0000_s1040" style="position:absolute;visibility:visible;mso-wrap-style:square" from="6715,4544" to="6715,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" strokecolor="#030">
                  <v:stroke endarrow="block"/>
                </v:line>
                <v:shape id="_x0000_s1041" type="#_x0000_t4" style="position:absolute;left:6213;top:7442;width:106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" strokecolor="#030">
                  <v:textbox>
                    <w:txbxContent>
                      <w:p w14:paraId="1DED6DBA" w14:textId="5F094070" w:rsidR="007D3438" w:rsidRPr="00C4499F" w:rsidRDefault="00747485" w:rsidP="007D3438">
                        <w:pPr>
                          <w:jc w:val="center"/>
                          <w:rPr>
                            <w:color w:val="000000" w:themeColor="text1"/>
                          </w:rPr>
                        </w:pPr>
                        <w:r w:rsidRPr="00C4499F">
                          <w:rPr>
                            <w:color w:val="000000" w:themeColor="text1"/>
                          </w:rPr>
                          <w:t>i &lt; round_size?</w:t>
                        </w:r>
                      </w:p>
                    </w:txbxContent>
                  </v:textbox>
                </v:shape>
                <w10:wrap anchorx="page" anchory="margin"/>
              </v:group>
            </w:pict>
          </mc:Fallback>
        </mc:AlternateContent>
      </w:r>
    </w:p>
    <w:p w14:paraId="4FC34D0E" w14:textId="71F9C96F" w:rsidR="00CD7738" w:rsidRPr="00C4499F" w:rsidRDefault="00CD7738" w:rsidP="009A6587">
      <w:pPr>
        <w:rPr>
          <w:rFonts w:ascii="Times New Roman" w:hAnsi="Times New Roman" w:cs="Times New Roman"/>
          <w:sz w:val="26"/>
        </w:rPr>
      </w:pPr>
    </w:p>
    <w:p w14:paraId="151A81FE" w14:textId="4EE776D9" w:rsidR="00CD7738" w:rsidRPr="00C4499F" w:rsidRDefault="00CD7738" w:rsidP="009A6587">
      <w:pPr>
        <w:rPr>
          <w:rFonts w:ascii="Times New Roman" w:hAnsi="Times New Roman" w:cs="Times New Roman"/>
          <w:sz w:val="26"/>
        </w:rPr>
      </w:pPr>
    </w:p>
    <w:p w14:paraId="6708FDE3" w14:textId="3495FBF7" w:rsidR="00CD7738" w:rsidRPr="00C4499F" w:rsidRDefault="00513E19" w:rsidP="009A6587">
      <w:pPr>
        <w:rPr>
          <w:rFonts w:ascii="Times New Roman" w:hAnsi="Times New Roman" w:cs="Times New Roman"/>
          <w:sz w:val="26"/>
        </w:rPr>
      </w:pPr>
      <w:r w:rsidRPr="00C4499F">
        <mc:AlternateContent>
          <mc:Choice Requires="wps">
            <w:drawing>
              <wp:anchor distT="0" distB="0" distL="114300" distR="114300" simplePos="0" relativeHeight="251721728" behindDoc="0" locked="0" layoutInCell="1" allowOverlap="1" wp14:anchorId="7CB9403F" wp14:editId="5E162B99">
                <wp:simplePos x="0" y="0"/>
                <wp:positionH relativeFrom="column">
                  <wp:posOffset>3626033</wp:posOffset>
                </wp:positionH>
                <wp:positionV relativeFrom="paragraph">
                  <wp:posOffset>6783070</wp:posOffset>
                </wp:positionV>
                <wp:extent cx="989462" cy="368490"/>
                <wp:effectExtent l="0" t="0" r="20320" b="12700"/>
                <wp:wrapNone/>
                <wp:docPr id="14889341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462" cy="368490"/>
                        </a:xfrm>
                        <a:prstGeom prst="rect">
                          <a:avLst/>
                        </a:prstGeom>
                        <a:solidFill>
                          <a:srgbClr val="FFFFFF"/>
                        </a:solidFill>
                        <a:ln w="9525">
                          <a:solidFill>
                            <a:srgbClr val="003300"/>
                          </a:solidFill>
                          <a:miter lim="800000"/>
                          <a:headEnd/>
                          <a:tailEnd/>
                        </a:ln>
                      </wps:spPr>
                      <wps:txbx>
                        <w:txbxContent>
                          <w:p w14:paraId="7603C199" w14:textId="138E194A" w:rsidR="00747485" w:rsidRPr="00C4499F" w:rsidRDefault="00747485" w:rsidP="00747485">
                            <w:pPr>
                              <w:jc w:val="center"/>
                              <w:rPr>
                                <w:color w:val="000000" w:themeColor="text1"/>
                              </w:rPr>
                            </w:pPr>
                            <w:r w:rsidRPr="00C4499F">
                              <w:rPr>
                                <w:color w:val="000000" w:themeColor="text1"/>
                              </w:rPr>
                              <w:t>Kết thúc</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CB9403F" id="_x0000_s1042" style="position:absolute;margin-left:285.5pt;margin-top:534.1pt;width:77.9pt;height:2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" strokecolor="#030">
                <v:textbox inset=",7.2pt">
                  <w:txbxContent>
                    <w:p w14:paraId="7603C199" w14:textId="138E194A" w:rsidR="00747485" w:rsidRPr="00C4499F" w:rsidRDefault="00747485" w:rsidP="00747485">
                      <w:pPr>
                        <w:jc w:val="center"/>
                        <w:rPr>
                          <w:color w:val="000000" w:themeColor="text1"/>
                        </w:rPr>
                      </w:pPr>
                      <w:r w:rsidRPr="00C4499F">
                        <w:rPr>
                          <w:color w:val="000000" w:themeColor="text1"/>
                        </w:rPr>
                        <w:t>Kết thúc</w:t>
                      </w:r>
                    </w:p>
                  </w:txbxContent>
                </v:textbox>
              </v:rect>
            </w:pict>
          </mc:Fallback>
        </mc:AlternateContent>
      </w:r>
      <w:r w:rsidRPr="00C4499F">
        <mc:AlternateContent>
          <mc:Choice Requires="wps">
            <w:drawing>
              <wp:anchor distT="0" distB="0" distL="114300" distR="114300" simplePos="0" relativeHeight="251725824" behindDoc="0" locked="0" layoutInCell="1" allowOverlap="1" wp14:anchorId="0BB6CE01" wp14:editId="71139623">
                <wp:simplePos x="0" y="0"/>
                <wp:positionH relativeFrom="margin">
                  <wp:posOffset>4184650</wp:posOffset>
                </wp:positionH>
                <wp:positionV relativeFrom="paragraph">
                  <wp:posOffset>5914390</wp:posOffset>
                </wp:positionV>
                <wp:extent cx="45719" cy="866367"/>
                <wp:effectExtent l="76200" t="0" r="50165" b="48260"/>
                <wp:wrapNone/>
                <wp:docPr id="518568072" name="Đường kết nối Mũi tên Thẳng 37"/>
                <wp:cNvGraphicFramePr/>
                <a:graphic xmlns:a="http://schemas.openxmlformats.org/drawingml/2006/main">
                  <a:graphicData uri="http://schemas.microsoft.com/office/word/2010/wordprocessingShape">
                    <wps:wsp>
                      <wps:cNvCnPr/>
                      <wps:spPr>
                        <a:xfrm flipH="1">
                          <a:off x="0" y="0"/>
                          <a:ext cx="45719" cy="8663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CDCF6" id="_x0000_t32" coordsize="21600,21600" o:spt="32" o:oned="t" path="m,l21600,21600e" filled="f">
                <v:path arrowok="t" fillok="f" o:connecttype="none"/>
                <o:lock v:ext="edit" shapetype="t"/>
              </v:shapetype>
              <v:shape id="Đường kết nối Mũi tên Thẳng 37" o:spid="_x0000_s1026" type="#_x0000_t32" style="position:absolute;margin-left:329.5pt;margin-top:465.7pt;width:3.6pt;height:68.2pt;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" strokecolor="black [3040]">
                <v:stroke endarrow="block"/>
                <w10:wrap anchorx="margin"/>
              </v:shape>
            </w:pict>
          </mc:Fallback>
        </mc:AlternateContent>
      </w:r>
      <w:r w:rsidRPr="00C4499F">
        <mc:AlternateContent>
          <mc:Choice Requires="wps">
            <w:drawing>
              <wp:anchor distT="0" distB="0" distL="114300" distR="114300" simplePos="0" relativeHeight="251727872" behindDoc="0" locked="0" layoutInCell="1" allowOverlap="1" wp14:anchorId="75725DC4" wp14:editId="3BAB2B48">
                <wp:simplePos x="0" y="0"/>
                <wp:positionH relativeFrom="column">
                  <wp:posOffset>3741420</wp:posOffset>
                </wp:positionH>
                <wp:positionV relativeFrom="paragraph">
                  <wp:posOffset>4887595</wp:posOffset>
                </wp:positionV>
                <wp:extent cx="600502" cy="245413"/>
                <wp:effectExtent l="0" t="0" r="28575" b="21590"/>
                <wp:wrapNone/>
                <wp:docPr id="401583635" name="Hộp Văn bản 39"/>
                <wp:cNvGraphicFramePr/>
                <a:graphic xmlns:a="http://schemas.openxmlformats.org/drawingml/2006/main">
                  <a:graphicData uri="http://schemas.microsoft.com/office/word/2010/wordprocessingShape">
                    <wps:wsp>
                      <wps:cNvSpPr txBox="1"/>
                      <wps:spPr>
                        <a:xfrm>
                          <a:off x="0" y="0"/>
                          <a:ext cx="600502" cy="245413"/>
                        </a:xfrm>
                        <a:prstGeom prst="rect">
                          <a:avLst/>
                        </a:prstGeom>
                        <a:solidFill>
                          <a:schemeClr val="lt1"/>
                        </a:solidFill>
                        <a:ln w="6350">
                          <a:solidFill>
                            <a:prstClr val="black"/>
                          </a:solidFill>
                        </a:ln>
                      </wps:spPr>
                      <wps:txbx>
                        <w:txbxContent>
                          <w:p w14:paraId="553F35EE" w14:textId="082900B7" w:rsidR="00747485" w:rsidRPr="00C4499F" w:rsidRDefault="00747485">
                            <w:r w:rsidRPr="00C4499F">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25DC4" id="_x0000_t202" coordsize="21600,21600" o:spt="202" path="m,l,21600r21600,l21600,xe">
                <v:stroke joinstyle="miter"/>
                <v:path gradientshapeok="t" o:connecttype="rect"/>
              </v:shapetype>
              <v:shape id="Hộp Văn bản 39" o:spid="_x0000_s1043" type="#_x0000_t202" style="position:absolute;margin-left:294.6pt;margin-top:384.85pt;width:47.3pt;height:19.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Q5OwIAAII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" fillcolor="white [3201]" strokeweight=".5pt">
                <v:textbox>
                  <w:txbxContent>
                    <w:p w14:paraId="553F35EE" w14:textId="082900B7" w:rsidR="00747485" w:rsidRPr="00C4499F" w:rsidRDefault="00747485">
                      <w:r w:rsidRPr="00C4499F">
                        <w:t>không</w:t>
                      </w:r>
                    </w:p>
                  </w:txbxContent>
                </v:textbox>
              </v:shape>
            </w:pict>
          </mc:Fallback>
        </mc:AlternateContent>
      </w:r>
      <w:r w:rsidRPr="00C4499F">
        <mc:AlternateContent>
          <mc:Choice Requires="wps">
            <w:drawing>
              <wp:anchor distT="0" distB="0" distL="114300" distR="114300" simplePos="0" relativeHeight="251719680" behindDoc="0" locked="0" layoutInCell="1" allowOverlap="1" wp14:anchorId="1C74775A" wp14:editId="65B54190">
                <wp:simplePos x="0" y="0"/>
                <wp:positionH relativeFrom="column">
                  <wp:posOffset>3514090</wp:posOffset>
                </wp:positionH>
                <wp:positionV relativeFrom="paragraph">
                  <wp:posOffset>5566410</wp:posOffset>
                </wp:positionV>
                <wp:extent cx="1671320" cy="348018"/>
                <wp:effectExtent l="0" t="0" r="24130" b="13970"/>
                <wp:wrapNone/>
                <wp:docPr id="29150998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320" cy="348018"/>
                        </a:xfrm>
                        <a:prstGeom prst="rect">
                          <a:avLst/>
                        </a:prstGeom>
                        <a:solidFill>
                          <a:srgbClr val="FFFFFF"/>
                        </a:solidFill>
                        <a:ln w="9525">
                          <a:solidFill>
                            <a:srgbClr val="003300"/>
                          </a:solidFill>
                          <a:miter lim="800000"/>
                          <a:headEnd/>
                          <a:tailEnd/>
                        </a:ln>
                      </wps:spPr>
                      <wps:txbx>
                        <w:txbxContent>
                          <w:p w14:paraId="64076C87" w14:textId="1EA03154" w:rsidR="00747485" w:rsidRPr="00C4499F" w:rsidRDefault="00747485" w:rsidP="00747485">
                            <w:pPr>
                              <w:jc w:val="center"/>
                              <w:rPr>
                                <w:color w:val="000000" w:themeColor="text1"/>
                              </w:rPr>
                            </w:pPr>
                            <w:r w:rsidRPr="00C4499F">
                              <w:rPr>
                                <w:color w:val="000000" w:themeColor="text1"/>
                              </w:rPr>
                              <w:t>In ra secret_colors</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C74775A" id="_x0000_s1044" style="position:absolute;margin-left:276.7pt;margin-top:438.3pt;width:131.6pt;height:27.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" strokecolor="#030">
                <v:textbox inset=",7.2pt">
                  <w:txbxContent>
                    <w:p w14:paraId="64076C87" w14:textId="1EA03154" w:rsidR="00747485" w:rsidRPr="00C4499F" w:rsidRDefault="00747485" w:rsidP="00747485">
                      <w:pPr>
                        <w:jc w:val="center"/>
                        <w:rPr>
                          <w:color w:val="000000" w:themeColor="text1"/>
                        </w:rPr>
                      </w:pPr>
                      <w:r w:rsidRPr="00C4499F">
                        <w:rPr>
                          <w:color w:val="000000" w:themeColor="text1"/>
                        </w:rPr>
                        <w:t>In ra secret_colors</w:t>
                      </w:r>
                    </w:p>
                  </w:txbxContent>
                </v:textbox>
              </v:rect>
            </w:pict>
          </mc:Fallback>
        </mc:AlternateContent>
      </w:r>
      <w:r w:rsidRPr="00C4499F">
        <mc:AlternateContent>
          <mc:Choice Requires="wps">
            <w:drawing>
              <wp:anchor distT="0" distB="0" distL="114300" distR="114300" simplePos="0" relativeHeight="251724800" behindDoc="0" locked="0" layoutInCell="1" allowOverlap="1" wp14:anchorId="0423744C" wp14:editId="028E5A3F">
                <wp:simplePos x="0" y="0"/>
                <wp:positionH relativeFrom="column">
                  <wp:posOffset>3637915</wp:posOffset>
                </wp:positionH>
                <wp:positionV relativeFrom="paragraph">
                  <wp:posOffset>4457700</wp:posOffset>
                </wp:positionV>
                <wp:extent cx="736600" cy="1098550"/>
                <wp:effectExtent l="0" t="0" r="63500" b="63500"/>
                <wp:wrapNone/>
                <wp:docPr id="1384998972" name="Đường kết nối Mũi tên Thẳng 36"/>
                <wp:cNvGraphicFramePr/>
                <a:graphic xmlns:a="http://schemas.openxmlformats.org/drawingml/2006/main">
                  <a:graphicData uri="http://schemas.microsoft.com/office/word/2010/wordprocessingShape">
                    <wps:wsp>
                      <wps:cNvCnPr/>
                      <wps:spPr>
                        <a:xfrm>
                          <a:off x="0" y="0"/>
                          <a:ext cx="736600" cy="109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B993" id="Đường kết nối Mũi tên Thẳng 36" o:spid="_x0000_s1026" type="#_x0000_t32" style="position:absolute;margin-left:286.45pt;margin-top:351pt;width:58pt;height:8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" strokecolor="black [3040]">
                <v:stroke endarrow="block"/>
              </v:shape>
            </w:pict>
          </mc:Fallback>
        </mc:AlternateContent>
      </w:r>
      <w:r w:rsidRPr="00C4499F">
        <mc:AlternateContent>
          <mc:Choice Requires="wps">
            <w:drawing>
              <wp:anchor distT="0" distB="0" distL="114300" distR="114300" simplePos="0" relativeHeight="251717632" behindDoc="0" locked="0" layoutInCell="1" allowOverlap="1" wp14:anchorId="0FCB7630" wp14:editId="6DC0C7BF">
                <wp:simplePos x="0" y="0"/>
                <wp:positionH relativeFrom="column">
                  <wp:posOffset>693420</wp:posOffset>
                </wp:positionH>
                <wp:positionV relativeFrom="paragraph">
                  <wp:posOffset>6707505</wp:posOffset>
                </wp:positionV>
                <wp:extent cx="1671851" cy="614150"/>
                <wp:effectExtent l="0" t="0" r="24130" b="14605"/>
                <wp:wrapNone/>
                <wp:docPr id="3972545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851" cy="614150"/>
                        </a:xfrm>
                        <a:prstGeom prst="rect">
                          <a:avLst/>
                        </a:prstGeom>
                        <a:solidFill>
                          <a:srgbClr val="FFFFFF"/>
                        </a:solidFill>
                        <a:ln w="9525">
                          <a:solidFill>
                            <a:srgbClr val="003300"/>
                          </a:solidFill>
                          <a:miter lim="800000"/>
                          <a:headEnd/>
                          <a:tailEnd/>
                        </a:ln>
                      </wps:spPr>
                      <wps:txbx>
                        <w:txbxContent>
                          <w:p w14:paraId="103810D9" w14:textId="1D08D85A" w:rsidR="00747485" w:rsidRPr="00C4499F" w:rsidRDefault="00747485" w:rsidP="00747485">
                            <w:pPr>
                              <w:jc w:val="center"/>
                              <w:rPr>
                                <w:color w:val="000000" w:themeColor="text1"/>
                              </w:rPr>
                            </w:pPr>
                            <w:r w:rsidRPr="00C4499F">
                              <w:rPr>
                                <w:color w:val="000000" w:themeColor="text1"/>
                              </w:rPr>
                              <w:t>Thêm random_color vào secret_colors</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CB7630" id="_x0000_s1045" style="position:absolute;margin-left:54.6pt;margin-top:528.15pt;width:131.65pt;height:48.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" strokecolor="#030">
                <v:textbox inset=",7.2pt">
                  <w:txbxContent>
                    <w:p w14:paraId="103810D9" w14:textId="1D08D85A" w:rsidR="00747485" w:rsidRPr="00C4499F" w:rsidRDefault="00747485" w:rsidP="00747485">
                      <w:pPr>
                        <w:jc w:val="center"/>
                        <w:rPr>
                          <w:color w:val="000000" w:themeColor="text1"/>
                        </w:rPr>
                      </w:pPr>
                      <w:r w:rsidRPr="00C4499F">
                        <w:rPr>
                          <w:color w:val="000000" w:themeColor="text1"/>
                        </w:rPr>
                        <w:t>Thêm random_color vào secret_colors</w:t>
                      </w:r>
                    </w:p>
                  </w:txbxContent>
                </v:textbox>
              </v:rect>
            </w:pict>
          </mc:Fallback>
        </mc:AlternateContent>
      </w:r>
      <w:r w:rsidRPr="00C4499F">
        <mc:AlternateContent>
          <mc:Choice Requires="wps">
            <w:drawing>
              <wp:anchor distT="0" distB="0" distL="114300" distR="114300" simplePos="0" relativeHeight="251723776" behindDoc="0" locked="0" layoutInCell="1" allowOverlap="1" wp14:anchorId="36FA07E8" wp14:editId="35D1CB61">
                <wp:simplePos x="0" y="0"/>
                <wp:positionH relativeFrom="column">
                  <wp:posOffset>1644015</wp:posOffset>
                </wp:positionH>
                <wp:positionV relativeFrom="paragraph">
                  <wp:posOffset>4924425</wp:posOffset>
                </wp:positionV>
                <wp:extent cx="1051560" cy="1758950"/>
                <wp:effectExtent l="0" t="38100" r="53340" b="31750"/>
                <wp:wrapNone/>
                <wp:docPr id="288795914" name="Đường kết nối Mũi tên Thẳng 35"/>
                <wp:cNvGraphicFramePr/>
                <a:graphic xmlns:a="http://schemas.openxmlformats.org/drawingml/2006/main">
                  <a:graphicData uri="http://schemas.microsoft.com/office/word/2010/wordprocessingShape">
                    <wps:wsp>
                      <wps:cNvCnPr/>
                      <wps:spPr>
                        <a:xfrm flipV="1">
                          <a:off x="0" y="0"/>
                          <a:ext cx="1051560" cy="175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8EF92" id="Đường kết nối Mũi tên Thẳng 35" o:spid="_x0000_s1026" type="#_x0000_t32" style="position:absolute;margin-left:129.45pt;margin-top:387.75pt;width:82.8pt;height:138.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" strokecolor="black [3040]">
                <v:stroke endarrow="block"/>
              </v:shape>
            </w:pict>
          </mc:Fallback>
        </mc:AlternateContent>
      </w:r>
      <w:r w:rsidRPr="00C4499F">
        <mc:AlternateContent>
          <mc:Choice Requires="wps">
            <w:drawing>
              <wp:anchor distT="0" distB="0" distL="114300" distR="114300" simplePos="0" relativeHeight="251722752" behindDoc="0" locked="0" layoutInCell="1" allowOverlap="1" wp14:anchorId="6BE64F26" wp14:editId="6B4D0626">
                <wp:simplePos x="0" y="0"/>
                <wp:positionH relativeFrom="column">
                  <wp:posOffset>890905</wp:posOffset>
                </wp:positionH>
                <wp:positionV relativeFrom="paragraph">
                  <wp:posOffset>6082665</wp:posOffset>
                </wp:positionV>
                <wp:extent cx="511791" cy="614149"/>
                <wp:effectExtent l="0" t="0" r="79375" b="52705"/>
                <wp:wrapNone/>
                <wp:docPr id="452902442" name="Đường kết nối Mũi tên Thẳng 34"/>
                <wp:cNvGraphicFramePr/>
                <a:graphic xmlns:a="http://schemas.openxmlformats.org/drawingml/2006/main">
                  <a:graphicData uri="http://schemas.microsoft.com/office/word/2010/wordprocessingShape">
                    <wps:wsp>
                      <wps:cNvCnPr/>
                      <wps:spPr>
                        <a:xfrm>
                          <a:off x="0" y="0"/>
                          <a:ext cx="511791" cy="614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2F676" id="Đường kết nối Mũi tên Thẳng 34" o:spid="_x0000_s1026" type="#_x0000_t32" style="position:absolute;margin-left:70.15pt;margin-top:478.95pt;width:40.3pt;height:48.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" strokecolor="black [3040]">
                <v:stroke endarrow="block"/>
              </v:shape>
            </w:pict>
          </mc:Fallback>
        </mc:AlternateContent>
      </w:r>
      <w:r w:rsidRPr="00C4499F">
        <mc:AlternateContent>
          <mc:Choice Requires="wps">
            <w:drawing>
              <wp:anchor distT="0" distB="0" distL="114300" distR="114300" simplePos="0" relativeHeight="251714560" behindDoc="0" locked="0" layoutInCell="1" allowOverlap="1" wp14:anchorId="479A6CF0" wp14:editId="44ABF3FF">
                <wp:simplePos x="0" y="0"/>
                <wp:positionH relativeFrom="column">
                  <wp:posOffset>8799</wp:posOffset>
                </wp:positionH>
                <wp:positionV relativeFrom="paragraph">
                  <wp:posOffset>5460365</wp:posOffset>
                </wp:positionV>
                <wp:extent cx="1671851" cy="614150"/>
                <wp:effectExtent l="0" t="0" r="24130" b="14605"/>
                <wp:wrapNone/>
                <wp:docPr id="191782950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851" cy="614150"/>
                        </a:xfrm>
                        <a:prstGeom prst="rect">
                          <a:avLst/>
                        </a:prstGeom>
                        <a:solidFill>
                          <a:srgbClr val="FFFFFF"/>
                        </a:solidFill>
                        <a:ln w="9525">
                          <a:solidFill>
                            <a:srgbClr val="003300"/>
                          </a:solidFill>
                          <a:miter lim="800000"/>
                          <a:headEnd/>
                          <a:tailEnd/>
                        </a:ln>
                      </wps:spPr>
                      <wps:txbx>
                        <w:txbxContent>
                          <w:p w14:paraId="06B5DE50" w14:textId="0C6F475F" w:rsidR="00747485" w:rsidRPr="00C4499F" w:rsidRDefault="00747485" w:rsidP="00747485">
                            <w:pPr>
                              <w:jc w:val="center"/>
                              <w:rPr>
                                <w:color w:val="000000" w:themeColor="text1"/>
                              </w:rPr>
                            </w:pPr>
                            <w:r w:rsidRPr="00C4499F">
                              <w:rPr>
                                <w:color w:val="000000" w:themeColor="text1"/>
                              </w:rPr>
                              <w:t>Chọn random_color ngẫu nhiên từ COLORS</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79A6CF0" id="_x0000_s1046" style="position:absolute;margin-left:.7pt;margin-top:429.95pt;width:131.65pt;height:4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" strokecolor="#030">
                <v:textbox inset=",7.2pt">
                  <w:txbxContent>
                    <w:p w14:paraId="06B5DE50" w14:textId="0C6F475F" w:rsidR="00747485" w:rsidRPr="00C4499F" w:rsidRDefault="00747485" w:rsidP="00747485">
                      <w:pPr>
                        <w:jc w:val="center"/>
                        <w:rPr>
                          <w:color w:val="000000" w:themeColor="text1"/>
                        </w:rPr>
                      </w:pPr>
                      <w:r w:rsidRPr="00C4499F">
                        <w:rPr>
                          <w:color w:val="000000" w:themeColor="text1"/>
                        </w:rPr>
                        <w:t>Chọn random_color ngẫu nhiên từ COLORS</w:t>
                      </w:r>
                    </w:p>
                  </w:txbxContent>
                </v:textbox>
              </v:rect>
            </w:pict>
          </mc:Fallback>
        </mc:AlternateContent>
      </w:r>
      <w:r w:rsidRPr="00C4499F">
        <mc:AlternateContent>
          <mc:Choice Requires="wps">
            <w:drawing>
              <wp:anchor distT="0" distB="0" distL="114300" distR="114300" simplePos="0" relativeHeight="251726848" behindDoc="0" locked="0" layoutInCell="1" allowOverlap="1" wp14:anchorId="7241B3D6" wp14:editId="5BEE3CD5">
                <wp:simplePos x="0" y="0"/>
                <wp:positionH relativeFrom="column">
                  <wp:posOffset>1099185</wp:posOffset>
                </wp:positionH>
                <wp:positionV relativeFrom="paragraph">
                  <wp:posOffset>4765040</wp:posOffset>
                </wp:positionV>
                <wp:extent cx="348018" cy="266132"/>
                <wp:effectExtent l="0" t="0" r="13970" b="19685"/>
                <wp:wrapNone/>
                <wp:docPr id="1860290195" name="Hộp Văn bản 38"/>
                <wp:cNvGraphicFramePr/>
                <a:graphic xmlns:a="http://schemas.openxmlformats.org/drawingml/2006/main">
                  <a:graphicData uri="http://schemas.microsoft.com/office/word/2010/wordprocessingShape">
                    <wps:wsp>
                      <wps:cNvSpPr txBox="1"/>
                      <wps:spPr>
                        <a:xfrm>
                          <a:off x="0" y="0"/>
                          <a:ext cx="348018" cy="266132"/>
                        </a:xfrm>
                        <a:prstGeom prst="rect">
                          <a:avLst/>
                        </a:prstGeom>
                        <a:solidFill>
                          <a:schemeClr val="lt1"/>
                        </a:solidFill>
                        <a:ln w="6350">
                          <a:solidFill>
                            <a:prstClr val="black"/>
                          </a:solidFill>
                        </a:ln>
                      </wps:spPr>
                      <wps:txbx>
                        <w:txbxContent>
                          <w:p w14:paraId="7EC29A20" w14:textId="139CCAED" w:rsidR="00747485" w:rsidRPr="00C4499F" w:rsidRDefault="00747485">
                            <w:pPr>
                              <w:rPr>
                                <w:color w:val="000000" w:themeColor="text1"/>
                              </w:rPr>
                            </w:pPr>
                            <w:r w:rsidRPr="00C4499F">
                              <w:rPr>
                                <w:color w:val="000000" w:themeColor="text1"/>
                              </w:rP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41B3D6" id="Hộp Văn bản 38" o:spid="_x0000_s1047" type="#_x0000_t202" style="position:absolute;margin-left:86.55pt;margin-top:375.2pt;width:27.4pt;height:20.9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" fillcolor="white [3201]" strokeweight=".5pt">
                <v:textbox>
                  <w:txbxContent>
                    <w:p w14:paraId="7EC29A20" w14:textId="139CCAED" w:rsidR="00747485" w:rsidRPr="00C4499F" w:rsidRDefault="00747485">
                      <w:pPr>
                        <w:rPr>
                          <w:color w:val="000000" w:themeColor="text1"/>
                        </w:rPr>
                      </w:pPr>
                      <w:r w:rsidRPr="00C4499F">
                        <w:rPr>
                          <w:color w:val="000000" w:themeColor="text1"/>
                        </w:rPr>
                        <w:t>có</w:t>
                      </w:r>
                    </w:p>
                  </w:txbxContent>
                </v:textbox>
              </v:shape>
            </w:pict>
          </mc:Fallback>
        </mc:AlternateContent>
      </w:r>
      <w:r w:rsidRPr="00C4499F">
        <mc:AlternateContent>
          <mc:Choice Requires="wps">
            <w:drawing>
              <wp:anchor distT="0" distB="0" distL="114300" distR="114300" simplePos="0" relativeHeight="251715584" behindDoc="0" locked="0" layoutInCell="1" allowOverlap="1" wp14:anchorId="7D491724" wp14:editId="07AE77FE">
                <wp:simplePos x="0" y="0"/>
                <wp:positionH relativeFrom="column">
                  <wp:posOffset>842645</wp:posOffset>
                </wp:positionH>
                <wp:positionV relativeFrom="paragraph">
                  <wp:posOffset>4445000</wp:posOffset>
                </wp:positionV>
                <wp:extent cx="826135" cy="1016000"/>
                <wp:effectExtent l="38100" t="0" r="31115" b="50800"/>
                <wp:wrapNone/>
                <wp:docPr id="1349815173" name="Đường kết nối Mũi tên Thẳng 33"/>
                <wp:cNvGraphicFramePr/>
                <a:graphic xmlns:a="http://schemas.openxmlformats.org/drawingml/2006/main">
                  <a:graphicData uri="http://schemas.microsoft.com/office/word/2010/wordprocessingShape">
                    <wps:wsp>
                      <wps:cNvCnPr/>
                      <wps:spPr>
                        <a:xfrm flipH="1">
                          <a:off x="0" y="0"/>
                          <a:ext cx="826135" cy="10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78B25" id="Đường kết nối Mũi tên Thẳng 33" o:spid="_x0000_s1026" type="#_x0000_t32" style="position:absolute;margin-left:66.35pt;margin-top:350pt;width:65.05pt;height:80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" strokecolor="black [3040]">
                <v:stroke endarrow="block"/>
              </v:shape>
            </w:pict>
          </mc:Fallback>
        </mc:AlternateContent>
      </w:r>
      <w:r w:rsidRPr="00C4499F">
        <mc:AlternateContent>
          <mc:Choice Requires="wps">
            <w:drawing>
              <wp:anchor distT="0" distB="0" distL="114300" distR="114300" simplePos="0" relativeHeight="251710464" behindDoc="0" locked="0" layoutInCell="1" allowOverlap="1" wp14:anchorId="1C8F57D4" wp14:editId="197F2645">
                <wp:simplePos x="0" y="0"/>
                <wp:positionH relativeFrom="column">
                  <wp:posOffset>2628265</wp:posOffset>
                </wp:positionH>
                <wp:positionV relativeFrom="paragraph">
                  <wp:posOffset>892175</wp:posOffset>
                </wp:positionV>
                <wp:extent cx="6350" cy="342900"/>
                <wp:effectExtent l="38100" t="0" r="69850" b="57150"/>
                <wp:wrapNone/>
                <wp:docPr id="29027156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42900"/>
                        </a:xfrm>
                        <a:prstGeom prst="line">
                          <a:avLst/>
                        </a:prstGeom>
                        <a:noFill/>
                        <a:ln w="9525">
                          <a:solidFill>
                            <a:srgbClr val="0033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60C7001" id="Line 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95pt,70.25pt" to="207.4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" strokecolor="#030">
                <v:stroke endarrow="block"/>
              </v:line>
            </w:pict>
          </mc:Fallback>
        </mc:AlternateContent>
      </w:r>
      <w:r w:rsidRPr="00C4499F">
        <mc:AlternateContent>
          <mc:Choice Requires="wps">
            <w:drawing>
              <wp:anchor distT="0" distB="0" distL="114300" distR="114300" simplePos="0" relativeHeight="251708416" behindDoc="0" locked="0" layoutInCell="1" allowOverlap="1" wp14:anchorId="42966C15" wp14:editId="68CD3ED0">
                <wp:simplePos x="0" y="0"/>
                <wp:positionH relativeFrom="column">
                  <wp:posOffset>2657475</wp:posOffset>
                </wp:positionH>
                <wp:positionV relativeFrom="paragraph">
                  <wp:posOffset>3676015</wp:posOffset>
                </wp:positionV>
                <wp:extent cx="0" cy="286243"/>
                <wp:effectExtent l="0" t="0" r="0" b="0"/>
                <wp:wrapNone/>
                <wp:docPr id="56833385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243"/>
                        </a:xfrm>
                        <a:prstGeom prst="line">
                          <a:avLst/>
                        </a:prstGeom>
                        <a:noFill/>
                        <a:ln w="9525">
                          <a:solidFill>
                            <a:srgbClr val="0033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2D17662" id="Line 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09.25pt,289.45pt" to="209.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" strokecolor="#030">
                <v:stroke endarrow="block"/>
              </v:line>
            </w:pict>
          </mc:Fallback>
        </mc:AlternateContent>
      </w:r>
      <w:r w:rsidRPr="00C4499F">
        <mc:AlternateContent>
          <mc:Choice Requires="wps">
            <w:drawing>
              <wp:anchor distT="0" distB="0" distL="114300" distR="114300" simplePos="0" relativeHeight="251702272" behindDoc="0" locked="0" layoutInCell="1" allowOverlap="1" wp14:anchorId="0AE62A17" wp14:editId="7D16721F">
                <wp:simplePos x="0" y="0"/>
                <wp:positionH relativeFrom="page">
                  <wp:align>center</wp:align>
                </wp:positionH>
                <wp:positionV relativeFrom="paragraph">
                  <wp:posOffset>3016250</wp:posOffset>
                </wp:positionV>
                <wp:extent cx="1671851" cy="614150"/>
                <wp:effectExtent l="0" t="0" r="24130" b="14605"/>
                <wp:wrapNone/>
                <wp:docPr id="4320939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851" cy="614150"/>
                        </a:xfrm>
                        <a:prstGeom prst="rect">
                          <a:avLst/>
                        </a:prstGeom>
                        <a:solidFill>
                          <a:srgbClr val="FFFFFF"/>
                        </a:solidFill>
                        <a:ln w="9525">
                          <a:solidFill>
                            <a:srgbClr val="003300"/>
                          </a:solidFill>
                          <a:miter lim="800000"/>
                          <a:headEnd/>
                          <a:tailEnd/>
                        </a:ln>
                      </wps:spPr>
                      <wps:txbx>
                        <w:txbxContent>
                          <w:p w14:paraId="1862F12B" w14:textId="17A8C314" w:rsidR="00490A12" w:rsidRPr="00C4499F" w:rsidRDefault="00490A12" w:rsidP="00490A12">
                            <w:pPr>
                              <w:jc w:val="center"/>
                              <w:rPr>
                                <w:color w:val="000000" w:themeColor="text1"/>
                              </w:rPr>
                            </w:pPr>
                            <w:r w:rsidRPr="00C4499F">
                              <w:rPr>
                                <w:color w:val="000000" w:themeColor="text1"/>
                              </w:rPr>
                              <w:t>Khởi tạo secret_colors</w:t>
                            </w:r>
                          </w:p>
                          <w:p w14:paraId="6D67C831" w14:textId="358354D2" w:rsidR="00490A12" w:rsidRPr="00C4499F" w:rsidRDefault="00490A12" w:rsidP="00490A12">
                            <w:pPr>
                              <w:jc w:val="center"/>
                              <w:rPr>
                                <w:color w:val="000000" w:themeColor="text1"/>
                              </w:rPr>
                            </w:pPr>
                            <w:r w:rsidRPr="00C4499F">
                              <w:rPr>
                                <w:color w:val="000000" w:themeColor="text1"/>
                              </w:rPr>
                              <w:t>Là mảng rỗng</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E62A17" id="_x0000_s1048" style="position:absolute;margin-left:0;margin-top:237.5pt;width:131.65pt;height:48.35pt;z-index:2517022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" strokecolor="#030">
                <v:textbox inset=",7.2pt">
                  <w:txbxContent>
                    <w:p w14:paraId="1862F12B" w14:textId="17A8C314" w:rsidR="00490A12" w:rsidRPr="00C4499F" w:rsidRDefault="00490A12" w:rsidP="00490A12">
                      <w:pPr>
                        <w:jc w:val="center"/>
                        <w:rPr>
                          <w:color w:val="000000" w:themeColor="text1"/>
                        </w:rPr>
                      </w:pPr>
                      <w:r w:rsidRPr="00C4499F">
                        <w:rPr>
                          <w:color w:val="000000" w:themeColor="text1"/>
                        </w:rPr>
                        <w:t>Khởi tạo secret_colors</w:t>
                      </w:r>
                    </w:p>
                    <w:p w14:paraId="6D67C831" w14:textId="358354D2" w:rsidR="00490A12" w:rsidRPr="00C4499F" w:rsidRDefault="00490A12" w:rsidP="00490A12">
                      <w:pPr>
                        <w:jc w:val="center"/>
                        <w:rPr>
                          <w:color w:val="000000" w:themeColor="text1"/>
                        </w:rPr>
                      </w:pPr>
                      <w:r w:rsidRPr="00C4499F">
                        <w:rPr>
                          <w:color w:val="000000" w:themeColor="text1"/>
                        </w:rPr>
                        <w:t>Là mảng rỗng</w:t>
                      </w:r>
                    </w:p>
                  </w:txbxContent>
                </v:textbox>
                <w10:wrap anchorx="page"/>
              </v:rect>
            </w:pict>
          </mc:Fallback>
        </mc:AlternateContent>
      </w:r>
      <w:r w:rsidRPr="00C4499F">
        <mc:AlternateContent>
          <mc:Choice Requires="wps">
            <w:drawing>
              <wp:anchor distT="0" distB="0" distL="114300" distR="114300" simplePos="0" relativeHeight="251706368" behindDoc="0" locked="0" layoutInCell="1" allowOverlap="1" wp14:anchorId="340DEE38" wp14:editId="34B0F6CD">
                <wp:simplePos x="0" y="0"/>
                <wp:positionH relativeFrom="page">
                  <wp:posOffset>3738880</wp:posOffset>
                </wp:positionH>
                <wp:positionV relativeFrom="paragraph">
                  <wp:posOffset>2722880</wp:posOffset>
                </wp:positionV>
                <wp:extent cx="0" cy="286243"/>
                <wp:effectExtent l="76200" t="0" r="57150" b="57150"/>
                <wp:wrapNone/>
                <wp:docPr id="28606972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243"/>
                        </a:xfrm>
                        <a:prstGeom prst="line">
                          <a:avLst/>
                        </a:prstGeom>
                        <a:noFill/>
                        <a:ln w="9525">
                          <a:solidFill>
                            <a:srgbClr val="0033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611D1DD" id="Line 6" o:spid="_x0000_s1026" style="position:absolute;z-index:251706368;visibility:visible;mso-wrap-style:square;mso-wrap-distance-left:9pt;mso-wrap-distance-top:0;mso-wrap-distance-right:9pt;mso-wrap-distance-bottom:0;mso-position-horizontal:absolute;mso-position-horizontal-relative:page;mso-position-vertical:absolute;mso-position-vertical-relative:text" from="294.4pt,214.4pt" to="294.4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" strokecolor="#030">
                <v:stroke endarrow="block"/>
                <w10:wrap anchorx="page"/>
              </v:line>
            </w:pict>
          </mc:Fallback>
        </mc:AlternateContent>
      </w:r>
      <w:r w:rsidRPr="00C4499F">
        <mc:AlternateContent>
          <mc:Choice Requires="wps">
            <w:drawing>
              <wp:anchor distT="0" distB="0" distL="114300" distR="114300" simplePos="0" relativeHeight="251698176" behindDoc="0" locked="0" layoutInCell="1" allowOverlap="1" wp14:anchorId="15B84D03" wp14:editId="10208701">
                <wp:simplePos x="0" y="0"/>
                <wp:positionH relativeFrom="page">
                  <wp:posOffset>2751455</wp:posOffset>
                </wp:positionH>
                <wp:positionV relativeFrom="paragraph">
                  <wp:posOffset>2024380</wp:posOffset>
                </wp:positionV>
                <wp:extent cx="1992573" cy="682389"/>
                <wp:effectExtent l="0" t="0" r="27305" b="22860"/>
                <wp:wrapNone/>
                <wp:docPr id="4879049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573" cy="682389"/>
                        </a:xfrm>
                        <a:prstGeom prst="rect">
                          <a:avLst/>
                        </a:prstGeom>
                        <a:solidFill>
                          <a:srgbClr val="FFFFFF"/>
                        </a:solidFill>
                        <a:ln w="9525">
                          <a:solidFill>
                            <a:srgbClr val="003300"/>
                          </a:solidFill>
                          <a:miter lim="800000"/>
                          <a:headEnd/>
                          <a:tailEnd/>
                        </a:ln>
                      </wps:spPr>
                      <wps:txbx>
                        <w:txbxContent>
                          <w:p w14:paraId="00D8DA85" w14:textId="77777777" w:rsidR="007D3438" w:rsidRPr="00C4499F" w:rsidRDefault="007D3438" w:rsidP="007D3438">
                            <w:pPr>
                              <w:jc w:val="center"/>
                              <w:rPr>
                                <w:color w:val="000000" w:themeColor="text1"/>
                              </w:rPr>
                            </w:pPr>
                            <w:r w:rsidRPr="00C4499F">
                              <w:rPr>
                                <w:color w:val="000000" w:themeColor="text1"/>
                              </w:rPr>
                              <w:t>Chọn round_size ngẫu nhiên</w:t>
                            </w:r>
                          </w:p>
                          <w:p w14:paraId="65F27030" w14:textId="206B8EB0" w:rsidR="007D3438" w:rsidRPr="00C4499F" w:rsidRDefault="007D3438" w:rsidP="007D3438">
                            <w:pPr>
                              <w:jc w:val="center"/>
                              <w:rPr>
                                <w:color w:val="000000" w:themeColor="text1"/>
                              </w:rPr>
                            </w:pPr>
                            <w:r w:rsidRPr="00C4499F">
                              <w:rPr>
                                <w:color w:val="000000" w:themeColor="text1"/>
                              </w:rPr>
                              <w:t>Từ min</w:t>
                            </w:r>
                            <w:r w:rsidR="001B35BA" w:rsidRPr="00C4499F">
                              <w:rPr>
                                <w:color w:val="000000" w:themeColor="text1"/>
                              </w:rPr>
                              <w:t>_colors đến max_colors</w:t>
                            </w:r>
                            <w:r w:rsidRPr="00C4499F">
                              <w:rPr>
                                <w:color w:val="000000" w:themeColor="text1"/>
                              </w:rPr>
                              <w:t xml:space="preserve">  </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5B84D03" id="_x0000_s1049" style="position:absolute;margin-left:216.65pt;margin-top:159.4pt;width:156.9pt;height:53.7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" strokecolor="#030">
                <v:textbox inset=",7.2pt">
                  <w:txbxContent>
                    <w:p w14:paraId="00D8DA85" w14:textId="77777777" w:rsidR="007D3438" w:rsidRPr="00C4499F" w:rsidRDefault="007D3438" w:rsidP="007D3438">
                      <w:pPr>
                        <w:jc w:val="center"/>
                        <w:rPr>
                          <w:color w:val="000000" w:themeColor="text1"/>
                        </w:rPr>
                      </w:pPr>
                      <w:r w:rsidRPr="00C4499F">
                        <w:rPr>
                          <w:color w:val="000000" w:themeColor="text1"/>
                        </w:rPr>
                        <w:t>Chọn round_size ngẫu nhiên</w:t>
                      </w:r>
                    </w:p>
                    <w:p w14:paraId="65F27030" w14:textId="206B8EB0" w:rsidR="007D3438" w:rsidRPr="00C4499F" w:rsidRDefault="007D3438" w:rsidP="007D3438">
                      <w:pPr>
                        <w:jc w:val="center"/>
                        <w:rPr>
                          <w:color w:val="000000" w:themeColor="text1"/>
                        </w:rPr>
                      </w:pPr>
                      <w:r w:rsidRPr="00C4499F">
                        <w:rPr>
                          <w:color w:val="000000" w:themeColor="text1"/>
                        </w:rPr>
                        <w:t>Từ min</w:t>
                      </w:r>
                      <w:r w:rsidR="001B35BA" w:rsidRPr="00C4499F">
                        <w:rPr>
                          <w:color w:val="000000" w:themeColor="text1"/>
                        </w:rPr>
                        <w:t>_colors đến max_colors</w:t>
                      </w:r>
                      <w:r w:rsidRPr="00C4499F">
                        <w:rPr>
                          <w:color w:val="000000" w:themeColor="text1"/>
                        </w:rPr>
                        <w:t xml:space="preserve">  </w:t>
                      </w:r>
                    </w:p>
                  </w:txbxContent>
                </v:textbox>
                <w10:wrap anchorx="page"/>
              </v:rect>
            </w:pict>
          </mc:Fallback>
        </mc:AlternateContent>
      </w:r>
      <w:r w:rsidRPr="00C4499F">
        <mc:AlternateContent>
          <mc:Choice Requires="wps">
            <w:drawing>
              <wp:anchor distT="0" distB="0" distL="114300" distR="114300" simplePos="0" relativeHeight="251712512" behindDoc="0" locked="0" layoutInCell="1" allowOverlap="1" wp14:anchorId="4BFDB94E" wp14:editId="18DC8229">
                <wp:simplePos x="0" y="0"/>
                <wp:positionH relativeFrom="column">
                  <wp:posOffset>2649855</wp:posOffset>
                </wp:positionH>
                <wp:positionV relativeFrom="paragraph">
                  <wp:posOffset>1754505</wp:posOffset>
                </wp:positionV>
                <wp:extent cx="0" cy="286243"/>
                <wp:effectExtent l="0" t="0" r="0" b="0"/>
                <wp:wrapNone/>
                <wp:docPr id="145031164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6243"/>
                        </a:xfrm>
                        <a:prstGeom prst="line">
                          <a:avLst/>
                        </a:prstGeom>
                        <a:noFill/>
                        <a:ln w="9525">
                          <a:solidFill>
                            <a:srgbClr val="0033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93D14D8" id="Line 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08.65pt,138.15pt" to="208.6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" strokecolor="#030">
                <v:stroke endarrow="block"/>
              </v:line>
            </w:pict>
          </mc:Fallback>
        </mc:AlternateContent>
      </w:r>
      <w:r w:rsidRPr="00C4499F">
        <mc:AlternateContent>
          <mc:Choice Requires="wps">
            <w:drawing>
              <wp:anchor distT="0" distB="0" distL="114300" distR="114300" simplePos="0" relativeHeight="251696128" behindDoc="0" locked="0" layoutInCell="1" allowOverlap="1" wp14:anchorId="07EDDAB9" wp14:editId="690710CE">
                <wp:simplePos x="0" y="0"/>
                <wp:positionH relativeFrom="column">
                  <wp:posOffset>1826895</wp:posOffset>
                </wp:positionH>
                <wp:positionV relativeFrom="paragraph">
                  <wp:posOffset>1223010</wp:posOffset>
                </wp:positionV>
                <wp:extent cx="1671320" cy="545465"/>
                <wp:effectExtent l="0" t="0" r="24130" b="26035"/>
                <wp:wrapNone/>
                <wp:docPr id="116250670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1320" cy="545465"/>
                        </a:xfrm>
                        <a:prstGeom prst="rect">
                          <a:avLst/>
                        </a:prstGeom>
                        <a:solidFill>
                          <a:srgbClr val="FFFFFF"/>
                        </a:solidFill>
                        <a:ln w="9525">
                          <a:solidFill>
                            <a:srgbClr val="003300"/>
                          </a:solidFill>
                          <a:miter lim="800000"/>
                          <a:headEnd/>
                          <a:tailEnd/>
                        </a:ln>
                      </wps:spPr>
                      <wps:txbx>
                        <w:txbxContent>
                          <w:p w14:paraId="220C0B11" w14:textId="6B6C75E5" w:rsidR="007D3438" w:rsidRPr="00C4499F" w:rsidRDefault="007D3438" w:rsidP="007D3438">
                            <w:pPr>
                              <w:jc w:val="center"/>
                              <w:rPr>
                                <w:color w:val="000000" w:themeColor="text1"/>
                              </w:rPr>
                            </w:pPr>
                            <w:r w:rsidRPr="00C4499F">
                              <w:rPr>
                                <w:color w:val="000000" w:themeColor="text1"/>
                              </w:rPr>
                              <w:t>Đinh nghĩa min_colors = 4 và max_colors = 7</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EDDAB9" id="_x0000_s1050" style="position:absolute;margin-left:143.85pt;margin-top:96.3pt;width:131.6pt;height:42.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" strokecolor="#030">
                <v:textbox inset=",7.2pt">
                  <w:txbxContent>
                    <w:p w14:paraId="220C0B11" w14:textId="6B6C75E5" w:rsidR="007D3438" w:rsidRPr="00C4499F" w:rsidRDefault="007D3438" w:rsidP="007D3438">
                      <w:pPr>
                        <w:jc w:val="center"/>
                        <w:rPr>
                          <w:color w:val="000000" w:themeColor="text1"/>
                        </w:rPr>
                      </w:pPr>
                      <w:r w:rsidRPr="00C4499F">
                        <w:rPr>
                          <w:color w:val="000000" w:themeColor="text1"/>
                        </w:rPr>
                        <w:t>Đinh nghĩa min_colors = 4 và max_colors = 7</w:t>
                      </w:r>
                    </w:p>
                  </w:txbxContent>
                </v:textbox>
              </v:rect>
            </w:pict>
          </mc:Fallback>
        </mc:AlternateContent>
      </w:r>
      <w:r w:rsidR="00CD7738" w:rsidRPr="00C4499F">
        <w:rPr>
          <w:rFonts w:ascii="Times New Roman" w:hAnsi="Times New Roman" w:cs="Times New Roman"/>
          <w:sz w:val="26"/>
        </w:rPr>
        <w:br w:type="page"/>
      </w:r>
    </w:p>
    <w:p w14:paraId="0DDF5DC7" w14:textId="77777777" w:rsidR="005547D3" w:rsidRPr="00C4499F" w:rsidRDefault="00513E19" w:rsidP="009A6587">
      <w:pPr>
        <w:rPr>
          <w:rFonts w:ascii="Times New Roman" w:hAnsi="Times New Roman" w:cs="Times New Roman"/>
          <w:b/>
          <w:bCs/>
          <w:sz w:val="26"/>
        </w:rPr>
      </w:pPr>
      <w:r w:rsidRPr="00C4499F">
        <w:rPr>
          <w:rFonts w:ascii="Times New Roman" w:hAnsi="Times New Roman" w:cs="Times New Roman"/>
          <w:sz w:val="26"/>
        </w:rPr>
        <w:lastRenderedPageBreak/>
        <w:tab/>
      </w:r>
      <w:r w:rsidR="00F139BF" w:rsidRPr="00C4499F">
        <w:rPr>
          <w:rFonts w:ascii="Times New Roman" w:hAnsi="Times New Roman" w:cs="Times New Roman"/>
          <w:b/>
          <w:bCs/>
          <w:sz w:val="26"/>
        </w:rPr>
        <w:t>Sơ đồ giả:</w:t>
      </w:r>
    </w:p>
    <w:p w14:paraId="3DFBB536" w14:textId="63BCB478" w:rsidR="00CD7738" w:rsidRPr="00C4499F" w:rsidRDefault="005547D3" w:rsidP="009A6587">
      <w:pPr>
        <w:rPr>
          <w:rFonts w:ascii="Times New Roman" w:hAnsi="Times New Roman" w:cs="Times New Roman"/>
          <w:b/>
          <w:bCs/>
          <w:sz w:val="26"/>
        </w:rPr>
      </w:pPr>
      <w:r w:rsidRPr="00C4499F">
        <w:rPr>
          <w:rFonts w:ascii="Times New Roman" w:hAnsi="Times New Roman" w:cs="Times New Roman"/>
          <w:sz w:val="26"/>
        </w:rPr>
        <w:drawing>
          <wp:inline distT="0" distB="0" distL="0" distR="0" wp14:anchorId="6E0888CC" wp14:editId="5874EF12">
            <wp:extent cx="5652770" cy="5871210"/>
            <wp:effectExtent l="0" t="0" r="5080" b="0"/>
            <wp:docPr id="1134634145"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34145" name="Hình ảnh 1" descr="Ảnh có chứa văn bản, ảnh chụp màn hình, Phông chữ&#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5652770" cy="5871210"/>
                    </a:xfrm>
                    <a:prstGeom prst="rect">
                      <a:avLst/>
                    </a:prstGeom>
                  </pic:spPr>
                </pic:pic>
              </a:graphicData>
            </a:graphic>
          </wp:inline>
        </w:drawing>
      </w:r>
    </w:p>
    <w:p w14:paraId="419D4CB9" w14:textId="2A137EEB" w:rsidR="00E6703D" w:rsidRPr="00C4499F" w:rsidRDefault="00513E19" w:rsidP="009A6587">
      <w:pPr>
        <w:pStyle w:val="u3"/>
        <w:rPr>
          <w:rFonts w:ascii="Times New Roman" w:hAnsi="Times New Roman" w:cs="Times New Roman" w:hint="default"/>
          <w:sz w:val="26"/>
          <w:szCs w:val="26"/>
          <w:lang w:val="vi-VN"/>
        </w:rPr>
      </w:pPr>
      <w:bookmarkStart w:id="93" w:name="_Toc186810168"/>
      <w:bookmarkStart w:id="94" w:name="_Toc186816795"/>
      <w:r w:rsidRPr="00C4499F">
        <w:rPr>
          <w:rFonts w:ascii="Times New Roman" w:hAnsi="Times New Roman" w:cs="Times New Roman" w:hint="default"/>
          <w:sz w:val="26"/>
          <w:szCs w:val="26"/>
          <w:lang w:val="vi-VN"/>
        </w:rPr>
        <w:t>3.</w:t>
      </w:r>
      <w:r w:rsidR="00E6703D" w:rsidRPr="00C4499F">
        <w:rPr>
          <w:rFonts w:ascii="Times New Roman" w:hAnsi="Times New Roman" w:cs="Times New Roman" w:hint="default"/>
          <w:sz w:val="26"/>
          <w:szCs w:val="26"/>
          <w:lang w:val="vi-VN"/>
        </w:rPr>
        <w:t>2.</w:t>
      </w:r>
      <w:r w:rsidRPr="00C4499F">
        <w:rPr>
          <w:rFonts w:ascii="Times New Roman" w:hAnsi="Times New Roman" w:cs="Times New Roman" w:hint="default"/>
          <w:sz w:val="26"/>
          <w:szCs w:val="26"/>
          <w:lang w:val="vi-VN"/>
        </w:rPr>
        <w:t>3</w:t>
      </w:r>
      <w:r w:rsidR="00E6703D" w:rsidRPr="00C4499F">
        <w:rPr>
          <w:rFonts w:ascii="Times New Roman" w:hAnsi="Times New Roman" w:cs="Times New Roman" w:hint="default"/>
          <w:sz w:val="26"/>
          <w:szCs w:val="26"/>
          <w:lang w:val="vi-VN"/>
        </w:rPr>
        <w:t>. Lưu đồ và sơ đồ giả chương trình đoán màu:</w:t>
      </w:r>
      <w:bookmarkEnd w:id="93"/>
      <w:bookmarkEnd w:id="94"/>
    </w:p>
    <w:p w14:paraId="4A9539FC" w14:textId="284B5B1F" w:rsidR="00E6703D" w:rsidRPr="00C4499F" w:rsidRDefault="00E6703D" w:rsidP="009A6587">
      <w:pPr>
        <w:rPr>
          <w:rFonts w:ascii="Times New Roman" w:hAnsi="Times New Roman" w:cs="Times New Roman"/>
          <w:b/>
          <w:bCs/>
          <w:sz w:val="26"/>
          <w:szCs w:val="26"/>
        </w:rPr>
      </w:pPr>
      <w:r w:rsidRPr="00C4499F">
        <w:rPr>
          <w:rFonts w:ascii="Times New Roman" w:hAnsi="Times New Roman" w:cs="Times New Roman"/>
          <w:sz w:val="26"/>
          <w:szCs w:val="26"/>
        </w:rPr>
        <w:tab/>
      </w:r>
      <w:r w:rsidRPr="00C4499F">
        <w:rPr>
          <w:rFonts w:ascii="Times New Roman" w:hAnsi="Times New Roman" w:cs="Times New Roman"/>
          <w:b/>
          <w:bCs/>
          <w:sz w:val="26"/>
          <w:szCs w:val="26"/>
        </w:rPr>
        <w:t>Lưu đồ:</w:t>
      </w:r>
    </w:p>
    <w:p w14:paraId="0CECF4F7" w14:textId="713E2C4E" w:rsidR="00E6703D" w:rsidRPr="00C4499F" w:rsidRDefault="00E6703D" w:rsidP="009A6587">
      <w:pPr>
        <w:rPr>
          <w:rFonts w:ascii="Times New Roman" w:hAnsi="Times New Roman" w:cs="Times New Roman"/>
          <w:sz w:val="26"/>
          <w:szCs w:val="26"/>
        </w:rPr>
      </w:pPr>
    </w:p>
    <w:p w14:paraId="797E60E6" w14:textId="4C80F4D0" w:rsidR="00E6703D" w:rsidRPr="00C4499F" w:rsidRDefault="00E6703D" w:rsidP="009A6587">
      <w:pPr>
        <w:rPr>
          <w:rFonts w:ascii="Times New Roman" w:hAnsi="Times New Roman" w:cs="Times New Roman"/>
          <w:sz w:val="26"/>
          <w:szCs w:val="26"/>
        </w:rPr>
      </w:pPr>
    </w:p>
    <w:p w14:paraId="0058481A" w14:textId="029A1F8C" w:rsidR="00E6703D" w:rsidRPr="00C4499F" w:rsidRDefault="00E6703D" w:rsidP="009A6587">
      <w:pPr>
        <w:rPr>
          <w:rFonts w:ascii="Times New Roman" w:hAnsi="Times New Roman" w:cs="Times New Roman"/>
          <w:sz w:val="26"/>
          <w:szCs w:val="26"/>
        </w:rPr>
      </w:pPr>
    </w:p>
    <w:p w14:paraId="55D2BA54" w14:textId="3D7C2FAD" w:rsidR="00E6703D" w:rsidRPr="00C4499F" w:rsidRDefault="00E6703D" w:rsidP="009A6587">
      <w:pPr>
        <w:rPr>
          <w:rFonts w:ascii="Times New Roman" w:hAnsi="Times New Roman" w:cs="Times New Roman"/>
          <w:sz w:val="26"/>
          <w:szCs w:val="26"/>
        </w:rPr>
      </w:pPr>
    </w:p>
    <w:p w14:paraId="13380982" w14:textId="218BFA1C" w:rsidR="00E6703D" w:rsidRPr="00C4499F" w:rsidRDefault="00E6703D" w:rsidP="009A6587">
      <w:pPr>
        <w:rPr>
          <w:rFonts w:ascii="Times New Roman" w:hAnsi="Times New Roman" w:cs="Times New Roman"/>
          <w:sz w:val="26"/>
        </w:rPr>
      </w:pPr>
      <w:r w:rsidRPr="00C4499F">
        <w:rPr>
          <w:rFonts w:ascii="Times New Roman" w:hAnsi="Times New Roman" w:cs="Times New Roman"/>
          <w:sz w:val="26"/>
        </w:rPr>
        <w:br w:type="page"/>
      </w:r>
    </w:p>
    <w:p w14:paraId="4B2C0BC5" w14:textId="333B767E" w:rsidR="00513E19" w:rsidRPr="00C4499F" w:rsidRDefault="00513E19" w:rsidP="009A6587">
      <w:pPr>
        <w:rPr>
          <w:rFonts w:ascii="Times New Roman" w:hAnsi="Times New Roman" w:cs="Times New Roman"/>
          <w:sz w:val="26"/>
        </w:rPr>
      </w:pPr>
      <w:r w:rsidRPr="00C4499F">
        <w:lastRenderedPageBreak/>
        <mc:AlternateContent>
          <mc:Choice Requires="wps">
            <w:drawing>
              <wp:anchor distT="0" distB="0" distL="114300" distR="114300" simplePos="0" relativeHeight="251731968" behindDoc="0" locked="0" layoutInCell="1" allowOverlap="1" wp14:anchorId="0E751E39" wp14:editId="1AF38AC7">
                <wp:simplePos x="0" y="0"/>
                <wp:positionH relativeFrom="column">
                  <wp:posOffset>1428750</wp:posOffset>
                </wp:positionH>
                <wp:positionV relativeFrom="page">
                  <wp:posOffset>825500</wp:posOffset>
                </wp:positionV>
                <wp:extent cx="2343150" cy="654050"/>
                <wp:effectExtent l="0" t="0" r="19050" b="12700"/>
                <wp:wrapNone/>
                <wp:docPr id="46659016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654050"/>
                        </a:xfrm>
                        <a:prstGeom prst="ellipse">
                          <a:avLst/>
                        </a:prstGeom>
                        <a:solidFill>
                          <a:srgbClr val="FFFFFF"/>
                        </a:solidFill>
                        <a:ln w="9525">
                          <a:solidFill>
                            <a:srgbClr val="003300"/>
                          </a:solidFill>
                          <a:round/>
                          <a:headEnd/>
                          <a:tailEnd/>
                        </a:ln>
                      </wps:spPr>
                      <wps:txbx>
                        <w:txbxContent>
                          <w:p w14:paraId="08A693A9" w14:textId="77777777" w:rsidR="00E6703D" w:rsidRPr="00C4499F" w:rsidRDefault="00E6703D" w:rsidP="00E6703D">
                            <w:pPr>
                              <w:jc w:val="center"/>
                              <w:rPr>
                                <w:sz w:val="28"/>
                                <w:szCs w:val="28"/>
                              </w:rPr>
                            </w:pPr>
                            <w:r w:rsidRPr="00C4499F">
                              <w:rPr>
                                <w:sz w:val="28"/>
                                <w:szCs w:val="28"/>
                              </w:rPr>
                              <w:t>Bắt đầu</w:t>
                            </w:r>
                          </w:p>
                        </w:txbxContent>
                      </wps:txbx>
                      <wps:bodyPr rot="0" vert="horz" wrap="square" lIns="91440" tIns="91440" rIns="91440" bIns="45720" anchor="t" anchorCtr="0" upright="1">
                        <a:noAutofit/>
                      </wps:bodyPr>
                    </wps:wsp>
                  </a:graphicData>
                </a:graphic>
              </wp:anchor>
            </w:drawing>
          </mc:Choice>
          <mc:Fallback>
            <w:pict>
              <v:oval w14:anchorId="0E751E39" id="Oval 3" o:spid="_x0000_s1051" style="position:absolute;margin-left:112.5pt;margin-top:65pt;width:184.5pt;height:51.5pt;z-index:2517319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" strokecolor="#030">
                <v:textbox inset=",7.2pt">
                  <w:txbxContent>
                    <w:p w14:paraId="08A693A9" w14:textId="77777777" w:rsidR="00E6703D" w:rsidRPr="00C4499F" w:rsidRDefault="00E6703D" w:rsidP="00E6703D">
                      <w:pPr>
                        <w:jc w:val="center"/>
                        <w:rPr>
                          <w:sz w:val="28"/>
                          <w:szCs w:val="28"/>
                        </w:rPr>
                      </w:pPr>
                      <w:r w:rsidRPr="00C4499F">
                        <w:rPr>
                          <w:sz w:val="28"/>
                          <w:szCs w:val="28"/>
                        </w:rPr>
                        <w:t>Bắt đầu</w:t>
                      </w:r>
                    </w:p>
                  </w:txbxContent>
                </v:textbox>
                <w10:wrap anchory="page"/>
              </v:oval>
            </w:pict>
          </mc:Fallback>
        </mc:AlternateContent>
      </w:r>
    </w:p>
    <w:p w14:paraId="02B8E8AC" w14:textId="48766A43" w:rsidR="00513E19" w:rsidRPr="00C4499F" w:rsidRDefault="00513E19" w:rsidP="009A6587">
      <w:pPr>
        <w:rPr>
          <w:rFonts w:ascii="Times New Roman" w:hAnsi="Times New Roman" w:cs="Times New Roman"/>
          <w:sz w:val="26"/>
        </w:rPr>
      </w:pPr>
    </w:p>
    <w:p w14:paraId="6CAECB01" w14:textId="7038DE62" w:rsidR="00513E19" w:rsidRPr="00C4499F" w:rsidRDefault="00513E19" w:rsidP="009A6587">
      <w:pPr>
        <w:rPr>
          <w:rFonts w:ascii="Times New Roman" w:hAnsi="Times New Roman" w:cs="Times New Roman"/>
          <w:sz w:val="26"/>
        </w:rPr>
      </w:pPr>
      <w:r w:rsidRPr="00C4499F">
        <w:rPr>
          <w:rFonts w:ascii="Times New Roman" w:hAnsi="Times New Roman" w:cs="Times New Roman"/>
          <w:sz w:val="26"/>
        </w:rPr>
        <mc:AlternateContent>
          <mc:Choice Requires="wps">
            <w:drawing>
              <wp:anchor distT="0" distB="0" distL="114300" distR="114300" simplePos="0" relativeHeight="251729920" behindDoc="0" locked="0" layoutInCell="1" allowOverlap="1" wp14:anchorId="7AFA5309" wp14:editId="46318617">
                <wp:simplePos x="0" y="0"/>
                <wp:positionH relativeFrom="column">
                  <wp:posOffset>2570480</wp:posOffset>
                </wp:positionH>
                <wp:positionV relativeFrom="paragraph">
                  <wp:posOffset>97155</wp:posOffset>
                </wp:positionV>
                <wp:extent cx="0" cy="429905"/>
                <wp:effectExtent l="76200" t="0" r="57150" b="65405"/>
                <wp:wrapNone/>
                <wp:docPr id="1805812713" name="Đường kết nối Mũi tên Thẳng 41"/>
                <wp:cNvGraphicFramePr/>
                <a:graphic xmlns:a="http://schemas.openxmlformats.org/drawingml/2006/main">
                  <a:graphicData uri="http://schemas.microsoft.com/office/word/2010/wordprocessingShape">
                    <wps:wsp>
                      <wps:cNvCnPr/>
                      <wps:spPr>
                        <a:xfrm>
                          <a:off x="0" y="0"/>
                          <a:ext cx="0" cy="429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7B399" id="Đường kết nối Mũi tên Thẳng 41" o:spid="_x0000_s1026" type="#_x0000_t32" style="position:absolute;margin-left:202.4pt;margin-top:7.65pt;width:0;height:33.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" strokecolor="black [3040]">
                <v:stroke endarrow="block"/>
              </v:shape>
            </w:pict>
          </mc:Fallback>
        </mc:AlternateContent>
      </w:r>
    </w:p>
    <w:p w14:paraId="3719D376" w14:textId="1354C2F4" w:rsidR="00513E19" w:rsidRPr="00C4499F" w:rsidRDefault="00513E19" w:rsidP="009A6587">
      <w:pPr>
        <w:rPr>
          <w:rFonts w:ascii="Times New Roman" w:hAnsi="Times New Roman" w:cs="Times New Roman"/>
          <w:sz w:val="26"/>
        </w:rPr>
      </w:pPr>
      <w:r w:rsidRPr="00C4499F">
        <mc:AlternateContent>
          <mc:Choice Requires="wps">
            <w:drawing>
              <wp:anchor distT="0" distB="0" distL="114300" distR="114300" simplePos="0" relativeHeight="251734016" behindDoc="0" locked="0" layoutInCell="1" allowOverlap="1" wp14:anchorId="587E859C" wp14:editId="4E928B81">
                <wp:simplePos x="0" y="0"/>
                <wp:positionH relativeFrom="margin">
                  <wp:posOffset>1854200</wp:posOffset>
                </wp:positionH>
                <wp:positionV relativeFrom="page">
                  <wp:posOffset>1964690</wp:posOffset>
                </wp:positionV>
                <wp:extent cx="1480783" cy="422900"/>
                <wp:effectExtent l="0" t="0" r="24765" b="15875"/>
                <wp:wrapNone/>
                <wp:docPr id="173156948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783" cy="422900"/>
                        </a:xfrm>
                        <a:prstGeom prst="rect">
                          <a:avLst/>
                        </a:prstGeom>
                        <a:solidFill>
                          <a:srgbClr val="FFFFFF"/>
                        </a:solidFill>
                        <a:ln w="9525">
                          <a:solidFill>
                            <a:srgbClr val="003300"/>
                          </a:solidFill>
                          <a:miter lim="800000"/>
                          <a:headEnd/>
                          <a:tailEnd/>
                        </a:ln>
                      </wps:spPr>
                      <wps:txbx>
                        <w:txbxContent>
                          <w:p w14:paraId="521E1828" w14:textId="1D1BA3A3" w:rsidR="00E6703D" w:rsidRPr="00C4499F" w:rsidRDefault="00E6703D" w:rsidP="00E6703D">
                            <w:pPr>
                              <w:jc w:val="center"/>
                            </w:pPr>
                            <w:r w:rsidRPr="00C4499F">
                              <w:t>Khởi tạo correct = 0</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7E859C" id="_x0000_s1052" style="position:absolute;margin-left:146pt;margin-top:154.7pt;width:116.6pt;height:33.3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" strokecolor="#030">
                <v:textbox inset=",7.2pt">
                  <w:txbxContent>
                    <w:p w14:paraId="521E1828" w14:textId="1D1BA3A3" w:rsidR="00E6703D" w:rsidRPr="00C4499F" w:rsidRDefault="00E6703D" w:rsidP="00E6703D">
                      <w:pPr>
                        <w:jc w:val="center"/>
                      </w:pPr>
                      <w:r w:rsidRPr="00C4499F">
                        <w:t>Khởi tạo correct = 0</w:t>
                      </w:r>
                    </w:p>
                  </w:txbxContent>
                </v:textbox>
                <w10:wrap anchorx="margin" anchory="page"/>
              </v:rect>
            </w:pict>
          </mc:Fallback>
        </mc:AlternateContent>
      </w:r>
    </w:p>
    <w:p w14:paraId="3FCD554C" w14:textId="7E60EC9B" w:rsidR="00513E19" w:rsidRPr="00C4499F" w:rsidRDefault="00513E19" w:rsidP="009A6587">
      <w:pPr>
        <w:rPr>
          <w:rFonts w:ascii="Times New Roman" w:hAnsi="Times New Roman" w:cs="Times New Roman"/>
          <w:sz w:val="26"/>
        </w:rPr>
      </w:pPr>
    </w:p>
    <w:p w14:paraId="23A019BB" w14:textId="2EBED4B7" w:rsidR="00513E19" w:rsidRPr="00C4499F" w:rsidRDefault="00513E19" w:rsidP="009A6587">
      <w:pPr>
        <w:rPr>
          <w:rFonts w:ascii="Times New Roman" w:hAnsi="Times New Roman" w:cs="Times New Roman"/>
          <w:sz w:val="26"/>
        </w:rPr>
      </w:pPr>
      <w:r w:rsidRPr="00C4499F">
        <w:rPr>
          <w:rFonts w:ascii="Times New Roman" w:hAnsi="Times New Roman" w:cs="Times New Roman"/>
          <w:sz w:val="26"/>
        </w:rPr>
        <mc:AlternateContent>
          <mc:Choice Requires="wps">
            <w:drawing>
              <wp:anchor distT="0" distB="0" distL="114300" distR="114300" simplePos="0" relativeHeight="251768832" behindDoc="0" locked="0" layoutInCell="1" allowOverlap="1" wp14:anchorId="68208605" wp14:editId="363D548A">
                <wp:simplePos x="0" y="0"/>
                <wp:positionH relativeFrom="column">
                  <wp:posOffset>2583815</wp:posOffset>
                </wp:positionH>
                <wp:positionV relativeFrom="paragraph">
                  <wp:posOffset>82550</wp:posOffset>
                </wp:positionV>
                <wp:extent cx="0" cy="429905"/>
                <wp:effectExtent l="76200" t="0" r="57150" b="65405"/>
                <wp:wrapNone/>
                <wp:docPr id="937098299" name="Đường kết nối Mũi tên Thẳng 41"/>
                <wp:cNvGraphicFramePr/>
                <a:graphic xmlns:a="http://schemas.openxmlformats.org/drawingml/2006/main">
                  <a:graphicData uri="http://schemas.microsoft.com/office/word/2010/wordprocessingShape">
                    <wps:wsp>
                      <wps:cNvCnPr/>
                      <wps:spPr>
                        <a:xfrm>
                          <a:off x="0" y="0"/>
                          <a:ext cx="0" cy="429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4577EE" id="Đường kết nối Mũi tên Thẳng 41" o:spid="_x0000_s1026" type="#_x0000_t32" style="position:absolute;margin-left:203.45pt;margin-top:6.5pt;width:0;height:33.8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" strokecolor="black [3040]">
                <v:stroke endarrow="block"/>
              </v:shape>
            </w:pict>
          </mc:Fallback>
        </mc:AlternateContent>
      </w:r>
    </w:p>
    <w:p w14:paraId="5B09EFD3" w14:textId="474B6E81" w:rsidR="00513E19" w:rsidRPr="00C4499F" w:rsidRDefault="00513E19" w:rsidP="009A6587">
      <w:pPr>
        <w:rPr>
          <w:rFonts w:ascii="Times New Roman" w:hAnsi="Times New Roman" w:cs="Times New Roman"/>
          <w:sz w:val="26"/>
        </w:rPr>
      </w:pPr>
      <w:r w:rsidRPr="00C4499F">
        <mc:AlternateContent>
          <mc:Choice Requires="wps">
            <w:drawing>
              <wp:anchor distT="0" distB="0" distL="114300" distR="114300" simplePos="0" relativeHeight="251738112" behindDoc="0" locked="0" layoutInCell="1" allowOverlap="1" wp14:anchorId="22DBDB59" wp14:editId="20D70272">
                <wp:simplePos x="0" y="0"/>
                <wp:positionH relativeFrom="page">
                  <wp:posOffset>2921000</wp:posOffset>
                </wp:positionH>
                <wp:positionV relativeFrom="page">
                  <wp:posOffset>2839720</wp:posOffset>
                </wp:positionV>
                <wp:extent cx="1473835" cy="403225"/>
                <wp:effectExtent l="0" t="0" r="12065" b="15875"/>
                <wp:wrapNone/>
                <wp:docPr id="184550559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835" cy="403225"/>
                        </a:xfrm>
                        <a:prstGeom prst="rect">
                          <a:avLst/>
                        </a:prstGeom>
                        <a:solidFill>
                          <a:srgbClr val="FFFFFF"/>
                        </a:solidFill>
                        <a:ln w="9525">
                          <a:solidFill>
                            <a:srgbClr val="003300"/>
                          </a:solidFill>
                          <a:miter lim="800000"/>
                          <a:headEnd/>
                          <a:tailEnd/>
                        </a:ln>
                      </wps:spPr>
                      <wps:txbx>
                        <w:txbxContent>
                          <w:p w14:paraId="65E7D8DC" w14:textId="53246F0E" w:rsidR="00E6703D" w:rsidRPr="00C4499F" w:rsidRDefault="00E6703D" w:rsidP="00E6703D">
                            <w:pPr>
                              <w:jc w:val="center"/>
                            </w:pPr>
                            <w:r w:rsidRPr="00C4499F">
                              <w:t>Khởi tạo i = 0</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DBDB59" id="_x0000_s1053" style="position:absolute;margin-left:230pt;margin-top:223.6pt;width:116.05pt;height:31.75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" strokecolor="#030">
                <v:textbox inset=",7.2pt">
                  <w:txbxContent>
                    <w:p w14:paraId="65E7D8DC" w14:textId="53246F0E" w:rsidR="00E6703D" w:rsidRPr="00C4499F" w:rsidRDefault="00E6703D" w:rsidP="00E6703D">
                      <w:pPr>
                        <w:jc w:val="center"/>
                      </w:pPr>
                      <w:r w:rsidRPr="00C4499F">
                        <w:t>Khởi tạo i = 0</w:t>
                      </w:r>
                    </w:p>
                  </w:txbxContent>
                </v:textbox>
                <w10:wrap anchorx="page" anchory="page"/>
              </v:rect>
            </w:pict>
          </mc:Fallback>
        </mc:AlternateContent>
      </w:r>
    </w:p>
    <w:p w14:paraId="39F73D2A" w14:textId="5ADACFFE" w:rsidR="00513E19" w:rsidRPr="00C4499F" w:rsidRDefault="00513E19" w:rsidP="009A6587">
      <w:pPr>
        <w:rPr>
          <w:rFonts w:ascii="Times New Roman" w:hAnsi="Times New Roman" w:cs="Times New Roman"/>
          <w:sz w:val="26"/>
        </w:rPr>
      </w:pPr>
    </w:p>
    <w:p w14:paraId="551E389A" w14:textId="194FAB43" w:rsidR="00513E19" w:rsidRPr="00C4499F" w:rsidRDefault="00513E19" w:rsidP="009A6587">
      <w:pPr>
        <w:rPr>
          <w:rFonts w:ascii="Times New Roman" w:hAnsi="Times New Roman" w:cs="Times New Roman"/>
          <w:sz w:val="26"/>
        </w:rPr>
      </w:pPr>
      <w:r w:rsidRPr="00C4499F">
        <w:rPr>
          <w:rFonts w:ascii="Times New Roman" w:hAnsi="Times New Roman" w:cs="Times New Roman"/>
          <w:sz w:val="26"/>
        </w:rPr>
        <mc:AlternateContent>
          <mc:Choice Requires="wps">
            <w:drawing>
              <wp:anchor distT="0" distB="0" distL="114300" distR="114300" simplePos="0" relativeHeight="251770880" behindDoc="0" locked="0" layoutInCell="1" allowOverlap="1" wp14:anchorId="06B00F02" wp14:editId="192665A4">
                <wp:simplePos x="0" y="0"/>
                <wp:positionH relativeFrom="column">
                  <wp:posOffset>2602864</wp:posOffset>
                </wp:positionH>
                <wp:positionV relativeFrom="paragraph">
                  <wp:posOffset>7620</wp:posOffset>
                </wp:positionV>
                <wp:extent cx="45719" cy="328295"/>
                <wp:effectExtent l="57150" t="0" r="50165" b="52705"/>
                <wp:wrapNone/>
                <wp:docPr id="615718777" name="Đường kết nối Mũi tên Thẳng 41"/>
                <wp:cNvGraphicFramePr/>
                <a:graphic xmlns:a="http://schemas.openxmlformats.org/drawingml/2006/main">
                  <a:graphicData uri="http://schemas.microsoft.com/office/word/2010/wordprocessingShape">
                    <wps:wsp>
                      <wps:cNvCnPr/>
                      <wps:spPr>
                        <a:xfrm flipH="1">
                          <a:off x="0" y="0"/>
                          <a:ext cx="45719" cy="328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B999B" id="Đường kết nối Mũi tên Thẳng 41" o:spid="_x0000_s1026" type="#_x0000_t32" style="position:absolute;margin-left:204.95pt;margin-top:.6pt;width:3.6pt;height:25.8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" strokecolor="black [3040]">
                <v:stroke endarrow="block"/>
              </v:shape>
            </w:pict>
          </mc:Fallback>
        </mc:AlternateContent>
      </w:r>
      <w:r w:rsidRPr="00C4499F">
        <mc:AlternateContent>
          <mc:Choice Requires="wps">
            <w:drawing>
              <wp:anchor distT="0" distB="0" distL="114300" distR="114300" simplePos="0" relativeHeight="251740160" behindDoc="0" locked="0" layoutInCell="1" allowOverlap="1" wp14:anchorId="695CE726" wp14:editId="212C39D6">
                <wp:simplePos x="0" y="0"/>
                <wp:positionH relativeFrom="page">
                  <wp:posOffset>2260600</wp:posOffset>
                </wp:positionH>
                <wp:positionV relativeFrom="paragraph">
                  <wp:posOffset>306070</wp:posOffset>
                </wp:positionV>
                <wp:extent cx="2831484" cy="1338902"/>
                <wp:effectExtent l="19050" t="19050" r="45085" b="33020"/>
                <wp:wrapNone/>
                <wp:docPr id="74334730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1484" cy="1338902"/>
                        </a:xfrm>
                        <a:prstGeom prst="diamond">
                          <a:avLst/>
                        </a:prstGeom>
                        <a:solidFill>
                          <a:srgbClr val="FFFFFF"/>
                        </a:solidFill>
                        <a:ln w="9525">
                          <a:solidFill>
                            <a:srgbClr val="003300"/>
                          </a:solidFill>
                          <a:miter lim="800000"/>
                          <a:headEnd/>
                          <a:tailEnd/>
                        </a:ln>
                      </wps:spPr>
                      <wps:txbx>
                        <w:txbxContent>
                          <w:p w14:paraId="317EF1E7" w14:textId="22B7372A" w:rsidR="00E6703D" w:rsidRPr="00C4499F" w:rsidRDefault="00E6703D" w:rsidP="00E6703D">
                            <w:pPr>
                              <w:jc w:val="center"/>
                              <w:rPr>
                                <w:color w:val="000000" w:themeColor="text1"/>
                              </w:rPr>
                            </w:pPr>
                            <w:r w:rsidRPr="00C4499F">
                              <w:rPr>
                                <w:color w:val="000000" w:themeColor="text1"/>
                              </w:rPr>
                              <w:t>i &lt; round_size[round</w:t>
                            </w:r>
                            <w:r w:rsidR="00221C33" w:rsidRPr="00C4499F">
                              <w:rPr>
                                <w:color w:val="000000" w:themeColor="text1"/>
                              </w:rPr>
                              <w:t>_index]?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5CE726" id="AutoShape 10" o:spid="_x0000_s1054" type="#_x0000_t4" style="position:absolute;margin-left:178pt;margin-top:24.1pt;width:222.95pt;height:105.45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" strokecolor="#030">
                <v:textbox>
                  <w:txbxContent>
                    <w:p w14:paraId="317EF1E7" w14:textId="22B7372A" w:rsidR="00E6703D" w:rsidRPr="00C4499F" w:rsidRDefault="00E6703D" w:rsidP="00E6703D">
                      <w:pPr>
                        <w:jc w:val="center"/>
                        <w:rPr>
                          <w:color w:val="000000" w:themeColor="text1"/>
                        </w:rPr>
                      </w:pPr>
                      <w:r w:rsidRPr="00C4499F">
                        <w:rPr>
                          <w:color w:val="000000" w:themeColor="text1"/>
                        </w:rPr>
                        <w:t>i &lt; round_size[round</w:t>
                      </w:r>
                      <w:r w:rsidR="00221C33" w:rsidRPr="00C4499F">
                        <w:rPr>
                          <w:color w:val="000000" w:themeColor="text1"/>
                        </w:rPr>
                        <w:t>_index]?</w:t>
                      </w:r>
                    </w:p>
                  </w:txbxContent>
                </v:textbox>
                <w10:wrap anchorx="page"/>
              </v:shape>
            </w:pict>
          </mc:Fallback>
        </mc:AlternateContent>
      </w:r>
    </w:p>
    <w:p w14:paraId="37640E1C" w14:textId="11AF7E50" w:rsidR="00513E19" w:rsidRPr="00C4499F" w:rsidRDefault="00513E19" w:rsidP="009A6587">
      <w:pPr>
        <w:rPr>
          <w:rFonts w:ascii="Times New Roman" w:hAnsi="Times New Roman" w:cs="Times New Roman"/>
          <w:sz w:val="26"/>
        </w:rPr>
      </w:pPr>
    </w:p>
    <w:p w14:paraId="41E68D10" w14:textId="7AA48D01" w:rsidR="00513E19" w:rsidRPr="00C4499F" w:rsidRDefault="00513E19" w:rsidP="009A6587">
      <w:pPr>
        <w:rPr>
          <w:rFonts w:ascii="Times New Roman" w:hAnsi="Times New Roman" w:cs="Times New Roman"/>
          <w:sz w:val="26"/>
        </w:rPr>
      </w:pPr>
    </w:p>
    <w:p w14:paraId="56F71511" w14:textId="33DB37A9" w:rsidR="00513E19" w:rsidRPr="00C4499F" w:rsidRDefault="005547D3" w:rsidP="009A6587">
      <w:pPr>
        <w:rPr>
          <w:rFonts w:ascii="Times New Roman" w:hAnsi="Times New Roman" w:cs="Times New Roman"/>
          <w:sz w:val="26"/>
        </w:rPr>
      </w:pPr>
      <w:r w:rsidRPr="00C4499F">
        <mc:AlternateContent>
          <mc:Choice Requires="wps">
            <w:drawing>
              <wp:anchor distT="0" distB="0" distL="114300" distR="114300" simplePos="0" relativeHeight="251761664" behindDoc="0" locked="0" layoutInCell="1" allowOverlap="1" wp14:anchorId="0831DAF6" wp14:editId="6B9F1403">
                <wp:simplePos x="0" y="0"/>
                <wp:positionH relativeFrom="column">
                  <wp:posOffset>4018915</wp:posOffset>
                </wp:positionH>
                <wp:positionV relativeFrom="paragraph">
                  <wp:posOffset>46990</wp:posOffset>
                </wp:positionV>
                <wp:extent cx="1257300" cy="3441700"/>
                <wp:effectExtent l="38100" t="38100" r="19050" b="25400"/>
                <wp:wrapNone/>
                <wp:docPr id="1888368632" name="Đường kết nối Mũi tên Thẳng 52"/>
                <wp:cNvGraphicFramePr/>
                <a:graphic xmlns:a="http://schemas.openxmlformats.org/drawingml/2006/main">
                  <a:graphicData uri="http://schemas.microsoft.com/office/word/2010/wordprocessingShape">
                    <wps:wsp>
                      <wps:cNvCnPr/>
                      <wps:spPr>
                        <a:xfrm flipH="1" flipV="1">
                          <a:off x="0" y="0"/>
                          <a:ext cx="1257300" cy="344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71A43" id="Đường kết nối Mũi tên Thẳng 52" o:spid="_x0000_s1026" type="#_x0000_t32" style="position:absolute;margin-left:316.45pt;margin-top:3.7pt;width:99pt;height:27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" strokecolor="black [3040]">
                <v:stroke endarrow="block"/>
              </v:shape>
            </w:pict>
          </mc:Fallback>
        </mc:AlternateContent>
      </w:r>
      <w:r w:rsidR="00513E19" w:rsidRPr="00C4499F">
        <mc:AlternateContent>
          <mc:Choice Requires="wps">
            <w:drawing>
              <wp:anchor distT="0" distB="0" distL="114300" distR="114300" simplePos="0" relativeHeight="251745280" behindDoc="0" locked="0" layoutInCell="1" allowOverlap="1" wp14:anchorId="0F86B526" wp14:editId="6BEA1E38">
                <wp:simplePos x="0" y="0"/>
                <wp:positionH relativeFrom="column">
                  <wp:posOffset>926465</wp:posOffset>
                </wp:positionH>
                <wp:positionV relativeFrom="paragraph">
                  <wp:posOffset>78740</wp:posOffset>
                </wp:positionV>
                <wp:extent cx="251460" cy="927100"/>
                <wp:effectExtent l="57150" t="0" r="34290" b="63500"/>
                <wp:wrapNone/>
                <wp:docPr id="571053970" name="Đường kết nối Mũi tên Thẳng 43"/>
                <wp:cNvGraphicFramePr/>
                <a:graphic xmlns:a="http://schemas.openxmlformats.org/drawingml/2006/main">
                  <a:graphicData uri="http://schemas.microsoft.com/office/word/2010/wordprocessingShape">
                    <wps:wsp>
                      <wps:cNvCnPr/>
                      <wps:spPr>
                        <a:xfrm flipH="1">
                          <a:off x="0" y="0"/>
                          <a:ext cx="251460" cy="927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C0FF2" id="Đường kết nối Mũi tên Thẳng 43" o:spid="_x0000_s1026" type="#_x0000_t32" style="position:absolute;margin-left:72.95pt;margin-top:6.2pt;width:19.8pt;height:73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" strokecolor="black [3040]">
                <v:stroke endarrow="block"/>
              </v:shape>
            </w:pict>
          </mc:Fallback>
        </mc:AlternateContent>
      </w:r>
    </w:p>
    <w:p w14:paraId="19241547" w14:textId="7383317E" w:rsidR="00513E19" w:rsidRPr="00C4499F" w:rsidRDefault="005547D3" w:rsidP="009A6587">
      <w:pPr>
        <w:rPr>
          <w:rFonts w:ascii="Times New Roman" w:hAnsi="Times New Roman" w:cs="Times New Roman"/>
          <w:sz w:val="26"/>
        </w:rPr>
      </w:pPr>
      <w:r w:rsidRPr="00C4499F">
        <mc:AlternateContent>
          <mc:Choice Requires="wps">
            <w:drawing>
              <wp:anchor distT="0" distB="0" distL="114300" distR="114300" simplePos="0" relativeHeight="251762688" behindDoc="0" locked="0" layoutInCell="1" allowOverlap="1" wp14:anchorId="0FDE2499" wp14:editId="4BD49028">
                <wp:simplePos x="0" y="0"/>
                <wp:positionH relativeFrom="column">
                  <wp:posOffset>855345</wp:posOffset>
                </wp:positionH>
                <wp:positionV relativeFrom="paragraph">
                  <wp:posOffset>12065</wp:posOffset>
                </wp:positionV>
                <wp:extent cx="395605" cy="354330"/>
                <wp:effectExtent l="0" t="0" r="23495" b="26670"/>
                <wp:wrapNone/>
                <wp:docPr id="1785962842" name="Hộp Văn bản 53"/>
                <wp:cNvGraphicFramePr/>
                <a:graphic xmlns:a="http://schemas.openxmlformats.org/drawingml/2006/main">
                  <a:graphicData uri="http://schemas.microsoft.com/office/word/2010/wordprocessingShape">
                    <wps:wsp>
                      <wps:cNvSpPr txBox="1"/>
                      <wps:spPr>
                        <a:xfrm>
                          <a:off x="0" y="0"/>
                          <a:ext cx="395605" cy="354330"/>
                        </a:xfrm>
                        <a:prstGeom prst="rect">
                          <a:avLst/>
                        </a:prstGeom>
                        <a:solidFill>
                          <a:schemeClr val="lt1"/>
                        </a:solidFill>
                        <a:ln w="6350">
                          <a:solidFill>
                            <a:prstClr val="black"/>
                          </a:solidFill>
                        </a:ln>
                      </wps:spPr>
                      <wps:txbx>
                        <w:txbxContent>
                          <w:p w14:paraId="145A8150" w14:textId="17036A82" w:rsidR="00221C33" w:rsidRPr="00C4499F" w:rsidRDefault="00221C33">
                            <w:r w:rsidRPr="00C4499F">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DE2499" id="Hộp Văn bản 53" o:spid="_x0000_s1055" type="#_x0000_t202" style="position:absolute;margin-left:67.35pt;margin-top:.95pt;width:31.15pt;height:27.9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" fillcolor="white [3201]" strokeweight=".5pt">
                <v:textbox>
                  <w:txbxContent>
                    <w:p w14:paraId="145A8150" w14:textId="17036A82" w:rsidR="00221C33" w:rsidRPr="00C4499F" w:rsidRDefault="00221C33">
                      <w:r w:rsidRPr="00C4499F">
                        <w:t>có</w:t>
                      </w:r>
                    </w:p>
                  </w:txbxContent>
                </v:textbox>
              </v:shape>
            </w:pict>
          </mc:Fallback>
        </mc:AlternateContent>
      </w:r>
    </w:p>
    <w:p w14:paraId="795C122E" w14:textId="69B13E75" w:rsidR="00513E19" w:rsidRPr="00C4499F" w:rsidRDefault="00513E19" w:rsidP="009A6587">
      <w:pPr>
        <w:rPr>
          <w:rFonts w:ascii="Times New Roman" w:hAnsi="Times New Roman" w:cs="Times New Roman"/>
          <w:sz w:val="26"/>
        </w:rPr>
      </w:pPr>
      <w:r w:rsidRPr="00C4499F">
        <w:rPr>
          <w:rFonts w:ascii="Times New Roman" w:hAnsi="Times New Roman" w:cs="Times New Roman"/>
          <w:sz w:val="26"/>
        </w:rPr>
        <mc:AlternateContent>
          <mc:Choice Requires="wps">
            <w:drawing>
              <wp:anchor distT="0" distB="0" distL="114300" distR="114300" simplePos="0" relativeHeight="251776000" behindDoc="0" locked="0" layoutInCell="1" allowOverlap="1" wp14:anchorId="4FAF26E4" wp14:editId="6B6DC740">
                <wp:simplePos x="0" y="0"/>
                <wp:positionH relativeFrom="column">
                  <wp:posOffset>2590165</wp:posOffset>
                </wp:positionH>
                <wp:positionV relativeFrom="paragraph">
                  <wp:posOffset>120015</wp:posOffset>
                </wp:positionV>
                <wp:extent cx="0" cy="429905"/>
                <wp:effectExtent l="76200" t="0" r="57150" b="65405"/>
                <wp:wrapNone/>
                <wp:docPr id="1023732283" name="Đường kết nối Mũi tên Thẳng 41"/>
                <wp:cNvGraphicFramePr/>
                <a:graphic xmlns:a="http://schemas.openxmlformats.org/drawingml/2006/main">
                  <a:graphicData uri="http://schemas.microsoft.com/office/word/2010/wordprocessingShape">
                    <wps:wsp>
                      <wps:cNvCnPr/>
                      <wps:spPr>
                        <a:xfrm>
                          <a:off x="0" y="0"/>
                          <a:ext cx="0" cy="429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75C082" id="Đường kết nối Mũi tên Thẳng 41" o:spid="_x0000_s1026" type="#_x0000_t32" style="position:absolute;margin-left:203.95pt;margin-top:9.45pt;width:0;height:33.8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" strokecolor="black [3040]">
                <v:stroke endarrow="block"/>
              </v:shape>
            </w:pict>
          </mc:Fallback>
        </mc:AlternateContent>
      </w:r>
    </w:p>
    <w:p w14:paraId="11E7C606" w14:textId="6412D193" w:rsidR="00513E19" w:rsidRPr="00C4499F" w:rsidRDefault="00513E19" w:rsidP="009A6587">
      <w:pPr>
        <w:rPr>
          <w:rFonts w:ascii="Times New Roman" w:hAnsi="Times New Roman" w:cs="Times New Roman"/>
          <w:sz w:val="26"/>
        </w:rPr>
      </w:pPr>
      <w:r w:rsidRPr="00C4499F">
        <mc:AlternateContent>
          <mc:Choice Requires="wps">
            <w:drawing>
              <wp:anchor distT="0" distB="0" distL="114300" distR="114300" simplePos="0" relativeHeight="251748352" behindDoc="0" locked="0" layoutInCell="1" allowOverlap="1" wp14:anchorId="11F8AE8D" wp14:editId="0ECCDD90">
                <wp:simplePos x="0" y="0"/>
                <wp:positionH relativeFrom="page">
                  <wp:posOffset>3181350</wp:posOffset>
                </wp:positionH>
                <wp:positionV relativeFrom="page">
                  <wp:posOffset>5335270</wp:posOffset>
                </wp:positionV>
                <wp:extent cx="1003300" cy="422900"/>
                <wp:effectExtent l="0" t="0" r="25400" b="15875"/>
                <wp:wrapNone/>
                <wp:docPr id="168469046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422900"/>
                        </a:xfrm>
                        <a:prstGeom prst="rect">
                          <a:avLst/>
                        </a:prstGeom>
                        <a:solidFill>
                          <a:srgbClr val="FFFFFF"/>
                        </a:solidFill>
                        <a:ln w="9525">
                          <a:solidFill>
                            <a:srgbClr val="003300"/>
                          </a:solidFill>
                          <a:miter lim="800000"/>
                          <a:headEnd/>
                          <a:tailEnd/>
                        </a:ln>
                      </wps:spPr>
                      <wps:txbx>
                        <w:txbxContent>
                          <w:p w14:paraId="4B6B049D" w14:textId="47951E3A" w:rsidR="00221C33" w:rsidRPr="00C4499F" w:rsidRDefault="00221C33" w:rsidP="00221C33">
                            <w:pPr>
                              <w:jc w:val="center"/>
                              <w:rPr>
                                <w:color w:val="000000" w:themeColor="text1"/>
                              </w:rPr>
                            </w:pPr>
                            <w:r w:rsidRPr="00C4499F">
                              <w:rPr>
                                <w:color w:val="000000" w:themeColor="text1"/>
                              </w:rPr>
                              <w:t>Trả về correct</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F8AE8D" id="_x0000_s1056" style="position:absolute;margin-left:250.5pt;margin-top:420.1pt;width:79pt;height:33.3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" strokecolor="#030">
                <v:textbox inset=",7.2pt">
                  <w:txbxContent>
                    <w:p w14:paraId="4B6B049D" w14:textId="47951E3A" w:rsidR="00221C33" w:rsidRPr="00C4499F" w:rsidRDefault="00221C33" w:rsidP="00221C33">
                      <w:pPr>
                        <w:jc w:val="center"/>
                        <w:rPr>
                          <w:color w:val="000000" w:themeColor="text1"/>
                        </w:rPr>
                      </w:pPr>
                      <w:r w:rsidRPr="00C4499F">
                        <w:rPr>
                          <w:color w:val="000000" w:themeColor="text1"/>
                        </w:rPr>
                        <w:t>Trả về correct</w:t>
                      </w:r>
                    </w:p>
                  </w:txbxContent>
                </v:textbox>
                <w10:wrap anchorx="page" anchory="page"/>
              </v:rect>
            </w:pict>
          </mc:Fallback>
        </mc:AlternateContent>
      </w:r>
      <w:r w:rsidRPr="00C4499F">
        <mc:AlternateContent>
          <mc:Choice Requires="wps">
            <w:drawing>
              <wp:anchor distT="0" distB="0" distL="114300" distR="114300" simplePos="0" relativeHeight="251773952" behindDoc="0" locked="0" layoutInCell="1" allowOverlap="1" wp14:anchorId="11278BF2" wp14:editId="054564EB">
                <wp:simplePos x="0" y="0"/>
                <wp:positionH relativeFrom="margin">
                  <wp:posOffset>253365</wp:posOffset>
                </wp:positionH>
                <wp:positionV relativeFrom="page">
                  <wp:posOffset>5162550</wp:posOffset>
                </wp:positionV>
                <wp:extent cx="1333500" cy="673100"/>
                <wp:effectExtent l="0" t="0" r="19050" b="12700"/>
                <wp:wrapNone/>
                <wp:docPr id="16677205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673100"/>
                        </a:xfrm>
                        <a:prstGeom prst="rect">
                          <a:avLst/>
                        </a:prstGeom>
                        <a:solidFill>
                          <a:srgbClr val="FFFFFF"/>
                        </a:solidFill>
                        <a:ln w="9525">
                          <a:solidFill>
                            <a:srgbClr val="003300"/>
                          </a:solidFill>
                          <a:miter lim="800000"/>
                          <a:headEnd/>
                          <a:tailEnd/>
                        </a:ln>
                      </wps:spPr>
                      <wps:txbx>
                        <w:txbxContent>
                          <w:p w14:paraId="5A74C131" w14:textId="77777777" w:rsidR="00513E19" w:rsidRPr="00C4499F" w:rsidRDefault="00513E19" w:rsidP="00513E19">
                            <w:pPr>
                              <w:jc w:val="center"/>
                            </w:pPr>
                            <w:r w:rsidRPr="00C4499F">
                              <w:t>Current_guess[i]==</w:t>
                            </w:r>
                          </w:p>
                          <w:p w14:paraId="4C245CF3" w14:textId="77777777" w:rsidR="00513E19" w:rsidRPr="00C4499F" w:rsidRDefault="00513E19" w:rsidP="00513E19">
                            <w:pPr>
                              <w:jc w:val="center"/>
                            </w:pPr>
                            <w:r w:rsidRPr="00C4499F">
                              <w:t>Secret_colors[i]?</w:t>
                            </w:r>
                          </w:p>
                          <w:p w14:paraId="5F4BE13A" w14:textId="77777777" w:rsidR="00513E19" w:rsidRPr="00C4499F" w:rsidRDefault="00513E19" w:rsidP="00513E19">
                            <w:pPr>
                              <w:jc w:val="center"/>
                            </w:pPr>
                          </w:p>
                          <w:p w14:paraId="25E3113B" w14:textId="77777777" w:rsidR="00513E19" w:rsidRPr="00C4499F" w:rsidRDefault="00513E19" w:rsidP="00513E19">
                            <w:pPr>
                              <w:jc w:val="center"/>
                            </w:pPr>
                            <w:r w:rsidRPr="00C4499F">
                              <w:t>Secret_colors[i]?</w:t>
                            </w:r>
                          </w:p>
                          <w:p w14:paraId="1318C2ED" w14:textId="77777777" w:rsidR="00513E19" w:rsidRPr="00C4499F" w:rsidRDefault="00513E19" w:rsidP="00513E19">
                            <w:pPr>
                              <w:jc w:val="center"/>
                            </w:pPr>
                          </w:p>
                          <w:p w14:paraId="194AC5EC" w14:textId="65746805" w:rsidR="00513E19" w:rsidRPr="00C4499F" w:rsidRDefault="00513E19" w:rsidP="00513E19">
                            <w:pPr>
                              <w:jc w:val="center"/>
                            </w:pP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278BF2" id="_x0000_s1057" style="position:absolute;margin-left:19.95pt;margin-top:406.5pt;width:105pt;height:53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" strokecolor="#030">
                <v:textbox inset=",7.2pt">
                  <w:txbxContent>
                    <w:p w14:paraId="5A74C131" w14:textId="77777777" w:rsidR="00513E19" w:rsidRPr="00C4499F" w:rsidRDefault="00513E19" w:rsidP="00513E19">
                      <w:pPr>
                        <w:jc w:val="center"/>
                      </w:pPr>
                      <w:r w:rsidRPr="00C4499F">
                        <w:t>Current_guess[i]==</w:t>
                      </w:r>
                    </w:p>
                    <w:p w14:paraId="4C245CF3" w14:textId="77777777" w:rsidR="00513E19" w:rsidRPr="00C4499F" w:rsidRDefault="00513E19" w:rsidP="00513E19">
                      <w:pPr>
                        <w:jc w:val="center"/>
                      </w:pPr>
                      <w:r w:rsidRPr="00C4499F">
                        <w:t>Secret_colors[i]?</w:t>
                      </w:r>
                    </w:p>
                    <w:p w14:paraId="5F4BE13A" w14:textId="77777777" w:rsidR="00513E19" w:rsidRPr="00C4499F" w:rsidRDefault="00513E19" w:rsidP="00513E19">
                      <w:pPr>
                        <w:jc w:val="center"/>
                      </w:pPr>
                    </w:p>
                    <w:p w14:paraId="25E3113B" w14:textId="77777777" w:rsidR="00513E19" w:rsidRPr="00C4499F" w:rsidRDefault="00513E19" w:rsidP="00513E19">
                      <w:pPr>
                        <w:jc w:val="center"/>
                      </w:pPr>
                      <w:r w:rsidRPr="00C4499F">
                        <w:t>Secret_colors[i]?</w:t>
                      </w:r>
                    </w:p>
                    <w:p w14:paraId="1318C2ED" w14:textId="77777777" w:rsidR="00513E19" w:rsidRPr="00C4499F" w:rsidRDefault="00513E19" w:rsidP="00513E19">
                      <w:pPr>
                        <w:jc w:val="center"/>
                      </w:pPr>
                    </w:p>
                    <w:p w14:paraId="194AC5EC" w14:textId="65746805" w:rsidR="00513E19" w:rsidRPr="00C4499F" w:rsidRDefault="00513E19" w:rsidP="00513E19">
                      <w:pPr>
                        <w:jc w:val="center"/>
                      </w:pPr>
                    </w:p>
                  </w:txbxContent>
                </v:textbox>
                <w10:wrap anchorx="margin" anchory="page"/>
              </v:rect>
            </w:pict>
          </mc:Fallback>
        </mc:AlternateContent>
      </w:r>
    </w:p>
    <w:p w14:paraId="589EF917" w14:textId="487B0B3D" w:rsidR="00513E19" w:rsidRPr="00C4499F" w:rsidRDefault="00513E19" w:rsidP="009A6587">
      <w:pPr>
        <w:rPr>
          <w:rFonts w:ascii="Times New Roman" w:hAnsi="Times New Roman" w:cs="Times New Roman"/>
          <w:sz w:val="26"/>
        </w:rPr>
      </w:pPr>
    </w:p>
    <w:p w14:paraId="195DD9C1" w14:textId="3789CDB0" w:rsidR="00513E19" w:rsidRPr="00C4499F" w:rsidRDefault="005547D3" w:rsidP="009A6587">
      <w:pPr>
        <w:rPr>
          <w:rFonts w:ascii="Times New Roman" w:hAnsi="Times New Roman" w:cs="Times New Roman"/>
          <w:sz w:val="26"/>
        </w:rPr>
      </w:pPr>
      <w:r w:rsidRPr="00C4499F">
        <mc:AlternateContent>
          <mc:Choice Requires="wps">
            <w:drawing>
              <wp:anchor distT="0" distB="0" distL="114300" distR="114300" simplePos="0" relativeHeight="251758592" behindDoc="0" locked="0" layoutInCell="1" allowOverlap="1" wp14:anchorId="5BF08D99" wp14:editId="13A52267">
                <wp:simplePos x="0" y="0"/>
                <wp:positionH relativeFrom="column">
                  <wp:posOffset>1110615</wp:posOffset>
                </wp:positionH>
                <wp:positionV relativeFrom="paragraph">
                  <wp:posOffset>159385</wp:posOffset>
                </wp:positionV>
                <wp:extent cx="45719" cy="1581150"/>
                <wp:effectExtent l="38100" t="0" r="69215" b="57150"/>
                <wp:wrapNone/>
                <wp:docPr id="612989164" name="Đường kết nối Mũi tên Thẳng 49"/>
                <wp:cNvGraphicFramePr/>
                <a:graphic xmlns:a="http://schemas.openxmlformats.org/drawingml/2006/main">
                  <a:graphicData uri="http://schemas.microsoft.com/office/word/2010/wordprocessingShape">
                    <wps:wsp>
                      <wps:cNvCnPr/>
                      <wps:spPr>
                        <a:xfrm>
                          <a:off x="0" y="0"/>
                          <a:ext cx="45719"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046BB" id="Đường kết nối Mũi tên Thẳng 49" o:spid="_x0000_s1026" type="#_x0000_t32" style="position:absolute;margin-left:87.45pt;margin-top:12.55pt;width:3.6pt;height:12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" strokecolor="black [3040]">
                <v:stroke endarrow="block"/>
              </v:shape>
            </w:pict>
          </mc:Fallback>
        </mc:AlternateContent>
      </w:r>
      <w:r w:rsidRPr="00C4499F">
        <mc:AlternateContent>
          <mc:Choice Requires="wps">
            <w:drawing>
              <wp:anchor distT="0" distB="0" distL="114300" distR="114300" simplePos="0" relativeHeight="251764736" behindDoc="0" locked="0" layoutInCell="1" allowOverlap="1" wp14:anchorId="44094960" wp14:editId="1B4A5B33">
                <wp:simplePos x="0" y="0"/>
                <wp:positionH relativeFrom="column">
                  <wp:posOffset>259716</wp:posOffset>
                </wp:positionH>
                <wp:positionV relativeFrom="paragraph">
                  <wp:posOffset>241935</wp:posOffset>
                </wp:positionV>
                <wp:extent cx="501650" cy="265885"/>
                <wp:effectExtent l="0" t="0" r="12700" b="20320"/>
                <wp:wrapNone/>
                <wp:docPr id="522193072" name="Hộp Văn bản 55"/>
                <wp:cNvGraphicFramePr/>
                <a:graphic xmlns:a="http://schemas.openxmlformats.org/drawingml/2006/main">
                  <a:graphicData uri="http://schemas.microsoft.com/office/word/2010/wordprocessingShape">
                    <wps:wsp>
                      <wps:cNvSpPr txBox="1"/>
                      <wps:spPr>
                        <a:xfrm>
                          <a:off x="0" y="0"/>
                          <a:ext cx="501650" cy="265885"/>
                        </a:xfrm>
                        <a:prstGeom prst="rect">
                          <a:avLst/>
                        </a:prstGeom>
                        <a:solidFill>
                          <a:schemeClr val="lt1"/>
                        </a:solidFill>
                        <a:ln w="6350">
                          <a:solidFill>
                            <a:prstClr val="black"/>
                          </a:solidFill>
                        </a:ln>
                      </wps:spPr>
                      <wps:txbx>
                        <w:txbxContent>
                          <w:p w14:paraId="3AABCC18" w14:textId="56CF154A" w:rsidR="00221C33" w:rsidRPr="00C4499F" w:rsidRDefault="00221C33">
                            <w:r w:rsidRPr="00C4499F">
                              <w:t xml:space="preserve">Đúng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94960" id="Hộp Văn bản 55" o:spid="_x0000_s1058" type="#_x0000_t202" style="position:absolute;margin-left:20.45pt;margin-top:19.05pt;width:39.5pt;height:20.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" fillcolor="white [3201]" strokeweight=".5pt">
                <v:textbox>
                  <w:txbxContent>
                    <w:p w14:paraId="3AABCC18" w14:textId="56CF154A" w:rsidR="00221C33" w:rsidRPr="00C4499F" w:rsidRDefault="00221C33">
                      <w:r w:rsidRPr="00C4499F">
                        <w:t xml:space="preserve">Đúng </w:t>
                      </w:r>
                    </w:p>
                  </w:txbxContent>
                </v:textbox>
              </v:shape>
            </w:pict>
          </mc:Fallback>
        </mc:AlternateContent>
      </w:r>
      <w:r w:rsidRPr="00C4499F">
        <mc:AlternateContent>
          <mc:Choice Requires="wps">
            <w:drawing>
              <wp:anchor distT="0" distB="0" distL="114300" distR="114300" simplePos="0" relativeHeight="251752448" behindDoc="0" locked="0" layoutInCell="1" allowOverlap="1" wp14:anchorId="71E19B59" wp14:editId="3C594C11">
                <wp:simplePos x="0" y="0"/>
                <wp:positionH relativeFrom="column">
                  <wp:posOffset>316865</wp:posOffset>
                </wp:positionH>
                <wp:positionV relativeFrom="paragraph">
                  <wp:posOffset>127635</wp:posOffset>
                </wp:positionV>
                <wp:extent cx="528320" cy="520700"/>
                <wp:effectExtent l="38100" t="0" r="24130" b="50800"/>
                <wp:wrapNone/>
                <wp:docPr id="1319343281" name="Đường kết nối Mũi tên Thẳng 46"/>
                <wp:cNvGraphicFramePr/>
                <a:graphic xmlns:a="http://schemas.openxmlformats.org/drawingml/2006/main">
                  <a:graphicData uri="http://schemas.microsoft.com/office/word/2010/wordprocessingShape">
                    <wps:wsp>
                      <wps:cNvCnPr/>
                      <wps:spPr>
                        <a:xfrm flipH="1">
                          <a:off x="0" y="0"/>
                          <a:ext cx="52832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CD43C" id="Đường kết nối Mũi tên Thẳng 46" o:spid="_x0000_s1026" type="#_x0000_t32" style="position:absolute;margin-left:24.95pt;margin-top:10.05pt;width:41.6pt;height:41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" strokecolor="black [3040]">
                <v:stroke endarrow="block"/>
              </v:shape>
            </w:pict>
          </mc:Fallback>
        </mc:AlternateContent>
      </w:r>
      <w:r w:rsidR="00513E19" w:rsidRPr="00C4499F">
        <mc:AlternateContent>
          <mc:Choice Requires="wps">
            <w:drawing>
              <wp:anchor distT="0" distB="0" distL="114300" distR="114300" simplePos="0" relativeHeight="251749376" behindDoc="0" locked="0" layoutInCell="1" allowOverlap="1" wp14:anchorId="47FAC47F" wp14:editId="6831F3E0">
                <wp:simplePos x="0" y="0"/>
                <wp:positionH relativeFrom="column">
                  <wp:posOffset>2600960</wp:posOffset>
                </wp:positionH>
                <wp:positionV relativeFrom="paragraph">
                  <wp:posOffset>61595</wp:posOffset>
                </wp:positionV>
                <wp:extent cx="6663" cy="1112292"/>
                <wp:effectExtent l="76200" t="0" r="69850" b="50165"/>
                <wp:wrapNone/>
                <wp:docPr id="389608113" name="Đường kết nối Mũi tên Thẳng 45"/>
                <wp:cNvGraphicFramePr/>
                <a:graphic xmlns:a="http://schemas.openxmlformats.org/drawingml/2006/main">
                  <a:graphicData uri="http://schemas.microsoft.com/office/word/2010/wordprocessingShape">
                    <wps:wsp>
                      <wps:cNvCnPr/>
                      <wps:spPr>
                        <a:xfrm>
                          <a:off x="0" y="0"/>
                          <a:ext cx="6663" cy="1112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98122" id="Đường kết nối Mũi tên Thẳng 45" o:spid="_x0000_s1026" type="#_x0000_t32" style="position:absolute;margin-left:204.8pt;margin-top:4.85pt;width:.5pt;height:87.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" strokecolor="black [3040]">
                <v:stroke endarrow="block"/>
              </v:shape>
            </w:pict>
          </mc:Fallback>
        </mc:AlternateContent>
      </w:r>
    </w:p>
    <w:p w14:paraId="44F3D1AB" w14:textId="67BE9546" w:rsidR="00513E19" w:rsidRPr="00C4499F" w:rsidRDefault="005547D3" w:rsidP="009A6587">
      <w:pPr>
        <w:rPr>
          <w:rFonts w:ascii="Times New Roman" w:hAnsi="Times New Roman" w:cs="Times New Roman"/>
          <w:sz w:val="26"/>
        </w:rPr>
      </w:pPr>
      <w:r w:rsidRPr="00C4499F">
        <mc:AlternateContent>
          <mc:Choice Requires="wps">
            <w:drawing>
              <wp:anchor distT="0" distB="0" distL="114300" distR="114300" simplePos="0" relativeHeight="251754496" behindDoc="0" locked="0" layoutInCell="1" allowOverlap="1" wp14:anchorId="31D1899C" wp14:editId="3F504785">
                <wp:simplePos x="0" y="0"/>
                <wp:positionH relativeFrom="page">
                  <wp:posOffset>736600</wp:posOffset>
                </wp:positionH>
                <wp:positionV relativeFrom="page">
                  <wp:posOffset>6362065</wp:posOffset>
                </wp:positionV>
                <wp:extent cx="1391920" cy="422275"/>
                <wp:effectExtent l="0" t="0" r="17780" b="15875"/>
                <wp:wrapNone/>
                <wp:docPr id="922473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920" cy="422275"/>
                        </a:xfrm>
                        <a:prstGeom prst="rect">
                          <a:avLst/>
                        </a:prstGeom>
                        <a:solidFill>
                          <a:srgbClr val="FFFFFF"/>
                        </a:solidFill>
                        <a:ln w="9525">
                          <a:solidFill>
                            <a:srgbClr val="003300"/>
                          </a:solidFill>
                          <a:miter lim="800000"/>
                          <a:headEnd/>
                          <a:tailEnd/>
                        </a:ln>
                      </wps:spPr>
                      <wps:txbx>
                        <w:txbxContent>
                          <w:p w14:paraId="449AF5A9" w14:textId="77D9EAF0" w:rsidR="00221C33" w:rsidRPr="00C4499F" w:rsidRDefault="00221C33" w:rsidP="00221C33">
                            <w:pPr>
                              <w:jc w:val="center"/>
                              <w:rPr>
                                <w:color w:val="000000" w:themeColor="text1"/>
                              </w:rPr>
                            </w:pPr>
                            <w:r w:rsidRPr="00C4499F">
                              <w:rPr>
                                <w:color w:val="000000" w:themeColor="text1"/>
                              </w:rPr>
                              <w:t>Correct = correct + 1</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D1899C" id="_x0000_s1059" style="position:absolute;margin-left:58pt;margin-top:500.95pt;width:109.6pt;height:33.25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" strokecolor="#030">
                <v:textbox inset=",7.2pt">
                  <w:txbxContent>
                    <w:p w14:paraId="449AF5A9" w14:textId="77D9EAF0" w:rsidR="00221C33" w:rsidRPr="00C4499F" w:rsidRDefault="00221C33" w:rsidP="00221C33">
                      <w:pPr>
                        <w:jc w:val="center"/>
                        <w:rPr>
                          <w:color w:val="000000" w:themeColor="text1"/>
                        </w:rPr>
                      </w:pPr>
                      <w:r w:rsidRPr="00C4499F">
                        <w:rPr>
                          <w:color w:val="000000" w:themeColor="text1"/>
                        </w:rPr>
                        <w:t>Correct = correct + 1</w:t>
                      </w:r>
                    </w:p>
                  </w:txbxContent>
                </v:textbox>
                <w10:wrap anchorx="page" anchory="page"/>
              </v:rect>
            </w:pict>
          </mc:Fallback>
        </mc:AlternateContent>
      </w:r>
      <w:r w:rsidRPr="00C4499F">
        <mc:AlternateContent>
          <mc:Choice Requires="wps">
            <w:drawing>
              <wp:anchor distT="0" distB="0" distL="114300" distR="114300" simplePos="0" relativeHeight="251763712" behindDoc="0" locked="0" layoutInCell="1" allowOverlap="1" wp14:anchorId="51ACFB0E" wp14:editId="57D35F00">
                <wp:simplePos x="0" y="0"/>
                <wp:positionH relativeFrom="page">
                  <wp:posOffset>3395980</wp:posOffset>
                </wp:positionH>
                <wp:positionV relativeFrom="paragraph">
                  <wp:posOffset>120650</wp:posOffset>
                </wp:positionV>
                <wp:extent cx="572770" cy="266065"/>
                <wp:effectExtent l="0" t="0" r="17780" b="19685"/>
                <wp:wrapNone/>
                <wp:docPr id="2088562979" name="Hộp Văn bản 54"/>
                <wp:cNvGraphicFramePr/>
                <a:graphic xmlns:a="http://schemas.openxmlformats.org/drawingml/2006/main">
                  <a:graphicData uri="http://schemas.microsoft.com/office/word/2010/wordprocessingShape">
                    <wps:wsp>
                      <wps:cNvSpPr txBox="1"/>
                      <wps:spPr>
                        <a:xfrm>
                          <a:off x="0" y="0"/>
                          <a:ext cx="572770" cy="266065"/>
                        </a:xfrm>
                        <a:prstGeom prst="rect">
                          <a:avLst/>
                        </a:prstGeom>
                        <a:solidFill>
                          <a:schemeClr val="lt1"/>
                        </a:solidFill>
                        <a:ln w="6350">
                          <a:solidFill>
                            <a:prstClr val="black"/>
                          </a:solidFill>
                        </a:ln>
                      </wps:spPr>
                      <wps:txbx>
                        <w:txbxContent>
                          <w:p w14:paraId="4242D76D" w14:textId="78A05CED" w:rsidR="00221C33" w:rsidRPr="00C4499F" w:rsidRDefault="00221C33">
                            <w:r w:rsidRPr="00C4499F">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CFB0E" id="Hộp Văn bản 54" o:spid="_x0000_s1060" type="#_x0000_t202" style="position:absolute;margin-left:267.4pt;margin-top:9.5pt;width:45.1pt;height:20.95pt;z-index:2517637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sW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" fillcolor="white [3201]" strokeweight=".5pt">
                <v:textbox>
                  <w:txbxContent>
                    <w:p w14:paraId="4242D76D" w14:textId="78A05CED" w:rsidR="00221C33" w:rsidRPr="00C4499F" w:rsidRDefault="00221C33">
                      <w:r w:rsidRPr="00C4499F">
                        <w:t>không</w:t>
                      </w:r>
                    </w:p>
                  </w:txbxContent>
                </v:textbox>
                <w10:wrap anchorx="page"/>
              </v:shape>
            </w:pict>
          </mc:Fallback>
        </mc:AlternateContent>
      </w:r>
    </w:p>
    <w:p w14:paraId="4402C456" w14:textId="473D99C9" w:rsidR="00513E19" w:rsidRPr="00C4499F" w:rsidRDefault="00513E19" w:rsidP="009A6587">
      <w:pPr>
        <w:rPr>
          <w:rFonts w:ascii="Times New Roman" w:hAnsi="Times New Roman" w:cs="Times New Roman"/>
          <w:sz w:val="26"/>
        </w:rPr>
      </w:pPr>
    </w:p>
    <w:p w14:paraId="750C4521" w14:textId="2141950E" w:rsidR="00513E19" w:rsidRPr="00C4499F" w:rsidRDefault="005547D3" w:rsidP="009A6587">
      <w:pPr>
        <w:rPr>
          <w:rFonts w:ascii="Times New Roman" w:hAnsi="Times New Roman" w:cs="Times New Roman"/>
          <w:sz w:val="26"/>
        </w:rPr>
      </w:pPr>
      <w:r w:rsidRPr="00C4499F">
        <mc:AlternateContent>
          <mc:Choice Requires="wps">
            <w:drawing>
              <wp:anchor distT="0" distB="0" distL="114300" distR="114300" simplePos="0" relativeHeight="251765760" behindDoc="0" locked="0" layoutInCell="1" allowOverlap="1" wp14:anchorId="3BD43419" wp14:editId="6C6F2C13">
                <wp:simplePos x="0" y="0"/>
                <wp:positionH relativeFrom="column">
                  <wp:posOffset>976630</wp:posOffset>
                </wp:positionH>
                <wp:positionV relativeFrom="paragraph">
                  <wp:posOffset>266700</wp:posOffset>
                </wp:positionV>
                <wp:extent cx="395785" cy="273505"/>
                <wp:effectExtent l="0" t="0" r="23495" b="12700"/>
                <wp:wrapNone/>
                <wp:docPr id="2133902743" name="Hộp Văn bản 56"/>
                <wp:cNvGraphicFramePr/>
                <a:graphic xmlns:a="http://schemas.openxmlformats.org/drawingml/2006/main">
                  <a:graphicData uri="http://schemas.microsoft.com/office/word/2010/wordprocessingShape">
                    <wps:wsp>
                      <wps:cNvSpPr txBox="1"/>
                      <wps:spPr>
                        <a:xfrm>
                          <a:off x="0" y="0"/>
                          <a:ext cx="395785" cy="273505"/>
                        </a:xfrm>
                        <a:prstGeom prst="rect">
                          <a:avLst/>
                        </a:prstGeom>
                        <a:solidFill>
                          <a:schemeClr val="lt1"/>
                        </a:solidFill>
                        <a:ln w="6350">
                          <a:solidFill>
                            <a:prstClr val="black"/>
                          </a:solidFill>
                        </a:ln>
                      </wps:spPr>
                      <wps:txbx>
                        <w:txbxContent>
                          <w:p w14:paraId="238837C8" w14:textId="47391839" w:rsidR="00221C33" w:rsidRPr="00C4499F" w:rsidRDefault="00221C33">
                            <w:r w:rsidRPr="00C4499F">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43419" id="Hộp Văn bản 56" o:spid="_x0000_s1061" type="#_x0000_t202" style="position:absolute;margin-left:76.9pt;margin-top:21pt;width:31.15pt;height:21.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" fillcolor="white [3201]" strokeweight=".5pt">
                <v:textbox>
                  <w:txbxContent>
                    <w:p w14:paraId="238837C8" w14:textId="47391839" w:rsidR="00221C33" w:rsidRPr="00C4499F" w:rsidRDefault="00221C33">
                      <w:r w:rsidRPr="00C4499F">
                        <w:t>sai</w:t>
                      </w:r>
                    </w:p>
                  </w:txbxContent>
                </v:textbox>
              </v:shape>
            </w:pict>
          </mc:Fallback>
        </mc:AlternateContent>
      </w:r>
      <w:r w:rsidRPr="00C4499F">
        <mc:AlternateContent>
          <mc:Choice Requires="wps">
            <w:drawing>
              <wp:anchor distT="0" distB="0" distL="114300" distR="114300" simplePos="0" relativeHeight="251755520" behindDoc="0" locked="0" layoutInCell="1" allowOverlap="1" wp14:anchorId="705A6D88" wp14:editId="77D90172">
                <wp:simplePos x="0" y="0"/>
                <wp:positionH relativeFrom="leftMargin">
                  <wp:posOffset>1403350</wp:posOffset>
                </wp:positionH>
                <wp:positionV relativeFrom="paragraph">
                  <wp:posOffset>167005</wp:posOffset>
                </wp:positionV>
                <wp:extent cx="304800" cy="641350"/>
                <wp:effectExtent l="0" t="0" r="57150" b="63500"/>
                <wp:wrapNone/>
                <wp:docPr id="2031918469" name="Đường kết nối Mũi tên Thẳng 47"/>
                <wp:cNvGraphicFramePr/>
                <a:graphic xmlns:a="http://schemas.openxmlformats.org/drawingml/2006/main">
                  <a:graphicData uri="http://schemas.microsoft.com/office/word/2010/wordprocessingShape">
                    <wps:wsp>
                      <wps:cNvCnPr/>
                      <wps:spPr>
                        <a:xfrm>
                          <a:off x="0" y="0"/>
                          <a:ext cx="30480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0B8B8" id="Đường kết nối Mũi tên Thẳng 47" o:spid="_x0000_s1026" type="#_x0000_t32" style="position:absolute;margin-left:110.5pt;margin-top:13.15pt;width:24pt;height:50.5pt;z-index:251755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" strokecolor="black [3040]">
                <v:stroke endarrow="block"/>
                <w10:wrap anchorx="margin"/>
              </v:shape>
            </w:pict>
          </mc:Fallback>
        </mc:AlternateContent>
      </w:r>
      <w:r w:rsidRPr="00C4499F">
        <mc:AlternateContent>
          <mc:Choice Requires="wps">
            <w:drawing>
              <wp:anchor distT="0" distB="0" distL="114300" distR="114300" simplePos="0" relativeHeight="251751424" behindDoc="0" locked="0" layoutInCell="1" allowOverlap="1" wp14:anchorId="62CC8E82" wp14:editId="747EFDBC">
                <wp:simplePos x="0" y="0"/>
                <wp:positionH relativeFrom="page">
                  <wp:posOffset>2950845</wp:posOffset>
                </wp:positionH>
                <wp:positionV relativeFrom="page">
                  <wp:posOffset>6880225</wp:posOffset>
                </wp:positionV>
                <wp:extent cx="1480185" cy="422275"/>
                <wp:effectExtent l="0" t="0" r="24765" b="15875"/>
                <wp:wrapNone/>
                <wp:docPr id="7425316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422275"/>
                        </a:xfrm>
                        <a:prstGeom prst="rect">
                          <a:avLst/>
                        </a:prstGeom>
                        <a:solidFill>
                          <a:srgbClr val="FFFFFF"/>
                        </a:solidFill>
                        <a:ln w="9525">
                          <a:solidFill>
                            <a:srgbClr val="003300"/>
                          </a:solidFill>
                          <a:miter lim="800000"/>
                          <a:headEnd/>
                          <a:tailEnd/>
                        </a:ln>
                      </wps:spPr>
                      <wps:txbx>
                        <w:txbxContent>
                          <w:p w14:paraId="26580659" w14:textId="54D9FC45" w:rsidR="00221C33" w:rsidRPr="00C4499F" w:rsidRDefault="00221C33" w:rsidP="00221C33">
                            <w:pPr>
                              <w:jc w:val="center"/>
                            </w:pPr>
                            <w:r w:rsidRPr="00C4499F">
                              <w:t>Kết thúc</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CC8E82" id="_x0000_s1062" style="position:absolute;margin-left:232.35pt;margin-top:541.75pt;width:116.55pt;height:33.2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" strokecolor="#030">
                <v:textbox inset=",7.2pt">
                  <w:txbxContent>
                    <w:p w14:paraId="26580659" w14:textId="54D9FC45" w:rsidR="00221C33" w:rsidRPr="00C4499F" w:rsidRDefault="00221C33" w:rsidP="00221C33">
                      <w:pPr>
                        <w:jc w:val="center"/>
                      </w:pPr>
                      <w:r w:rsidRPr="00C4499F">
                        <w:t>Kết thúc</w:t>
                      </w:r>
                    </w:p>
                  </w:txbxContent>
                </v:textbox>
                <w10:wrap anchorx="page" anchory="page"/>
              </v:rect>
            </w:pict>
          </mc:Fallback>
        </mc:AlternateContent>
      </w:r>
    </w:p>
    <w:p w14:paraId="0BAADA08" w14:textId="0976DD36" w:rsidR="00513E19" w:rsidRPr="00C4499F" w:rsidRDefault="00513E19" w:rsidP="009A6587">
      <w:pPr>
        <w:rPr>
          <w:rFonts w:ascii="Times New Roman" w:hAnsi="Times New Roman" w:cs="Times New Roman"/>
          <w:sz w:val="26"/>
        </w:rPr>
      </w:pPr>
    </w:p>
    <w:p w14:paraId="70AB418C" w14:textId="03F51F75" w:rsidR="00513E19" w:rsidRPr="00C4499F" w:rsidRDefault="005547D3" w:rsidP="009A6587">
      <w:pPr>
        <w:rPr>
          <w:rFonts w:ascii="Times New Roman" w:hAnsi="Times New Roman" w:cs="Times New Roman"/>
          <w:sz w:val="26"/>
        </w:rPr>
      </w:pPr>
      <w:r w:rsidRPr="00C4499F">
        <mc:AlternateContent>
          <mc:Choice Requires="wps">
            <w:drawing>
              <wp:anchor distT="0" distB="0" distL="114300" distR="114300" simplePos="0" relativeHeight="251757568" behindDoc="0" locked="0" layoutInCell="1" allowOverlap="1" wp14:anchorId="01AD3399" wp14:editId="1CFB5F43">
                <wp:simplePos x="0" y="0"/>
                <wp:positionH relativeFrom="margin">
                  <wp:posOffset>178435</wp:posOffset>
                </wp:positionH>
                <wp:positionV relativeFrom="margin">
                  <wp:posOffset>6628765</wp:posOffset>
                </wp:positionV>
                <wp:extent cx="1480783" cy="422900"/>
                <wp:effectExtent l="0" t="0" r="24765" b="15875"/>
                <wp:wrapNone/>
                <wp:docPr id="5425560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783" cy="422900"/>
                        </a:xfrm>
                        <a:prstGeom prst="rect">
                          <a:avLst/>
                        </a:prstGeom>
                        <a:solidFill>
                          <a:srgbClr val="FFFFFF"/>
                        </a:solidFill>
                        <a:ln w="9525">
                          <a:solidFill>
                            <a:srgbClr val="003300"/>
                          </a:solidFill>
                          <a:miter lim="800000"/>
                          <a:headEnd/>
                          <a:tailEnd/>
                        </a:ln>
                      </wps:spPr>
                      <wps:txbx>
                        <w:txbxContent>
                          <w:p w14:paraId="4A819D52" w14:textId="79F76ED4" w:rsidR="00221C33" w:rsidRPr="00C4499F" w:rsidRDefault="00221C33" w:rsidP="00221C33">
                            <w:pPr>
                              <w:jc w:val="center"/>
                            </w:pPr>
                            <w:r w:rsidRPr="00C4499F">
                              <w:t>i=i+1</w:t>
                            </w:r>
                          </w:p>
                        </w:txbxContent>
                      </wps:txbx>
                      <wps:bodyPr rot="0" vert="horz" wrap="square" lIns="91440" tIns="9144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AD3399" id="_x0000_s1063" style="position:absolute;margin-left:14.05pt;margin-top:521.95pt;width:116.6pt;height:33.3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" strokecolor="#030">
                <v:textbox inset=",7.2pt">
                  <w:txbxContent>
                    <w:p w14:paraId="4A819D52" w14:textId="79F76ED4" w:rsidR="00221C33" w:rsidRPr="00C4499F" w:rsidRDefault="00221C33" w:rsidP="00221C33">
                      <w:pPr>
                        <w:jc w:val="center"/>
                      </w:pPr>
                      <w:r w:rsidRPr="00C4499F">
                        <w:t>i=i+1</w:t>
                      </w:r>
                    </w:p>
                  </w:txbxContent>
                </v:textbox>
                <w10:wrap anchorx="margin" anchory="margin"/>
              </v:rect>
            </w:pict>
          </mc:Fallback>
        </mc:AlternateContent>
      </w:r>
    </w:p>
    <w:p w14:paraId="6553389C" w14:textId="79E5510B" w:rsidR="00513E19" w:rsidRPr="00C4499F" w:rsidRDefault="005547D3" w:rsidP="009A6587">
      <w:pPr>
        <w:rPr>
          <w:rFonts w:ascii="Times New Roman" w:hAnsi="Times New Roman" w:cs="Times New Roman"/>
          <w:sz w:val="26"/>
        </w:rPr>
      </w:pPr>
      <w:r w:rsidRPr="00C4499F">
        <w:rPr>
          <w:rFonts w:ascii="Times New Roman" w:hAnsi="Times New Roman" w:cs="Times New Roman"/>
          <w:sz w:val="26"/>
        </w:rPr>
        <mc:AlternateContent>
          <mc:Choice Requires="wps">
            <w:drawing>
              <wp:anchor distT="0" distB="0" distL="114300" distR="114300" simplePos="0" relativeHeight="251777024" behindDoc="0" locked="0" layoutInCell="1" allowOverlap="1" wp14:anchorId="6D6302DD" wp14:editId="50CFA430">
                <wp:simplePos x="0" y="0"/>
                <wp:positionH relativeFrom="column">
                  <wp:posOffset>1657349</wp:posOffset>
                </wp:positionH>
                <wp:positionV relativeFrom="paragraph">
                  <wp:posOffset>104775</wp:posOffset>
                </wp:positionV>
                <wp:extent cx="3637915" cy="6350"/>
                <wp:effectExtent l="0" t="76200" r="19685" b="88900"/>
                <wp:wrapNone/>
                <wp:docPr id="216423718" name="Đường kết nối Mũi tên Thẳng 60"/>
                <wp:cNvGraphicFramePr/>
                <a:graphic xmlns:a="http://schemas.openxmlformats.org/drawingml/2006/main">
                  <a:graphicData uri="http://schemas.microsoft.com/office/word/2010/wordprocessingShape">
                    <wps:wsp>
                      <wps:cNvCnPr/>
                      <wps:spPr>
                        <a:xfrm flipV="1">
                          <a:off x="0" y="0"/>
                          <a:ext cx="3637915"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6D1DC" id="Đường kết nối Mũi tên Thẳng 60" o:spid="_x0000_s1026" type="#_x0000_t32" style="position:absolute;margin-left:130.5pt;margin-top:8.25pt;width:286.45pt;height:.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" strokecolor="black [3040]">
                <v:stroke endarrow="block"/>
              </v:shape>
            </w:pict>
          </mc:Fallback>
        </mc:AlternateContent>
      </w:r>
    </w:p>
    <w:p w14:paraId="228E0F7C" w14:textId="37053926" w:rsidR="00513E19" w:rsidRPr="00C4499F" w:rsidRDefault="00513E19" w:rsidP="009A6587">
      <w:pPr>
        <w:rPr>
          <w:rFonts w:ascii="Times New Roman" w:hAnsi="Times New Roman" w:cs="Times New Roman"/>
          <w:sz w:val="26"/>
        </w:rPr>
      </w:pPr>
    </w:p>
    <w:p w14:paraId="4D9157F0" w14:textId="403E9B7F" w:rsidR="00513E19" w:rsidRPr="00C4499F" w:rsidRDefault="00513E19" w:rsidP="009A6587">
      <w:pPr>
        <w:rPr>
          <w:rFonts w:ascii="Times New Roman" w:hAnsi="Times New Roman" w:cs="Times New Roman"/>
          <w:sz w:val="26"/>
        </w:rPr>
      </w:pPr>
    </w:p>
    <w:p w14:paraId="58F15129" w14:textId="77777777" w:rsidR="00513E19" w:rsidRPr="00C4499F" w:rsidRDefault="00513E19" w:rsidP="009A6587">
      <w:pPr>
        <w:rPr>
          <w:rFonts w:ascii="Times New Roman" w:hAnsi="Times New Roman" w:cs="Times New Roman"/>
          <w:sz w:val="26"/>
        </w:rPr>
      </w:pPr>
    </w:p>
    <w:p w14:paraId="32BABDEF" w14:textId="77777777" w:rsidR="00513E19" w:rsidRPr="00C4499F" w:rsidRDefault="00513E19" w:rsidP="009A6587">
      <w:pPr>
        <w:rPr>
          <w:rFonts w:ascii="Times New Roman" w:hAnsi="Times New Roman" w:cs="Times New Roman"/>
          <w:sz w:val="26"/>
        </w:rPr>
      </w:pPr>
    </w:p>
    <w:p w14:paraId="65A866EF" w14:textId="77777777" w:rsidR="00513E19" w:rsidRPr="00C4499F" w:rsidRDefault="00513E19" w:rsidP="009A6587">
      <w:pPr>
        <w:rPr>
          <w:rFonts w:ascii="Times New Roman" w:hAnsi="Times New Roman" w:cs="Times New Roman"/>
          <w:sz w:val="26"/>
        </w:rPr>
      </w:pPr>
    </w:p>
    <w:p w14:paraId="770B7B98" w14:textId="77777777" w:rsidR="00513E19" w:rsidRPr="00C4499F" w:rsidRDefault="00513E19" w:rsidP="009A6587">
      <w:pPr>
        <w:rPr>
          <w:rFonts w:ascii="Times New Roman" w:hAnsi="Times New Roman" w:cs="Times New Roman"/>
          <w:sz w:val="26"/>
        </w:rPr>
      </w:pPr>
    </w:p>
    <w:p w14:paraId="7CE92572" w14:textId="77777777" w:rsidR="00513E19" w:rsidRPr="00C4499F" w:rsidRDefault="00513E19" w:rsidP="009A6587">
      <w:pPr>
        <w:rPr>
          <w:rFonts w:ascii="Times New Roman" w:hAnsi="Times New Roman" w:cs="Times New Roman"/>
          <w:sz w:val="26"/>
        </w:rPr>
      </w:pPr>
    </w:p>
    <w:p w14:paraId="508A3B13" w14:textId="174E7503" w:rsidR="00E6703D" w:rsidRPr="00C4499F" w:rsidRDefault="00513E19" w:rsidP="009A6587">
      <w:pPr>
        <w:rPr>
          <w:rFonts w:ascii="Times New Roman" w:hAnsi="Times New Roman" w:cs="Times New Roman"/>
          <w:b/>
          <w:bCs/>
          <w:sz w:val="26"/>
        </w:rPr>
      </w:pPr>
      <w:r w:rsidRPr="00C4499F">
        <w:rPr>
          <w:rFonts w:ascii="Times New Roman" w:hAnsi="Times New Roman" w:cs="Times New Roman"/>
          <w:sz w:val="26"/>
        </w:rPr>
        <w:lastRenderedPageBreak/>
        <w:tab/>
      </w:r>
      <w:r w:rsidR="00221C33" w:rsidRPr="00C4499F">
        <w:rPr>
          <w:rFonts w:ascii="Times New Roman" w:hAnsi="Times New Roman" w:cs="Times New Roman"/>
          <w:b/>
          <w:bCs/>
          <w:sz w:val="26"/>
        </w:rPr>
        <w:t>Sơ đồ giả:</w:t>
      </w:r>
    </w:p>
    <w:p w14:paraId="4D482BB6" w14:textId="239A48A3" w:rsidR="005547D3" w:rsidRPr="00C4499F" w:rsidRDefault="005547D3" w:rsidP="009A6587">
      <w:pPr>
        <w:rPr>
          <w:rFonts w:ascii="Times New Roman" w:hAnsi="Times New Roman" w:cs="Times New Roman"/>
          <w:b/>
          <w:bCs/>
          <w:sz w:val="26"/>
        </w:rPr>
      </w:pPr>
      <w:r w:rsidRPr="00C4499F">
        <w:rPr>
          <w:rFonts w:ascii="Times New Roman" w:hAnsi="Times New Roman" w:cs="Times New Roman"/>
          <w:b/>
          <w:bCs/>
          <w:sz w:val="26"/>
        </w:rPr>
        <w:tab/>
      </w:r>
      <w:r w:rsidRPr="00C4499F">
        <w:rPr>
          <w:rFonts w:ascii="Times New Roman" w:hAnsi="Times New Roman" w:cs="Times New Roman"/>
          <w:sz w:val="26"/>
        </w:rPr>
        <w:drawing>
          <wp:inline distT="0" distB="0" distL="0" distR="0" wp14:anchorId="14B00AB8" wp14:editId="4097E480">
            <wp:extent cx="4992370" cy="3349625"/>
            <wp:effectExtent l="0" t="0" r="0" b="3175"/>
            <wp:docPr id="142252706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27066" name="Hình ảnh 1" descr="Ảnh có chứa văn bản, ảnh chụp màn hình, Phông chữ&#10;&#10;Mô tả được tạo tự động"/>
                    <pic:cNvPicPr/>
                  </pic:nvPicPr>
                  <pic:blipFill>
                    <a:blip r:embed="rId20"/>
                    <a:stretch>
                      <a:fillRect/>
                    </a:stretch>
                  </pic:blipFill>
                  <pic:spPr>
                    <a:xfrm>
                      <a:off x="0" y="0"/>
                      <a:ext cx="4992370" cy="3349625"/>
                    </a:xfrm>
                    <a:prstGeom prst="rect">
                      <a:avLst/>
                    </a:prstGeom>
                  </pic:spPr>
                </pic:pic>
              </a:graphicData>
            </a:graphic>
          </wp:inline>
        </w:drawing>
      </w:r>
      <w:bookmarkStart w:id="95" w:name="_Toc186576862"/>
    </w:p>
    <w:p w14:paraId="5DDC5CF8" w14:textId="075E7200" w:rsidR="00E6703D" w:rsidRPr="00C4499F" w:rsidRDefault="008A7EB3" w:rsidP="003357D6">
      <w:pPr>
        <w:pStyle w:val="u2"/>
        <w:spacing w:after="240"/>
        <w:rPr>
          <w:rFonts w:ascii="Times New Roman" w:hAnsi="Times New Roman" w:cs="Times New Roman"/>
          <w:b/>
          <w:bCs/>
        </w:rPr>
      </w:pPr>
      <w:bookmarkStart w:id="96" w:name="_Toc186810169"/>
      <w:bookmarkStart w:id="97" w:name="_Toc186816796"/>
      <w:r w:rsidRPr="00C4499F">
        <w:rPr>
          <w:rFonts w:ascii="Times New Roman" w:hAnsi="Times New Roman" w:cs="Times New Roman"/>
          <w:b/>
          <w:bCs/>
          <w:color w:val="auto"/>
        </w:rPr>
        <w:t>3.</w:t>
      </w:r>
      <w:r w:rsidR="005547D3" w:rsidRPr="00C4499F">
        <w:rPr>
          <w:rFonts w:ascii="Times New Roman" w:hAnsi="Times New Roman" w:cs="Times New Roman"/>
          <w:b/>
          <w:bCs/>
          <w:color w:val="auto"/>
        </w:rPr>
        <w:t>3.</w:t>
      </w:r>
      <w:r w:rsidRPr="00C4499F">
        <w:rPr>
          <w:rFonts w:ascii="Times New Roman" w:hAnsi="Times New Roman" w:cs="Times New Roman"/>
          <w:b/>
          <w:bCs/>
          <w:color w:val="auto"/>
        </w:rPr>
        <w:t xml:space="preserve"> Giới thiệu về chương trình</w:t>
      </w:r>
      <w:bookmarkEnd w:id="95"/>
      <w:bookmarkEnd w:id="96"/>
      <w:bookmarkEnd w:id="97"/>
    </w:p>
    <w:p w14:paraId="66268C07" w14:textId="02AAB83A" w:rsidR="007442DD" w:rsidRPr="00C4499F" w:rsidRDefault="007442DD" w:rsidP="003357D6">
      <w:pPr>
        <w:spacing w:after="240"/>
        <w:rPr>
          <w:rFonts w:ascii="Times New Roman" w:hAnsi="Times New Roman" w:cs="Times New Roman"/>
          <w:b/>
          <w:bCs/>
          <w:sz w:val="26"/>
          <w:szCs w:val="26"/>
        </w:rPr>
      </w:pPr>
      <w:r w:rsidRPr="00C4499F">
        <w:rPr>
          <w:rFonts w:ascii="Times New Roman" w:hAnsi="Times New Roman" w:cs="Times New Roman"/>
          <w:b/>
          <w:bCs/>
          <w:sz w:val="26"/>
          <w:szCs w:val="26"/>
        </w:rPr>
        <w:t>3.3.1 Menu chương trình</w:t>
      </w:r>
    </w:p>
    <w:p w14:paraId="2FCBB080" w14:textId="1D4212B5" w:rsidR="008A7EB3" w:rsidRPr="00C4499F" w:rsidRDefault="00167C6A" w:rsidP="009A6587">
      <w:pPr>
        <w:rPr>
          <w:rFonts w:ascii="Times New Roman" w:hAnsi="Times New Roman" w:cs="Times New Roman"/>
          <w:sz w:val="26"/>
          <w:szCs w:val="26"/>
        </w:rPr>
      </w:pPr>
      <w:r w:rsidRPr="00C4499F">
        <w:rPr>
          <w:rFonts w:ascii="Times New Roman" w:hAnsi="Times New Roman" w:cs="Times New Roman"/>
          <w:sz w:val="26"/>
          <w:szCs w:val="26"/>
        </w:rPr>
        <w:lastRenderedPageBreak/>
        <w:t>Khi chạy thì chương trình có giao diện như sau:</w:t>
      </w:r>
      <w:r w:rsidRPr="00C4499F">
        <w:rPr>
          <w:rFonts w:ascii="Times New Roman" w:hAnsi="Times New Roman" w:cs="Times New Roman"/>
          <w:sz w:val="26"/>
          <w:szCs w:val="26"/>
        </w:rPr>
        <w:br/>
      </w:r>
      <w:r w:rsidR="007442DD" w:rsidRPr="00C4499F">
        <w:rPr>
          <w:rFonts w:ascii="Times New Roman" w:hAnsi="Times New Roman" w:cs="Times New Roman"/>
          <w:sz w:val="26"/>
          <w:szCs w:val="26"/>
        </w:rPr>
        <w:drawing>
          <wp:inline distT="0" distB="0" distL="0" distR="0" wp14:anchorId="0AD468FF" wp14:editId="23F75526">
            <wp:extent cx="5760085" cy="5765800"/>
            <wp:effectExtent l="0" t="0" r="0" b="6350"/>
            <wp:docPr id="224009371"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09371" name="Hình ảnh 1" descr="Ảnh có chứa văn bản, ảnh chụp màn hình, Phông chữ, thiết kế&#10;&#10;Mô tả được tạo tự động"/>
                    <pic:cNvPicPr/>
                  </pic:nvPicPr>
                  <pic:blipFill>
                    <a:blip r:embed="rId21"/>
                    <a:stretch>
                      <a:fillRect/>
                    </a:stretch>
                  </pic:blipFill>
                  <pic:spPr>
                    <a:xfrm>
                      <a:off x="0" y="0"/>
                      <a:ext cx="5760085" cy="5765800"/>
                    </a:xfrm>
                    <a:prstGeom prst="rect">
                      <a:avLst/>
                    </a:prstGeom>
                  </pic:spPr>
                </pic:pic>
              </a:graphicData>
            </a:graphic>
          </wp:inline>
        </w:drawing>
      </w:r>
      <w:r w:rsidR="008A7EB3" w:rsidRPr="00C4499F">
        <w:rPr>
          <w:rFonts w:ascii="Times New Roman" w:hAnsi="Times New Roman" w:cs="Times New Roman"/>
          <w:sz w:val="26"/>
          <w:szCs w:val="26"/>
        </w:rPr>
        <w:t xml:space="preserve"> </w:t>
      </w:r>
    </w:p>
    <w:p w14:paraId="25AC1382" w14:textId="77777777" w:rsidR="0072333A" w:rsidRPr="00C4499F" w:rsidRDefault="0072333A" w:rsidP="009A6587">
      <w:pPr>
        <w:rPr>
          <w:rFonts w:ascii="Times New Roman" w:hAnsi="Times New Roman" w:cs="Times New Roman"/>
          <w:sz w:val="26"/>
          <w:szCs w:val="26"/>
        </w:rPr>
      </w:pPr>
    </w:p>
    <w:p w14:paraId="0D1E0EE5" w14:textId="77777777" w:rsidR="0072333A" w:rsidRPr="00C4499F" w:rsidRDefault="0072333A" w:rsidP="009A6587">
      <w:pPr>
        <w:rPr>
          <w:rFonts w:ascii="Times New Roman" w:hAnsi="Times New Roman" w:cs="Times New Roman"/>
          <w:sz w:val="26"/>
          <w:szCs w:val="26"/>
        </w:rPr>
      </w:pPr>
    </w:p>
    <w:p w14:paraId="45BF6FE2" w14:textId="77777777" w:rsidR="0072333A" w:rsidRPr="00C4499F" w:rsidRDefault="0072333A" w:rsidP="009A6587">
      <w:pPr>
        <w:rPr>
          <w:rFonts w:ascii="Times New Roman" w:hAnsi="Times New Roman" w:cs="Times New Roman"/>
          <w:sz w:val="26"/>
          <w:szCs w:val="26"/>
        </w:rPr>
      </w:pPr>
    </w:p>
    <w:p w14:paraId="1D319196" w14:textId="77777777" w:rsidR="0072333A" w:rsidRPr="00C4499F" w:rsidRDefault="0072333A" w:rsidP="009A6587">
      <w:pPr>
        <w:rPr>
          <w:rFonts w:ascii="Times New Roman" w:hAnsi="Times New Roman" w:cs="Times New Roman"/>
          <w:sz w:val="26"/>
          <w:szCs w:val="26"/>
        </w:rPr>
      </w:pPr>
    </w:p>
    <w:p w14:paraId="66A52D97" w14:textId="77777777" w:rsidR="0072333A" w:rsidRPr="00C4499F" w:rsidRDefault="0072333A" w:rsidP="009A6587">
      <w:pPr>
        <w:rPr>
          <w:rFonts w:ascii="Times New Roman" w:hAnsi="Times New Roman" w:cs="Times New Roman"/>
          <w:sz w:val="26"/>
          <w:szCs w:val="26"/>
        </w:rPr>
      </w:pPr>
    </w:p>
    <w:p w14:paraId="0811DF01" w14:textId="77777777" w:rsidR="007442DD" w:rsidRPr="00C4499F" w:rsidRDefault="007442DD" w:rsidP="009A6587">
      <w:pPr>
        <w:rPr>
          <w:rFonts w:ascii="Times New Roman" w:hAnsi="Times New Roman" w:cs="Times New Roman"/>
          <w:sz w:val="26"/>
          <w:szCs w:val="26"/>
        </w:rPr>
      </w:pPr>
    </w:p>
    <w:p w14:paraId="3F7C987E" w14:textId="77777777" w:rsidR="007442DD" w:rsidRPr="00C4499F" w:rsidRDefault="007442DD" w:rsidP="009A6587">
      <w:pPr>
        <w:rPr>
          <w:rFonts w:ascii="Times New Roman" w:hAnsi="Times New Roman" w:cs="Times New Roman"/>
          <w:sz w:val="26"/>
          <w:szCs w:val="26"/>
        </w:rPr>
      </w:pPr>
    </w:p>
    <w:p w14:paraId="69DFEF8A" w14:textId="77777777" w:rsidR="007442DD" w:rsidRPr="00C4499F" w:rsidRDefault="007442DD" w:rsidP="009A6587">
      <w:pPr>
        <w:rPr>
          <w:rFonts w:ascii="Times New Roman" w:hAnsi="Times New Roman" w:cs="Times New Roman"/>
          <w:sz w:val="26"/>
          <w:szCs w:val="26"/>
        </w:rPr>
      </w:pPr>
    </w:p>
    <w:p w14:paraId="38E8CF03" w14:textId="77777777" w:rsidR="007442DD" w:rsidRPr="00C4499F" w:rsidRDefault="007442DD" w:rsidP="009A6587">
      <w:pPr>
        <w:rPr>
          <w:rFonts w:ascii="Times New Roman" w:hAnsi="Times New Roman" w:cs="Times New Roman"/>
          <w:sz w:val="26"/>
          <w:szCs w:val="26"/>
        </w:rPr>
      </w:pPr>
    </w:p>
    <w:p w14:paraId="69D374A8" w14:textId="77777777" w:rsidR="007442DD" w:rsidRPr="00C4499F" w:rsidRDefault="007442DD" w:rsidP="009A6587">
      <w:pPr>
        <w:rPr>
          <w:rFonts w:ascii="Times New Roman" w:hAnsi="Times New Roman" w:cs="Times New Roman"/>
          <w:sz w:val="26"/>
          <w:szCs w:val="26"/>
        </w:rPr>
      </w:pPr>
    </w:p>
    <w:p w14:paraId="3A8EBDC5" w14:textId="565A85FF" w:rsidR="0072333A" w:rsidRPr="00C4499F" w:rsidRDefault="0072333A" w:rsidP="009A6587">
      <w:pPr>
        <w:rPr>
          <w:rFonts w:ascii="Times New Roman" w:hAnsi="Times New Roman" w:cs="Times New Roman"/>
          <w:sz w:val="26"/>
          <w:szCs w:val="26"/>
        </w:rPr>
      </w:pPr>
      <w:r w:rsidRPr="00C4499F">
        <w:rPr>
          <w:rFonts w:ascii="Times New Roman" w:hAnsi="Times New Roman" w:cs="Times New Roman"/>
          <w:sz w:val="26"/>
          <w:szCs w:val="26"/>
        </w:rPr>
        <w:lastRenderedPageBreak/>
        <w:t xml:space="preserve">Để biết về trò chơi bạn chọn </w:t>
      </w:r>
      <w:r w:rsidRPr="00C4499F">
        <w:rPr>
          <w:rFonts w:ascii="Times New Roman" w:hAnsi="Times New Roman" w:cs="Times New Roman"/>
          <w:b/>
          <w:bCs/>
          <w:sz w:val="26"/>
          <w:szCs w:val="26"/>
        </w:rPr>
        <w:t>GIỚI THIỆU</w:t>
      </w:r>
      <w:r w:rsidRPr="00C4499F">
        <w:rPr>
          <w:rFonts w:ascii="Times New Roman" w:hAnsi="Times New Roman" w:cs="Times New Roman"/>
          <w:sz w:val="26"/>
          <w:szCs w:val="26"/>
        </w:rPr>
        <w:t xml:space="preserve"> trên thanh Menu</w:t>
      </w:r>
      <w:r w:rsidR="003D4E25" w:rsidRPr="00C4499F">
        <w:rPr>
          <w:rFonts w:ascii="Times New Roman" w:hAnsi="Times New Roman" w:cs="Times New Roman"/>
          <w:sz w:val="26"/>
          <w:szCs w:val="26"/>
        </w:rPr>
        <w:t xml:space="preserve">, </w:t>
      </w:r>
      <w:r w:rsidRPr="00C4499F">
        <w:rPr>
          <w:rFonts w:ascii="Times New Roman" w:hAnsi="Times New Roman" w:cs="Times New Roman"/>
          <w:sz w:val="26"/>
          <w:szCs w:val="26"/>
        </w:rPr>
        <w:t>giao diện như sau:</w:t>
      </w:r>
    </w:p>
    <w:p w14:paraId="33F851C7" w14:textId="5948FCB8" w:rsidR="0072333A" w:rsidRPr="00C4499F" w:rsidRDefault="0072333A" w:rsidP="009A6587">
      <w:pPr>
        <w:rPr>
          <w:rFonts w:ascii="Times New Roman" w:hAnsi="Times New Roman" w:cs="Times New Roman"/>
          <w:sz w:val="26"/>
          <w:szCs w:val="26"/>
        </w:rPr>
      </w:pPr>
      <w:bookmarkStart w:id="98" w:name="_Toc31501"/>
      <w:bookmarkStart w:id="99" w:name="_Toc21876"/>
      <w:r w:rsidRPr="00C4499F">
        <w:rPr>
          <w:rFonts w:ascii="Times New Roman" w:hAnsi="Times New Roman" w:cs="Times New Roman"/>
          <w:sz w:val="26"/>
          <w:szCs w:val="26"/>
        </w:rPr>
        <w:drawing>
          <wp:inline distT="0" distB="0" distL="0" distR="0" wp14:anchorId="6013F5AF" wp14:editId="0EB7A8A7">
            <wp:extent cx="6217920" cy="6118860"/>
            <wp:effectExtent l="0" t="0" r="0" b="0"/>
            <wp:docPr id="11816916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91664" name=""/>
                    <pic:cNvPicPr/>
                  </pic:nvPicPr>
                  <pic:blipFill>
                    <a:blip r:embed="rId22"/>
                    <a:stretch>
                      <a:fillRect/>
                    </a:stretch>
                  </pic:blipFill>
                  <pic:spPr>
                    <a:xfrm>
                      <a:off x="0" y="0"/>
                      <a:ext cx="6217920" cy="6118860"/>
                    </a:xfrm>
                    <a:prstGeom prst="rect">
                      <a:avLst/>
                    </a:prstGeom>
                  </pic:spPr>
                </pic:pic>
              </a:graphicData>
            </a:graphic>
          </wp:inline>
        </w:drawing>
      </w:r>
    </w:p>
    <w:p w14:paraId="7BD39A93" w14:textId="77777777" w:rsidR="008A7EB3" w:rsidRPr="00C4499F" w:rsidRDefault="008A7EB3" w:rsidP="009A6587">
      <w:pPr>
        <w:rPr>
          <w:rFonts w:ascii="Times New Roman" w:hAnsi="Times New Roman" w:cs="Times New Roman"/>
          <w:sz w:val="26"/>
        </w:rPr>
      </w:pPr>
    </w:p>
    <w:p w14:paraId="52711C41" w14:textId="77777777" w:rsidR="0072333A" w:rsidRPr="00C4499F" w:rsidRDefault="0072333A" w:rsidP="009A6587">
      <w:pPr>
        <w:rPr>
          <w:rFonts w:ascii="Times New Roman" w:hAnsi="Times New Roman" w:cs="Times New Roman"/>
          <w:sz w:val="26"/>
        </w:rPr>
      </w:pPr>
    </w:p>
    <w:p w14:paraId="6E51BE23" w14:textId="77777777" w:rsidR="0072333A" w:rsidRPr="00C4499F" w:rsidRDefault="0072333A" w:rsidP="009A6587">
      <w:pPr>
        <w:rPr>
          <w:rFonts w:ascii="Times New Roman" w:hAnsi="Times New Roman" w:cs="Times New Roman"/>
          <w:sz w:val="26"/>
        </w:rPr>
      </w:pPr>
    </w:p>
    <w:p w14:paraId="5C5F60CF" w14:textId="77777777" w:rsidR="0072333A" w:rsidRPr="00C4499F" w:rsidRDefault="0072333A" w:rsidP="009A6587">
      <w:pPr>
        <w:rPr>
          <w:rFonts w:ascii="Times New Roman" w:hAnsi="Times New Roman" w:cs="Times New Roman"/>
          <w:sz w:val="26"/>
        </w:rPr>
      </w:pPr>
    </w:p>
    <w:p w14:paraId="128F1E1F" w14:textId="77777777" w:rsidR="0072333A" w:rsidRPr="00C4499F" w:rsidRDefault="0072333A" w:rsidP="009A6587">
      <w:pPr>
        <w:rPr>
          <w:rFonts w:ascii="Times New Roman" w:hAnsi="Times New Roman" w:cs="Times New Roman"/>
          <w:sz w:val="26"/>
        </w:rPr>
      </w:pPr>
    </w:p>
    <w:p w14:paraId="20EB0BC2" w14:textId="77777777" w:rsidR="0072333A" w:rsidRPr="00C4499F" w:rsidRDefault="0072333A" w:rsidP="009A6587">
      <w:pPr>
        <w:rPr>
          <w:rFonts w:ascii="Times New Roman" w:hAnsi="Times New Roman" w:cs="Times New Roman"/>
          <w:sz w:val="26"/>
        </w:rPr>
      </w:pPr>
    </w:p>
    <w:p w14:paraId="4240AB10" w14:textId="77777777" w:rsidR="0072333A" w:rsidRPr="00C4499F" w:rsidRDefault="0072333A" w:rsidP="009A6587">
      <w:pPr>
        <w:rPr>
          <w:rFonts w:ascii="Times New Roman" w:hAnsi="Times New Roman" w:cs="Times New Roman"/>
          <w:sz w:val="26"/>
        </w:rPr>
      </w:pPr>
    </w:p>
    <w:p w14:paraId="5E330BAC" w14:textId="77777777" w:rsidR="007442DD" w:rsidRPr="00C4499F" w:rsidRDefault="007442DD" w:rsidP="009A6587">
      <w:pPr>
        <w:rPr>
          <w:rFonts w:ascii="Times New Roman" w:hAnsi="Times New Roman" w:cs="Times New Roman"/>
          <w:sz w:val="26"/>
          <w:szCs w:val="26"/>
        </w:rPr>
      </w:pPr>
    </w:p>
    <w:p w14:paraId="0903D5E1" w14:textId="2378D84A" w:rsidR="0072333A" w:rsidRPr="00C4499F" w:rsidRDefault="0072333A" w:rsidP="009A6587">
      <w:pPr>
        <w:rPr>
          <w:rFonts w:ascii="Times New Roman" w:hAnsi="Times New Roman" w:cs="Times New Roman"/>
          <w:sz w:val="26"/>
          <w:szCs w:val="26"/>
        </w:rPr>
      </w:pPr>
      <w:r w:rsidRPr="00C4499F">
        <w:rPr>
          <w:rFonts w:ascii="Times New Roman" w:hAnsi="Times New Roman" w:cs="Times New Roman"/>
          <w:sz w:val="26"/>
          <w:szCs w:val="26"/>
        </w:rPr>
        <w:lastRenderedPageBreak/>
        <w:t xml:space="preserve">Để biết được cách chơi như thế nào bạn chọn </w:t>
      </w:r>
      <w:r w:rsidRPr="00C4499F">
        <w:rPr>
          <w:rFonts w:ascii="Times New Roman" w:hAnsi="Times New Roman" w:cs="Times New Roman"/>
          <w:b/>
          <w:bCs/>
          <w:sz w:val="26"/>
          <w:szCs w:val="26"/>
        </w:rPr>
        <w:t>HƯỚNG DẪN</w:t>
      </w:r>
      <w:r w:rsidRPr="00C4499F">
        <w:rPr>
          <w:rFonts w:ascii="Times New Roman" w:hAnsi="Times New Roman" w:cs="Times New Roman"/>
          <w:sz w:val="26"/>
          <w:szCs w:val="26"/>
        </w:rPr>
        <w:t xml:space="preserve"> trên thanh Menu của</w:t>
      </w:r>
      <w:r w:rsidR="00C4499F">
        <w:rPr>
          <w:rFonts w:ascii="Times New Roman" w:hAnsi="Times New Roman" w:cs="Times New Roman"/>
          <w:sz w:val="26"/>
          <w:szCs w:val="26"/>
          <w:lang w:val="en-US"/>
        </w:rPr>
        <w:t xml:space="preserve"> </w:t>
      </w:r>
      <w:r w:rsidRPr="00C4499F">
        <w:rPr>
          <w:rFonts w:ascii="Times New Roman" w:hAnsi="Times New Roman" w:cs="Times New Roman"/>
          <w:sz w:val="26"/>
          <w:szCs w:val="26"/>
        </w:rPr>
        <w:t>giao diện như</w:t>
      </w:r>
      <w:r w:rsidR="003D4E25" w:rsidRPr="00C4499F">
        <w:rPr>
          <w:rFonts w:ascii="Times New Roman" w:hAnsi="Times New Roman" w:cs="Times New Roman"/>
          <w:sz w:val="26"/>
          <w:szCs w:val="26"/>
        </w:rPr>
        <w:t xml:space="preserve"> </w:t>
      </w:r>
      <w:r w:rsidRPr="00C4499F">
        <w:rPr>
          <w:rFonts w:ascii="Times New Roman" w:hAnsi="Times New Roman" w:cs="Times New Roman"/>
          <w:sz w:val="26"/>
          <w:szCs w:val="26"/>
        </w:rPr>
        <w:t>sau:</w:t>
      </w:r>
    </w:p>
    <w:p w14:paraId="02FF7293" w14:textId="41799BDF" w:rsidR="008A7EB3" w:rsidRPr="00C4499F" w:rsidRDefault="0072333A" w:rsidP="009A6587">
      <w:pPr>
        <w:rPr>
          <w:rFonts w:ascii="Times New Roman" w:hAnsi="Times New Roman" w:cs="Times New Roman"/>
          <w:sz w:val="26"/>
        </w:rPr>
      </w:pPr>
      <w:r w:rsidRPr="00C4499F">
        <w:rPr>
          <w:rFonts w:ascii="Times New Roman" w:hAnsi="Times New Roman" w:cs="Times New Roman"/>
          <w:sz w:val="26"/>
        </w:rPr>
        <w:drawing>
          <wp:inline distT="0" distB="0" distL="0" distR="0" wp14:anchorId="715D963F" wp14:editId="751EEB3C">
            <wp:extent cx="6217920" cy="5531485"/>
            <wp:effectExtent l="0" t="0" r="0" b="0"/>
            <wp:docPr id="10762137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13794" name=""/>
                    <pic:cNvPicPr/>
                  </pic:nvPicPr>
                  <pic:blipFill>
                    <a:blip r:embed="rId23"/>
                    <a:stretch>
                      <a:fillRect/>
                    </a:stretch>
                  </pic:blipFill>
                  <pic:spPr>
                    <a:xfrm>
                      <a:off x="0" y="0"/>
                      <a:ext cx="6217920" cy="5531485"/>
                    </a:xfrm>
                    <a:prstGeom prst="rect">
                      <a:avLst/>
                    </a:prstGeom>
                  </pic:spPr>
                </pic:pic>
              </a:graphicData>
            </a:graphic>
          </wp:inline>
        </w:drawing>
      </w:r>
    </w:p>
    <w:p w14:paraId="1EF1941A" w14:textId="77777777" w:rsidR="008A7EB3" w:rsidRPr="00C4499F" w:rsidRDefault="008A7EB3" w:rsidP="009A6587">
      <w:pPr>
        <w:rPr>
          <w:rFonts w:ascii="Times New Roman" w:hAnsi="Times New Roman" w:cs="Times New Roman"/>
          <w:sz w:val="26"/>
        </w:rPr>
      </w:pPr>
    </w:p>
    <w:p w14:paraId="566F75B8" w14:textId="77777777" w:rsidR="0072333A" w:rsidRPr="00C4499F" w:rsidRDefault="0072333A" w:rsidP="009A6587">
      <w:pPr>
        <w:rPr>
          <w:rFonts w:ascii="Times New Roman" w:hAnsi="Times New Roman" w:cs="Times New Roman"/>
          <w:sz w:val="26"/>
        </w:rPr>
      </w:pPr>
    </w:p>
    <w:p w14:paraId="6CADAE21" w14:textId="77777777" w:rsidR="0072333A" w:rsidRPr="00C4499F" w:rsidRDefault="0072333A" w:rsidP="009A6587">
      <w:pPr>
        <w:rPr>
          <w:rFonts w:ascii="Times New Roman" w:hAnsi="Times New Roman" w:cs="Times New Roman"/>
          <w:sz w:val="26"/>
        </w:rPr>
      </w:pPr>
    </w:p>
    <w:p w14:paraId="78282AB0" w14:textId="77777777" w:rsidR="0072333A" w:rsidRPr="00C4499F" w:rsidRDefault="0072333A" w:rsidP="009A6587">
      <w:pPr>
        <w:rPr>
          <w:rFonts w:ascii="Times New Roman" w:hAnsi="Times New Roman" w:cs="Times New Roman"/>
          <w:sz w:val="26"/>
        </w:rPr>
      </w:pPr>
    </w:p>
    <w:p w14:paraId="24CC352B" w14:textId="77777777" w:rsidR="0072333A" w:rsidRPr="00C4499F" w:rsidRDefault="0072333A" w:rsidP="009A6587">
      <w:pPr>
        <w:rPr>
          <w:rFonts w:ascii="Times New Roman" w:hAnsi="Times New Roman" w:cs="Times New Roman"/>
          <w:sz w:val="26"/>
        </w:rPr>
      </w:pPr>
    </w:p>
    <w:p w14:paraId="0F3937A3" w14:textId="77777777" w:rsidR="007442DD" w:rsidRPr="00C4499F" w:rsidRDefault="007442DD" w:rsidP="009A6587">
      <w:pPr>
        <w:rPr>
          <w:rFonts w:ascii="Times New Roman" w:hAnsi="Times New Roman" w:cs="Times New Roman"/>
          <w:sz w:val="26"/>
          <w:szCs w:val="26"/>
        </w:rPr>
      </w:pPr>
    </w:p>
    <w:p w14:paraId="351924E8" w14:textId="77777777" w:rsidR="007442DD" w:rsidRPr="00C4499F" w:rsidRDefault="007442DD" w:rsidP="009A6587">
      <w:pPr>
        <w:rPr>
          <w:rFonts w:ascii="Times New Roman" w:hAnsi="Times New Roman" w:cs="Times New Roman"/>
          <w:sz w:val="26"/>
          <w:szCs w:val="26"/>
        </w:rPr>
      </w:pPr>
    </w:p>
    <w:p w14:paraId="24F0114E" w14:textId="77777777" w:rsidR="007442DD" w:rsidRPr="00C4499F" w:rsidRDefault="007442DD" w:rsidP="009A6587">
      <w:pPr>
        <w:rPr>
          <w:rFonts w:ascii="Times New Roman" w:hAnsi="Times New Roman" w:cs="Times New Roman"/>
          <w:sz w:val="26"/>
          <w:szCs w:val="26"/>
        </w:rPr>
      </w:pPr>
    </w:p>
    <w:p w14:paraId="7EB5C25E" w14:textId="77777777" w:rsidR="007442DD" w:rsidRPr="00C4499F" w:rsidRDefault="007442DD" w:rsidP="009A6587">
      <w:pPr>
        <w:rPr>
          <w:rFonts w:ascii="Times New Roman" w:hAnsi="Times New Roman" w:cs="Times New Roman"/>
          <w:sz w:val="26"/>
          <w:szCs w:val="26"/>
        </w:rPr>
      </w:pPr>
    </w:p>
    <w:p w14:paraId="3BF039F2" w14:textId="1DEE8F01" w:rsidR="0072333A" w:rsidRPr="00C4499F" w:rsidRDefault="0072333A" w:rsidP="009A6587">
      <w:pPr>
        <w:rPr>
          <w:rFonts w:ascii="Times New Roman" w:hAnsi="Times New Roman" w:cs="Times New Roman"/>
          <w:sz w:val="26"/>
          <w:szCs w:val="26"/>
        </w:rPr>
      </w:pPr>
      <w:r w:rsidRPr="00C4499F">
        <w:rPr>
          <w:rFonts w:ascii="Times New Roman" w:hAnsi="Times New Roman" w:cs="Times New Roman"/>
          <w:sz w:val="26"/>
          <w:szCs w:val="26"/>
        </w:rPr>
        <w:lastRenderedPageBreak/>
        <w:t xml:space="preserve">Để bắt đầu trò chơi bạn chọn </w:t>
      </w:r>
      <w:r w:rsidRPr="00C4499F">
        <w:rPr>
          <w:rFonts w:ascii="Times New Roman" w:hAnsi="Times New Roman" w:cs="Times New Roman"/>
          <w:b/>
          <w:bCs/>
          <w:sz w:val="26"/>
          <w:szCs w:val="26"/>
        </w:rPr>
        <w:t>CHẠY DEMO</w:t>
      </w:r>
      <w:r w:rsidRPr="00C4499F">
        <w:rPr>
          <w:rFonts w:ascii="Times New Roman" w:hAnsi="Times New Roman" w:cs="Times New Roman"/>
          <w:sz w:val="26"/>
          <w:szCs w:val="26"/>
        </w:rPr>
        <w:t xml:space="preserve"> trên thanh Menu của, có giao diện như sau:</w:t>
      </w:r>
    </w:p>
    <w:p w14:paraId="18E726F2" w14:textId="77777777" w:rsidR="000C3E68" w:rsidRPr="00C4499F" w:rsidRDefault="0072333A" w:rsidP="009A6587">
      <w:pPr>
        <w:rPr>
          <w:rFonts w:ascii="Times New Roman" w:hAnsi="Times New Roman" w:cs="Times New Roman"/>
          <w:sz w:val="26"/>
        </w:rPr>
      </w:pPr>
      <w:r w:rsidRPr="00C4499F">
        <w:rPr>
          <w:rFonts w:ascii="Times New Roman" w:hAnsi="Times New Roman" w:cs="Times New Roman"/>
          <w:sz w:val="26"/>
        </w:rPr>
        <w:drawing>
          <wp:inline distT="0" distB="0" distL="0" distR="0" wp14:anchorId="3061B084" wp14:editId="537219A4">
            <wp:extent cx="6217920" cy="6167755"/>
            <wp:effectExtent l="0" t="0" r="0" b="4445"/>
            <wp:docPr id="2135597853"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97853" name="Hình ảnh 1" descr="Ảnh có chứa văn bản, ảnh chụp màn hình, phần mềm, Phần mềm đa phương tiện&#10;&#10;Mô tả được tạo tự động"/>
                    <pic:cNvPicPr/>
                  </pic:nvPicPr>
                  <pic:blipFill>
                    <a:blip r:embed="rId24"/>
                    <a:stretch>
                      <a:fillRect/>
                    </a:stretch>
                  </pic:blipFill>
                  <pic:spPr>
                    <a:xfrm>
                      <a:off x="0" y="0"/>
                      <a:ext cx="6217920" cy="6167755"/>
                    </a:xfrm>
                    <a:prstGeom prst="rect">
                      <a:avLst/>
                    </a:prstGeom>
                  </pic:spPr>
                </pic:pic>
              </a:graphicData>
            </a:graphic>
          </wp:inline>
        </w:drawing>
      </w:r>
    </w:p>
    <w:p w14:paraId="04D5E627" w14:textId="77777777" w:rsidR="000C3E68" w:rsidRPr="00C4499F" w:rsidRDefault="000C3E68" w:rsidP="009A6587">
      <w:pPr>
        <w:rPr>
          <w:rFonts w:ascii="Times New Roman" w:hAnsi="Times New Roman" w:cs="Times New Roman"/>
          <w:sz w:val="26"/>
        </w:rPr>
      </w:pPr>
    </w:p>
    <w:p w14:paraId="037CF285" w14:textId="77777777" w:rsidR="000C3E68" w:rsidRPr="00C4499F" w:rsidRDefault="000C3E68" w:rsidP="009A6587">
      <w:pPr>
        <w:rPr>
          <w:rFonts w:ascii="Times New Roman" w:hAnsi="Times New Roman" w:cs="Times New Roman"/>
          <w:sz w:val="26"/>
        </w:rPr>
      </w:pPr>
    </w:p>
    <w:p w14:paraId="594AC9EC" w14:textId="77777777" w:rsidR="000C3E68" w:rsidRPr="00C4499F" w:rsidRDefault="000C3E68" w:rsidP="009A6587">
      <w:pPr>
        <w:rPr>
          <w:rFonts w:ascii="Times New Roman" w:hAnsi="Times New Roman" w:cs="Times New Roman"/>
          <w:sz w:val="26"/>
        </w:rPr>
      </w:pPr>
    </w:p>
    <w:p w14:paraId="708B3B6E" w14:textId="77777777" w:rsidR="000C3E68" w:rsidRPr="00C4499F" w:rsidRDefault="000C3E68" w:rsidP="009A6587">
      <w:pPr>
        <w:rPr>
          <w:rFonts w:ascii="Times New Roman" w:hAnsi="Times New Roman" w:cs="Times New Roman"/>
          <w:sz w:val="26"/>
        </w:rPr>
      </w:pPr>
    </w:p>
    <w:p w14:paraId="7E9C23D5" w14:textId="77777777" w:rsidR="000C3E68" w:rsidRPr="00C4499F" w:rsidRDefault="000C3E68" w:rsidP="009A6587">
      <w:pPr>
        <w:rPr>
          <w:rFonts w:ascii="Times New Roman" w:hAnsi="Times New Roman" w:cs="Times New Roman"/>
          <w:sz w:val="26"/>
        </w:rPr>
      </w:pPr>
    </w:p>
    <w:p w14:paraId="2AEBC361" w14:textId="77777777" w:rsidR="007442DD" w:rsidRPr="00C4499F" w:rsidRDefault="007442DD" w:rsidP="009A6587">
      <w:pPr>
        <w:rPr>
          <w:rFonts w:ascii="Times New Roman" w:hAnsi="Times New Roman" w:cs="Times New Roman"/>
          <w:sz w:val="26"/>
        </w:rPr>
      </w:pPr>
    </w:p>
    <w:p w14:paraId="406989BC" w14:textId="77777777" w:rsidR="007442DD" w:rsidRPr="00C4499F" w:rsidRDefault="007442DD" w:rsidP="009A6587">
      <w:pPr>
        <w:rPr>
          <w:rFonts w:ascii="Times New Roman" w:hAnsi="Times New Roman" w:cs="Times New Roman"/>
          <w:sz w:val="26"/>
        </w:rPr>
      </w:pPr>
    </w:p>
    <w:p w14:paraId="357C8279" w14:textId="31B3239A" w:rsidR="003D4E25" w:rsidRPr="00C4499F" w:rsidRDefault="003D4E25" w:rsidP="009A6587">
      <w:pPr>
        <w:rPr>
          <w:rFonts w:ascii="Times New Roman" w:hAnsi="Times New Roman" w:cs="Times New Roman"/>
          <w:sz w:val="26"/>
        </w:rPr>
      </w:pPr>
      <w:r w:rsidRPr="00C4499F">
        <w:rPr>
          <w:rFonts w:ascii="Times New Roman" w:hAnsi="Times New Roman" w:cs="Times New Roman"/>
          <w:sz w:val="26"/>
        </w:rPr>
        <w:lastRenderedPageBreak/>
        <w:t>Khi bạn đoán đúng chương trình sẽ chạy tiếp các level khác như sau:</w:t>
      </w:r>
    </w:p>
    <w:p w14:paraId="5E00E0B3" w14:textId="36FACB59" w:rsidR="008A7EB3" w:rsidRPr="00C4499F" w:rsidRDefault="007442DD" w:rsidP="009A6587">
      <w:pPr>
        <w:rPr>
          <w:rFonts w:ascii="Times New Roman" w:hAnsi="Times New Roman" w:cs="Times New Roman"/>
          <w:sz w:val="26"/>
        </w:rPr>
      </w:pPr>
      <w:r w:rsidRPr="00C4499F">
        <w:rPr>
          <w:rFonts w:ascii="Times New Roman" w:hAnsi="Times New Roman" w:cs="Times New Roman"/>
          <w:sz w:val="26"/>
        </w:rPr>
        <w:drawing>
          <wp:inline distT="0" distB="0" distL="0" distR="0" wp14:anchorId="4E57E8CD" wp14:editId="2A5F5990">
            <wp:extent cx="5760085" cy="5719445"/>
            <wp:effectExtent l="0" t="0" r="0" b="0"/>
            <wp:docPr id="5469920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92044" name=""/>
                    <pic:cNvPicPr/>
                  </pic:nvPicPr>
                  <pic:blipFill>
                    <a:blip r:embed="rId25"/>
                    <a:stretch>
                      <a:fillRect/>
                    </a:stretch>
                  </pic:blipFill>
                  <pic:spPr>
                    <a:xfrm>
                      <a:off x="0" y="0"/>
                      <a:ext cx="5760085" cy="5719445"/>
                    </a:xfrm>
                    <a:prstGeom prst="rect">
                      <a:avLst/>
                    </a:prstGeom>
                  </pic:spPr>
                </pic:pic>
              </a:graphicData>
            </a:graphic>
          </wp:inline>
        </w:drawing>
      </w:r>
    </w:p>
    <w:p w14:paraId="7445C33E" w14:textId="5958D695" w:rsidR="008A7EB3" w:rsidRPr="00C4499F" w:rsidRDefault="003D4E25" w:rsidP="009A6587">
      <w:pPr>
        <w:rPr>
          <w:rFonts w:ascii="Times New Roman" w:hAnsi="Times New Roman" w:cs="Times New Roman"/>
          <w:sz w:val="26"/>
        </w:rPr>
      </w:pPr>
      <w:r w:rsidRPr="00C4499F">
        <w:rPr>
          <w:rFonts w:ascii="Times New Roman" w:hAnsi="Times New Roman" w:cs="Times New Roman"/>
          <w:sz w:val="26"/>
        </w:rPr>
        <w:t>Trong hình nếu bạn đoán đúng thì chương trình thông báo kế bên bằng các chấm tròn nhỏ mỗi chấm tròn tương ứng với số màu bạn đoán đúng.</w:t>
      </w:r>
    </w:p>
    <w:p w14:paraId="6B8A421D" w14:textId="759EB245" w:rsidR="003D4E25" w:rsidRPr="00C4499F" w:rsidRDefault="003D4E25" w:rsidP="009A6587">
      <w:pPr>
        <w:rPr>
          <w:rFonts w:ascii="Times New Roman" w:hAnsi="Times New Roman" w:cs="Times New Roman"/>
          <w:sz w:val="26"/>
        </w:rPr>
      </w:pPr>
      <w:r w:rsidRPr="00C4499F">
        <w:rPr>
          <w:rFonts w:ascii="Times New Roman" w:hAnsi="Times New Roman" w:cs="Times New Roman"/>
          <w:sz w:val="26"/>
        </w:rPr>
        <w:t xml:space="preserve">Khi bạn đoán đúng thì chương trình sẽ báo </w:t>
      </w:r>
      <w:r w:rsidRPr="00C4499F">
        <w:rPr>
          <w:rFonts w:ascii="Times New Roman" w:hAnsi="Times New Roman" w:cs="Times New Roman"/>
          <w:b/>
          <w:bCs/>
          <w:sz w:val="26"/>
        </w:rPr>
        <w:t>YOU WIN</w:t>
      </w:r>
      <w:r w:rsidRPr="00C4499F">
        <w:rPr>
          <w:rFonts w:ascii="Times New Roman" w:hAnsi="Times New Roman" w:cs="Times New Roman"/>
          <w:sz w:val="26"/>
        </w:rPr>
        <w:t xml:space="preserve"> ở giữa màn hình:</w:t>
      </w:r>
    </w:p>
    <w:p w14:paraId="3A5187E2" w14:textId="26FBC04E" w:rsidR="003D4E25" w:rsidRPr="00C4499F" w:rsidRDefault="003D4E25" w:rsidP="009A6587">
      <w:pPr>
        <w:rPr>
          <w:rFonts w:ascii="Times New Roman" w:hAnsi="Times New Roman" w:cs="Times New Roman"/>
          <w:sz w:val="26"/>
        </w:rPr>
      </w:pPr>
    </w:p>
    <w:p w14:paraId="0953F5D2" w14:textId="77777777" w:rsidR="008A7EB3" w:rsidRPr="00C4499F" w:rsidRDefault="008A7EB3" w:rsidP="009A6587">
      <w:pPr>
        <w:rPr>
          <w:rFonts w:ascii="Times New Roman" w:hAnsi="Times New Roman" w:cs="Times New Roman"/>
          <w:sz w:val="26"/>
        </w:rPr>
      </w:pPr>
    </w:p>
    <w:p w14:paraId="24B1725D" w14:textId="77777777" w:rsidR="008A7EB3" w:rsidRPr="00C4499F" w:rsidRDefault="008A7EB3" w:rsidP="009A6587">
      <w:pPr>
        <w:rPr>
          <w:rFonts w:ascii="Times New Roman" w:hAnsi="Times New Roman" w:cs="Times New Roman"/>
          <w:sz w:val="26"/>
        </w:rPr>
      </w:pPr>
    </w:p>
    <w:p w14:paraId="63AC0E4F" w14:textId="77777777" w:rsidR="000C3E68" w:rsidRPr="00C4499F" w:rsidRDefault="000C3E68" w:rsidP="009A6587">
      <w:pPr>
        <w:rPr>
          <w:rFonts w:ascii="Times New Roman" w:hAnsi="Times New Roman" w:cs="Times New Roman"/>
          <w:sz w:val="26"/>
        </w:rPr>
      </w:pPr>
    </w:p>
    <w:p w14:paraId="4F39D9A6" w14:textId="77777777" w:rsidR="007442DD" w:rsidRPr="00C4499F" w:rsidRDefault="007442DD" w:rsidP="009A6587">
      <w:pPr>
        <w:rPr>
          <w:rFonts w:ascii="Times New Roman" w:hAnsi="Times New Roman" w:cs="Times New Roman"/>
          <w:sz w:val="26"/>
        </w:rPr>
      </w:pPr>
    </w:p>
    <w:p w14:paraId="63E35A84" w14:textId="77777777" w:rsidR="007442DD" w:rsidRPr="00C4499F" w:rsidRDefault="007442DD" w:rsidP="009A6587">
      <w:pPr>
        <w:rPr>
          <w:rFonts w:ascii="Times New Roman" w:hAnsi="Times New Roman" w:cs="Times New Roman"/>
          <w:sz w:val="26"/>
        </w:rPr>
      </w:pPr>
    </w:p>
    <w:p w14:paraId="78EF6890" w14:textId="2717A22A" w:rsidR="003D4E25" w:rsidRPr="00C4499F" w:rsidRDefault="003D4E25" w:rsidP="009A6587">
      <w:pPr>
        <w:rPr>
          <w:rFonts w:ascii="Times New Roman" w:hAnsi="Times New Roman" w:cs="Times New Roman"/>
          <w:sz w:val="26"/>
        </w:rPr>
      </w:pPr>
      <w:r w:rsidRPr="00C4499F">
        <w:rPr>
          <w:rFonts w:ascii="Times New Roman" w:hAnsi="Times New Roman" w:cs="Times New Roman"/>
          <w:sz w:val="26"/>
        </w:rPr>
        <w:lastRenderedPageBreak/>
        <w:t>Còn nếu sau 10 lượt bạn vẫn đoán không đúng thì chương trình Thông báo thua và cho bạn xem đáp án sa</w:t>
      </w:r>
      <w:r w:rsidR="007442DD" w:rsidRPr="00C4499F">
        <w:rPr>
          <w:rFonts w:ascii="Times New Roman" w:hAnsi="Times New Roman" w:cs="Times New Roman"/>
          <w:sz w:val="26"/>
        </w:rPr>
        <w:t>u đó</w:t>
      </w:r>
      <w:r w:rsidRPr="00C4499F">
        <w:rPr>
          <w:rFonts w:ascii="Times New Roman" w:hAnsi="Times New Roman" w:cs="Times New Roman"/>
          <w:sz w:val="26"/>
        </w:rPr>
        <w:t xml:space="preserve"> trở về menu chính:</w:t>
      </w:r>
    </w:p>
    <w:p w14:paraId="5C18BA97" w14:textId="3BBB1DEE" w:rsidR="000C3E68" w:rsidRPr="00C4499F" w:rsidRDefault="000C3E68" w:rsidP="009A6587">
      <w:pPr>
        <w:rPr>
          <w:rFonts w:ascii="Times New Roman" w:hAnsi="Times New Roman" w:cs="Times New Roman"/>
          <w:sz w:val="26"/>
        </w:rPr>
      </w:pPr>
      <w:r w:rsidRPr="00C4499F">
        <w:rPr>
          <w:rFonts w:ascii="Times New Roman" w:hAnsi="Times New Roman" w:cs="Times New Roman"/>
          <w:sz w:val="26"/>
        </w:rPr>
        <w:drawing>
          <wp:inline distT="0" distB="0" distL="0" distR="0" wp14:anchorId="1477FC98" wp14:editId="13674BCD">
            <wp:extent cx="6217920" cy="6198870"/>
            <wp:effectExtent l="0" t="0" r="0" b="0"/>
            <wp:docPr id="1258159131" name="Hình ảnh 1" descr="Ảnh có chứa ảnh chụp màn hình, Đồ họa, Phông chữ,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9131" name="Hình ảnh 1" descr="Ảnh có chứa ảnh chụp màn hình, Đồ họa, Phông chữ, Nhiều màu sắc&#10;&#10;Mô tả được tạo tự động"/>
                    <pic:cNvPicPr/>
                  </pic:nvPicPr>
                  <pic:blipFill>
                    <a:blip r:embed="rId26"/>
                    <a:stretch>
                      <a:fillRect/>
                    </a:stretch>
                  </pic:blipFill>
                  <pic:spPr>
                    <a:xfrm>
                      <a:off x="0" y="0"/>
                      <a:ext cx="6217920" cy="6198870"/>
                    </a:xfrm>
                    <a:prstGeom prst="rect">
                      <a:avLst/>
                    </a:prstGeom>
                  </pic:spPr>
                </pic:pic>
              </a:graphicData>
            </a:graphic>
          </wp:inline>
        </w:drawing>
      </w:r>
    </w:p>
    <w:p w14:paraId="42853923" w14:textId="5D332D60" w:rsidR="003D4E25" w:rsidRPr="00C4499F" w:rsidRDefault="003D4E25" w:rsidP="009A6587">
      <w:pPr>
        <w:rPr>
          <w:rFonts w:ascii="Times New Roman" w:hAnsi="Times New Roman" w:cs="Times New Roman"/>
          <w:sz w:val="26"/>
        </w:rPr>
      </w:pPr>
    </w:p>
    <w:p w14:paraId="420AC232" w14:textId="77777777" w:rsidR="008A7EB3" w:rsidRPr="00C4499F" w:rsidRDefault="008A7EB3" w:rsidP="009A6587">
      <w:pPr>
        <w:rPr>
          <w:rFonts w:ascii="Times New Roman" w:hAnsi="Times New Roman" w:cs="Times New Roman"/>
          <w:sz w:val="26"/>
        </w:rPr>
      </w:pPr>
    </w:p>
    <w:p w14:paraId="7E951465" w14:textId="77777777" w:rsidR="008A7EB3" w:rsidRPr="00C4499F" w:rsidRDefault="008A7EB3" w:rsidP="009A6587">
      <w:pPr>
        <w:rPr>
          <w:rFonts w:ascii="Times New Roman" w:hAnsi="Times New Roman" w:cs="Times New Roman"/>
          <w:sz w:val="26"/>
        </w:rPr>
      </w:pPr>
    </w:p>
    <w:p w14:paraId="33DD02F4" w14:textId="77777777" w:rsidR="003D4E25" w:rsidRPr="00C4499F" w:rsidRDefault="003D4E25" w:rsidP="009A6587">
      <w:pPr>
        <w:rPr>
          <w:rStyle w:val="Manh"/>
          <w:rFonts w:ascii="Times New Roman" w:hAnsi="Times New Roman" w:cs="Times New Roman"/>
          <w:sz w:val="28"/>
          <w:szCs w:val="28"/>
        </w:rPr>
      </w:pPr>
    </w:p>
    <w:p w14:paraId="517CA1D1" w14:textId="77777777" w:rsidR="007442DD" w:rsidRPr="00C4499F" w:rsidRDefault="007442DD" w:rsidP="009A6587">
      <w:pPr>
        <w:rPr>
          <w:rStyle w:val="Manh"/>
          <w:rFonts w:ascii="Times New Roman" w:hAnsi="Times New Roman" w:cs="Times New Roman"/>
          <w:sz w:val="28"/>
          <w:szCs w:val="28"/>
        </w:rPr>
      </w:pPr>
      <w:bookmarkStart w:id="100" w:name="_Toc186576863"/>
    </w:p>
    <w:p w14:paraId="24804230" w14:textId="77777777" w:rsidR="007442DD" w:rsidRPr="00C4499F" w:rsidRDefault="007442DD" w:rsidP="009A6587"/>
    <w:p w14:paraId="00D718D5" w14:textId="77777777" w:rsidR="007442DD" w:rsidRPr="00C4499F" w:rsidRDefault="007442DD" w:rsidP="009A6587"/>
    <w:p w14:paraId="518A4111" w14:textId="77777777" w:rsidR="007442DD" w:rsidRPr="00C4499F" w:rsidRDefault="006617CD" w:rsidP="003357D6">
      <w:pPr>
        <w:pStyle w:val="u1"/>
        <w:spacing w:after="240"/>
        <w:jc w:val="center"/>
        <w:rPr>
          <w:rStyle w:val="Manh"/>
          <w:rFonts w:ascii="Times New Roman" w:hAnsi="Times New Roman" w:cs="Times New Roman"/>
          <w:color w:val="auto"/>
          <w:sz w:val="26"/>
          <w:szCs w:val="26"/>
        </w:rPr>
      </w:pPr>
      <w:bookmarkStart w:id="101" w:name="_Toc186810170"/>
      <w:bookmarkStart w:id="102" w:name="_Toc186816797"/>
      <w:r w:rsidRPr="00C4499F">
        <w:rPr>
          <w:rStyle w:val="Manh"/>
          <w:rFonts w:ascii="Times New Roman" w:hAnsi="Times New Roman" w:cs="Times New Roman"/>
          <w:color w:val="auto"/>
          <w:sz w:val="26"/>
          <w:szCs w:val="26"/>
        </w:rPr>
        <w:lastRenderedPageBreak/>
        <w:t xml:space="preserve">CHƯƠNG </w:t>
      </w:r>
      <w:r w:rsidR="007442DD" w:rsidRPr="00C4499F">
        <w:rPr>
          <w:rStyle w:val="Manh"/>
          <w:rFonts w:ascii="Times New Roman" w:hAnsi="Times New Roman" w:cs="Times New Roman"/>
          <w:color w:val="auto"/>
          <w:sz w:val="26"/>
          <w:szCs w:val="26"/>
        </w:rPr>
        <w:t>4</w:t>
      </w:r>
      <w:r w:rsidRPr="00C4499F">
        <w:rPr>
          <w:rStyle w:val="Manh"/>
          <w:rFonts w:ascii="Times New Roman" w:hAnsi="Times New Roman" w:cs="Times New Roman"/>
          <w:color w:val="auto"/>
          <w:sz w:val="26"/>
          <w:szCs w:val="26"/>
        </w:rPr>
        <w:t>: KẾT LUẬN</w:t>
      </w:r>
      <w:bookmarkStart w:id="103" w:name="_Toc186576864"/>
      <w:bookmarkEnd w:id="98"/>
      <w:bookmarkEnd w:id="99"/>
      <w:bookmarkEnd w:id="100"/>
      <w:bookmarkEnd w:id="101"/>
      <w:bookmarkEnd w:id="102"/>
    </w:p>
    <w:p w14:paraId="07AE7460" w14:textId="77777777" w:rsidR="00101D4D" w:rsidRPr="00C4499F" w:rsidRDefault="007442DD" w:rsidP="003357D6">
      <w:pPr>
        <w:pStyle w:val="u2"/>
        <w:spacing w:after="240"/>
        <w:rPr>
          <w:rFonts w:ascii="Times New Roman" w:hAnsi="Times New Roman" w:cs="Times New Roman"/>
          <w:b/>
          <w:color w:val="auto"/>
        </w:rPr>
      </w:pPr>
      <w:bookmarkStart w:id="104" w:name="_Toc186810171"/>
      <w:bookmarkStart w:id="105" w:name="_Toc186816798"/>
      <w:r w:rsidRPr="00C4499F">
        <w:rPr>
          <w:rStyle w:val="Manh"/>
          <w:rFonts w:ascii="Times New Roman" w:hAnsi="Times New Roman" w:cs="Times New Roman"/>
          <w:color w:val="auto"/>
        </w:rPr>
        <w:t xml:space="preserve">4.1. </w:t>
      </w:r>
      <w:bookmarkEnd w:id="103"/>
      <w:r w:rsidR="00101D4D" w:rsidRPr="00C4499F">
        <w:rPr>
          <w:rFonts w:ascii="Times New Roman" w:hAnsi="Times New Roman" w:cs="Times New Roman"/>
          <w:b/>
          <w:color w:val="auto"/>
        </w:rPr>
        <w:t>Nhận xét kết quả đạt được</w:t>
      </w:r>
      <w:bookmarkEnd w:id="104"/>
      <w:bookmarkEnd w:id="105"/>
    </w:p>
    <w:p w14:paraId="22D924B3" w14:textId="5E72C44C" w:rsidR="003D4E25" w:rsidRPr="00C4499F" w:rsidRDefault="00101D4D" w:rsidP="009A6587">
      <w:pPr>
        <w:rPr>
          <w:rFonts w:ascii="Times New Roman" w:hAnsi="Times New Roman" w:cs="Times New Roman"/>
          <w:bCs/>
          <w:sz w:val="26"/>
          <w:szCs w:val="26"/>
        </w:rPr>
      </w:pPr>
      <w:r w:rsidRPr="00C4499F">
        <w:rPr>
          <w:rFonts w:ascii="Times New Roman" w:hAnsi="Times New Roman" w:cs="Times New Roman"/>
          <w:b/>
          <w:sz w:val="26"/>
          <w:szCs w:val="26"/>
        </w:rPr>
        <w:tab/>
        <w:t xml:space="preserve">- </w:t>
      </w:r>
      <w:r w:rsidR="003D4E25" w:rsidRPr="00C4499F">
        <w:rPr>
          <w:rFonts w:ascii="Times New Roman" w:hAnsi="Times New Roman" w:cs="Times New Roman"/>
          <w:bCs/>
          <w:sz w:val="26"/>
          <w:szCs w:val="26"/>
        </w:rPr>
        <w:t>Cơ bản hoàn thành các yêu cầu đặt ra.</w:t>
      </w:r>
    </w:p>
    <w:p w14:paraId="051AA2FE" w14:textId="2D455DDF" w:rsidR="00101D4D" w:rsidRPr="00C4499F" w:rsidRDefault="00101D4D" w:rsidP="009A6587">
      <w:pPr>
        <w:rPr>
          <w:rFonts w:ascii="Times New Roman" w:hAnsi="Times New Roman" w:cs="Times New Roman"/>
          <w:sz w:val="26"/>
          <w:szCs w:val="26"/>
        </w:rPr>
      </w:pPr>
      <w:r w:rsidRPr="00C4499F">
        <w:rPr>
          <w:rFonts w:ascii="Times New Roman" w:hAnsi="Times New Roman" w:cs="Times New Roman"/>
          <w:sz w:val="26"/>
          <w:szCs w:val="26"/>
        </w:rPr>
        <w:tab/>
        <w:t>- Giao diện và âm thanh: Chương trình có giao diện đơn giản nhưng dễ hiểu và âm thanh hiệu quả ( âm thanh có các hành động thắng, thua, nhạc intro,v.v..). Điều này giúp tăng tính tương tác và thú vị của trò chơi.</w:t>
      </w:r>
    </w:p>
    <w:p w14:paraId="3A72498D" w14:textId="6E0E57A3" w:rsidR="00101D4D" w:rsidRPr="00C4499F" w:rsidRDefault="00101D4D" w:rsidP="009A6587">
      <w:pPr>
        <w:rPr>
          <w:rFonts w:ascii="Times New Roman" w:hAnsi="Times New Roman" w:cs="Times New Roman"/>
          <w:sz w:val="26"/>
          <w:szCs w:val="26"/>
        </w:rPr>
      </w:pPr>
      <w:r w:rsidRPr="00C4499F">
        <w:rPr>
          <w:rFonts w:ascii="Times New Roman" w:hAnsi="Times New Roman" w:cs="Times New Roman"/>
          <w:sz w:val="26"/>
          <w:szCs w:val="26"/>
        </w:rPr>
        <w:tab/>
        <w:t>- Tăng vốn kiến thức về lập trình của em. Trong quá trình Em đã tham khảo rất nhiều ngôn ngữ cũng như là mỗi trường cho trường trình.</w:t>
      </w:r>
    </w:p>
    <w:p w14:paraId="714E278E" w14:textId="1525EDA5" w:rsidR="00101D4D" w:rsidRPr="00C4499F" w:rsidRDefault="00101D4D" w:rsidP="009A6587">
      <w:pPr>
        <w:rPr>
          <w:rFonts w:ascii="Times New Roman" w:hAnsi="Times New Roman" w:cs="Times New Roman"/>
          <w:sz w:val="26"/>
          <w:szCs w:val="26"/>
        </w:rPr>
      </w:pPr>
      <w:r w:rsidRPr="00C4499F">
        <w:rPr>
          <w:rFonts w:ascii="Times New Roman" w:hAnsi="Times New Roman" w:cs="Times New Roman"/>
          <w:sz w:val="26"/>
          <w:szCs w:val="26"/>
        </w:rPr>
        <w:tab/>
        <w:t>- Đây là loại trò chơi có thể dùng để giải trí trong những lúc căng thẳng.</w:t>
      </w:r>
    </w:p>
    <w:p w14:paraId="508A5BE6" w14:textId="11DB53C9" w:rsidR="007442DD" w:rsidRPr="00C4499F" w:rsidRDefault="007442DD" w:rsidP="003357D6">
      <w:pPr>
        <w:pStyle w:val="u2"/>
        <w:spacing w:after="240"/>
        <w:rPr>
          <w:rFonts w:ascii="Times New Roman" w:hAnsi="Times New Roman" w:cs="Times New Roman"/>
          <w:b/>
          <w:color w:val="000000" w:themeColor="text1"/>
        </w:rPr>
      </w:pPr>
      <w:bookmarkStart w:id="106" w:name="_Toc186810172"/>
      <w:bookmarkStart w:id="107" w:name="_Toc186816799"/>
      <w:r w:rsidRPr="00C4499F">
        <w:rPr>
          <w:rStyle w:val="Manh"/>
          <w:rFonts w:ascii="Times New Roman" w:hAnsi="Times New Roman" w:cs="Times New Roman"/>
          <w:color w:val="000000" w:themeColor="text1"/>
        </w:rPr>
        <w:t>4.</w:t>
      </w:r>
      <w:r w:rsidRPr="00C4499F">
        <w:rPr>
          <w:rStyle w:val="Manh"/>
          <w:rFonts w:ascii="Times New Roman" w:hAnsi="Times New Roman" w:cs="Times New Roman"/>
          <w:color w:val="000000" w:themeColor="text1"/>
        </w:rPr>
        <w:t>2</w:t>
      </w:r>
      <w:r w:rsidRPr="00C4499F">
        <w:rPr>
          <w:rStyle w:val="Manh"/>
          <w:rFonts w:ascii="Times New Roman" w:hAnsi="Times New Roman" w:cs="Times New Roman"/>
          <w:color w:val="000000" w:themeColor="text1"/>
        </w:rPr>
        <w:t xml:space="preserve">. </w:t>
      </w:r>
      <w:r w:rsidRPr="00C4499F">
        <w:rPr>
          <w:rFonts w:ascii="Times New Roman" w:hAnsi="Times New Roman" w:cs="Times New Roman"/>
          <w:b/>
          <w:color w:val="000000" w:themeColor="text1"/>
        </w:rPr>
        <w:t>Những hạn chế</w:t>
      </w:r>
      <w:bookmarkEnd w:id="106"/>
      <w:bookmarkEnd w:id="107"/>
    </w:p>
    <w:p w14:paraId="444C1DC6" w14:textId="77777777" w:rsidR="00101D4D" w:rsidRPr="00C4499F" w:rsidRDefault="001035EF" w:rsidP="009A6587">
      <w:pPr>
        <w:rPr>
          <w:rFonts w:ascii="Times New Roman" w:hAnsi="Times New Roman" w:cs="Times New Roman"/>
          <w:bCs/>
          <w:sz w:val="26"/>
          <w:szCs w:val="26"/>
        </w:rPr>
      </w:pPr>
      <w:r w:rsidRPr="00C4499F">
        <w:rPr>
          <w:rFonts w:ascii="Times New Roman" w:hAnsi="Times New Roman" w:cs="Times New Roman"/>
          <w:bCs/>
          <w:sz w:val="26"/>
          <w:szCs w:val="26"/>
        </w:rPr>
        <w:tab/>
      </w:r>
      <w:r w:rsidR="003D4E25" w:rsidRPr="00C4499F">
        <w:rPr>
          <w:rFonts w:ascii="Times New Roman" w:hAnsi="Times New Roman" w:cs="Times New Roman"/>
          <w:bCs/>
          <w:sz w:val="26"/>
          <w:szCs w:val="26"/>
        </w:rPr>
        <w:t>Đây là niên luận đầu tiên của em nên cũng gặp rất nhiều khó khăn, tuy cơ bản đã hoàn thành được yêu cầu đề ra nhưng không tránh khỏi những hệ chế. Sau đây là số hạn chế do Em nhận thấy:</w:t>
      </w:r>
    </w:p>
    <w:p w14:paraId="57589312" w14:textId="3744F05E" w:rsidR="00101D4D" w:rsidRPr="00C4499F" w:rsidRDefault="00101D4D" w:rsidP="009A6587">
      <w:pPr>
        <w:rPr>
          <w:rFonts w:ascii="Times New Roman" w:hAnsi="Times New Roman" w:cs="Times New Roman"/>
          <w:bCs/>
          <w:sz w:val="26"/>
          <w:szCs w:val="26"/>
        </w:rPr>
      </w:pPr>
      <w:r w:rsidRPr="00C4499F">
        <w:rPr>
          <w:rFonts w:ascii="Times New Roman" w:hAnsi="Times New Roman" w:cs="Times New Roman"/>
          <w:b/>
          <w:bCs/>
          <w:sz w:val="26"/>
          <w:szCs w:val="26"/>
        </w:rPr>
        <w:tab/>
        <w:t xml:space="preserve">- </w:t>
      </w:r>
      <w:r w:rsidR="001035EF" w:rsidRPr="00C4499F">
        <w:rPr>
          <w:rFonts w:ascii="Times New Roman" w:hAnsi="Times New Roman" w:cs="Times New Roman"/>
          <w:b/>
          <w:bCs/>
          <w:sz w:val="26"/>
          <w:szCs w:val="26"/>
        </w:rPr>
        <w:t>Hạn chế về độ khó</w:t>
      </w:r>
      <w:r w:rsidR="001035EF" w:rsidRPr="00C4499F">
        <w:rPr>
          <w:rFonts w:ascii="Times New Roman" w:hAnsi="Times New Roman" w:cs="Times New Roman"/>
          <w:bCs/>
          <w:sz w:val="26"/>
          <w:szCs w:val="26"/>
        </w:rPr>
        <w:t>: Trò chơi hiện chỉ có một cấu trúc vòng chơi khá đơn giản, với tối đa 10 lượt đoán và không có các cấp độ khó khác ngoài việc thay đổi số lượng màu sắc cho phép đoán (từ 4 đến 7 màu). Điều này có thể khiến trò chơi thiếu thử thách đối với người chơi có kinh nghiệm.</w:t>
      </w:r>
    </w:p>
    <w:p w14:paraId="26DD660C" w14:textId="77777777" w:rsidR="00101D4D" w:rsidRPr="00C4499F" w:rsidRDefault="00101D4D" w:rsidP="009A6587">
      <w:pPr>
        <w:rPr>
          <w:rFonts w:ascii="Times New Roman" w:hAnsi="Times New Roman" w:cs="Times New Roman"/>
          <w:bCs/>
          <w:sz w:val="26"/>
          <w:szCs w:val="26"/>
        </w:rPr>
      </w:pPr>
      <w:r w:rsidRPr="00C4499F">
        <w:rPr>
          <w:rFonts w:ascii="Times New Roman" w:hAnsi="Times New Roman" w:cs="Times New Roman"/>
          <w:bCs/>
          <w:sz w:val="26"/>
          <w:szCs w:val="26"/>
        </w:rPr>
        <w:tab/>
        <w:t xml:space="preserve">- </w:t>
      </w:r>
      <w:r w:rsidR="001035EF" w:rsidRPr="00C4499F">
        <w:rPr>
          <w:rFonts w:ascii="Times New Roman" w:hAnsi="Times New Roman" w:cs="Times New Roman"/>
          <w:b/>
          <w:bCs/>
          <w:sz w:val="26"/>
          <w:szCs w:val="26"/>
        </w:rPr>
        <w:t>Tính năng giới hạn</w:t>
      </w:r>
      <w:r w:rsidR="001035EF" w:rsidRPr="00C4499F">
        <w:rPr>
          <w:rFonts w:ascii="Times New Roman" w:hAnsi="Times New Roman" w:cs="Times New Roman"/>
          <w:bCs/>
          <w:sz w:val="26"/>
          <w:szCs w:val="26"/>
        </w:rPr>
        <w:t>: Hiện tại, trò chơi chỉ có các tính năng cơ bản như giới thiệu, hướng dẫn và chơi demo mà không có thêm các tính năng thú vị khác như chế độ nhiều người chơi, tính điểm hay bảng xếp hạng.</w:t>
      </w:r>
    </w:p>
    <w:p w14:paraId="00F98280" w14:textId="64ADECDA" w:rsidR="001035EF" w:rsidRPr="00C4499F" w:rsidRDefault="00101D4D" w:rsidP="009A6587">
      <w:pPr>
        <w:rPr>
          <w:rFonts w:ascii="Times New Roman" w:hAnsi="Times New Roman" w:cs="Times New Roman"/>
          <w:bCs/>
          <w:sz w:val="26"/>
          <w:szCs w:val="26"/>
        </w:rPr>
      </w:pPr>
      <w:r w:rsidRPr="00C4499F">
        <w:rPr>
          <w:rFonts w:ascii="Times New Roman" w:hAnsi="Times New Roman" w:cs="Times New Roman"/>
          <w:bCs/>
          <w:sz w:val="26"/>
          <w:szCs w:val="26"/>
        </w:rPr>
        <w:tab/>
        <w:t xml:space="preserve">- </w:t>
      </w:r>
      <w:r w:rsidR="001035EF" w:rsidRPr="00C4499F">
        <w:rPr>
          <w:rFonts w:ascii="Times New Roman" w:hAnsi="Times New Roman" w:cs="Times New Roman"/>
          <w:b/>
          <w:bCs/>
          <w:sz w:val="26"/>
          <w:szCs w:val="26"/>
        </w:rPr>
        <w:t>Tương tác giới hạn</w:t>
      </w:r>
      <w:r w:rsidR="001035EF" w:rsidRPr="00C4499F">
        <w:rPr>
          <w:rFonts w:ascii="Times New Roman" w:hAnsi="Times New Roman" w:cs="Times New Roman"/>
          <w:bCs/>
          <w:sz w:val="26"/>
          <w:szCs w:val="26"/>
        </w:rPr>
        <w:t>: Người chơi chỉ có thể chọn các màu bằng phím số (1-7) hoặc nhấp chuột. Mặc dù đơn giản nhưng có thể hạn chế sự đa dạng trong cách thức tương tác</w:t>
      </w:r>
    </w:p>
    <w:p w14:paraId="07E1B47B" w14:textId="77777777" w:rsidR="00101D4D" w:rsidRPr="00C4499F" w:rsidRDefault="00101D4D" w:rsidP="009A6587">
      <w:pPr>
        <w:rPr>
          <w:rFonts w:ascii="Times New Roman" w:hAnsi="Times New Roman" w:cs="Times New Roman"/>
          <w:bCs/>
          <w:sz w:val="26"/>
          <w:szCs w:val="26"/>
        </w:rPr>
      </w:pPr>
      <w:r w:rsidRPr="00C4499F">
        <w:rPr>
          <w:rFonts w:ascii="Times New Roman" w:hAnsi="Times New Roman" w:cs="Times New Roman"/>
          <w:bCs/>
          <w:sz w:val="26"/>
          <w:szCs w:val="26"/>
        </w:rPr>
        <w:tab/>
      </w:r>
      <w:r w:rsidR="003D4E25" w:rsidRPr="00C4499F">
        <w:rPr>
          <w:rFonts w:ascii="Times New Roman" w:hAnsi="Times New Roman" w:cs="Times New Roman"/>
          <w:bCs/>
          <w:sz w:val="26"/>
          <w:szCs w:val="26"/>
        </w:rPr>
        <w:t>Do thời gian có hạn nên trò chơi chưa được phát triển một cách hoàn hảo</w:t>
      </w:r>
      <w:r w:rsidR="00DA728B" w:rsidRPr="00C4499F">
        <w:rPr>
          <w:rFonts w:ascii="Times New Roman" w:hAnsi="Times New Roman" w:cs="Times New Roman"/>
          <w:bCs/>
          <w:sz w:val="26"/>
          <w:szCs w:val="26"/>
        </w:rPr>
        <w:t>.</w:t>
      </w:r>
      <w:bookmarkStart w:id="108" w:name="_Toc186576866"/>
    </w:p>
    <w:p w14:paraId="390846A7" w14:textId="0CA0833B" w:rsidR="003D4E25" w:rsidRPr="00C4499F" w:rsidRDefault="00101D4D" w:rsidP="003357D6">
      <w:pPr>
        <w:pStyle w:val="u2"/>
        <w:spacing w:after="240"/>
        <w:rPr>
          <w:rFonts w:ascii="Times New Roman" w:hAnsi="Times New Roman" w:cs="Times New Roman"/>
          <w:b/>
          <w:color w:val="000000" w:themeColor="text1"/>
        </w:rPr>
      </w:pPr>
      <w:bookmarkStart w:id="109" w:name="_Toc186810173"/>
      <w:bookmarkStart w:id="110" w:name="_Toc186816800"/>
      <w:r w:rsidRPr="00C4499F">
        <w:rPr>
          <w:rFonts w:ascii="Times New Roman" w:hAnsi="Times New Roman" w:cs="Times New Roman"/>
          <w:b/>
          <w:color w:val="000000" w:themeColor="text1"/>
        </w:rPr>
        <w:t xml:space="preserve">4.3. </w:t>
      </w:r>
      <w:bookmarkEnd w:id="108"/>
      <w:r w:rsidRPr="00C4499F">
        <w:rPr>
          <w:rFonts w:ascii="Times New Roman" w:hAnsi="Times New Roman" w:cs="Times New Roman"/>
          <w:b/>
          <w:color w:val="000000" w:themeColor="text1"/>
        </w:rPr>
        <w:t>Hướng phát triển</w:t>
      </w:r>
      <w:bookmarkEnd w:id="109"/>
      <w:bookmarkEnd w:id="110"/>
    </w:p>
    <w:p w14:paraId="30812EBE" w14:textId="790E9275" w:rsidR="003D4E25" w:rsidRPr="00C4499F" w:rsidRDefault="001035EF" w:rsidP="009A6587">
      <w:pPr>
        <w:rPr>
          <w:rFonts w:ascii="Times New Roman" w:hAnsi="Times New Roman" w:cs="Times New Roman"/>
          <w:bCs/>
          <w:sz w:val="26"/>
          <w:szCs w:val="26"/>
        </w:rPr>
      </w:pPr>
      <w:r w:rsidRPr="00C4499F">
        <w:rPr>
          <w:rFonts w:ascii="Times New Roman" w:hAnsi="Times New Roman" w:cs="Times New Roman"/>
          <w:bCs/>
          <w:sz w:val="26"/>
          <w:szCs w:val="26"/>
        </w:rPr>
        <w:tab/>
      </w:r>
      <w:r w:rsidR="00E052E2" w:rsidRPr="00C4499F">
        <w:rPr>
          <w:rFonts w:ascii="Times New Roman" w:hAnsi="Times New Roman" w:cs="Times New Roman"/>
          <w:bCs/>
          <w:sz w:val="26"/>
          <w:szCs w:val="26"/>
        </w:rPr>
        <w:t>Trong tương lai s</w:t>
      </w:r>
      <w:r w:rsidR="003D4E25" w:rsidRPr="00C4499F">
        <w:rPr>
          <w:rFonts w:ascii="Times New Roman" w:hAnsi="Times New Roman" w:cs="Times New Roman"/>
          <w:bCs/>
          <w:sz w:val="26"/>
          <w:szCs w:val="26"/>
        </w:rPr>
        <w:t>ẽ hoàn thành chương trình trò chơi một cách tốt nhất không còn một sai xót nào, năng cấp thêm một số chức năng trong chương trình</w:t>
      </w:r>
      <w:r w:rsidR="00E052E2" w:rsidRPr="00C4499F">
        <w:rPr>
          <w:rFonts w:ascii="Times New Roman" w:hAnsi="Times New Roman" w:cs="Times New Roman"/>
          <w:bCs/>
          <w:sz w:val="26"/>
          <w:szCs w:val="26"/>
        </w:rPr>
        <w:t xml:space="preserve"> (Cải thiện độ khó, </w:t>
      </w:r>
      <w:r w:rsidR="00101D4D" w:rsidRPr="00C4499F">
        <w:rPr>
          <w:rFonts w:ascii="Times New Roman" w:hAnsi="Times New Roman" w:cs="Times New Roman"/>
          <w:bCs/>
          <w:sz w:val="26"/>
          <w:szCs w:val="26"/>
        </w:rPr>
        <w:t>t</w:t>
      </w:r>
      <w:r w:rsidR="00E052E2" w:rsidRPr="00C4499F">
        <w:rPr>
          <w:rFonts w:ascii="Times New Roman" w:hAnsi="Times New Roman" w:cs="Times New Roman"/>
          <w:bCs/>
          <w:sz w:val="26"/>
          <w:szCs w:val="26"/>
        </w:rPr>
        <w:t>hêm tính năng thú vị vào game</w:t>
      </w:r>
      <w:r w:rsidR="003D4E25" w:rsidRPr="00C4499F">
        <w:rPr>
          <w:rFonts w:ascii="Times New Roman" w:hAnsi="Times New Roman" w:cs="Times New Roman"/>
          <w:bCs/>
          <w:sz w:val="26"/>
          <w:szCs w:val="26"/>
        </w:rPr>
        <w:t>, hình ảnh</w:t>
      </w:r>
      <w:r w:rsidR="00DA728B" w:rsidRPr="00C4499F">
        <w:rPr>
          <w:rFonts w:ascii="Times New Roman" w:hAnsi="Times New Roman" w:cs="Times New Roman"/>
          <w:bCs/>
          <w:sz w:val="26"/>
          <w:szCs w:val="26"/>
        </w:rPr>
        <w:t xml:space="preserve"> đẹp hơn,</w:t>
      </w:r>
      <w:r w:rsidR="00E052E2" w:rsidRPr="00C4499F">
        <w:rPr>
          <w:rFonts w:ascii="Times New Roman" w:hAnsi="Times New Roman" w:cs="Times New Roman"/>
          <w:bCs/>
          <w:sz w:val="26"/>
          <w:szCs w:val="26"/>
        </w:rPr>
        <w:t xml:space="preserve"> tương tác với người chơi nhiều hơn</w:t>
      </w:r>
      <w:r w:rsidR="003D4E25" w:rsidRPr="00C4499F">
        <w:rPr>
          <w:rFonts w:ascii="Times New Roman" w:hAnsi="Times New Roman" w:cs="Times New Roman"/>
          <w:bCs/>
          <w:sz w:val="26"/>
          <w:szCs w:val="26"/>
        </w:rPr>
        <w:t>...</w:t>
      </w:r>
      <w:r w:rsidR="00E052E2" w:rsidRPr="00C4499F">
        <w:rPr>
          <w:rFonts w:ascii="Times New Roman" w:hAnsi="Times New Roman" w:cs="Times New Roman"/>
          <w:bCs/>
          <w:sz w:val="26"/>
          <w:szCs w:val="26"/>
        </w:rPr>
        <w:t>)</w:t>
      </w:r>
    </w:p>
    <w:p w14:paraId="04CB548B" w14:textId="3F159DF2" w:rsidR="001A4260" w:rsidRPr="00C4499F" w:rsidRDefault="001035EF" w:rsidP="009A6587">
      <w:pPr>
        <w:rPr>
          <w:rFonts w:ascii="Times New Roman" w:hAnsi="Times New Roman" w:cs="Times New Roman"/>
          <w:bCs/>
          <w:sz w:val="26"/>
          <w:szCs w:val="26"/>
        </w:rPr>
      </w:pPr>
      <w:r w:rsidRPr="00C4499F">
        <w:rPr>
          <w:rFonts w:ascii="Times New Roman" w:hAnsi="Times New Roman" w:cs="Times New Roman"/>
          <w:bCs/>
          <w:sz w:val="26"/>
          <w:szCs w:val="26"/>
        </w:rPr>
        <w:tab/>
      </w:r>
      <w:r w:rsidR="00E052E2" w:rsidRPr="00C4499F">
        <w:rPr>
          <w:rFonts w:ascii="Times New Roman" w:hAnsi="Times New Roman" w:cs="Times New Roman"/>
          <w:bCs/>
          <w:sz w:val="26"/>
          <w:szCs w:val="26"/>
        </w:rPr>
        <w:t>Những cải tiến này có thể làm cho trò chơi trở nên thú vị hơn và thu hút nhiều người chơi hơn trong tương lai.</w:t>
      </w:r>
    </w:p>
    <w:p w14:paraId="0776FCEA" w14:textId="77777777" w:rsidR="001A4260" w:rsidRPr="00C4499F" w:rsidRDefault="006617CD" w:rsidP="009A6587">
      <w:pPr>
        <w:rPr>
          <w:rFonts w:ascii="Times New Roman" w:hAnsi="Times New Roman" w:cs="Times New Roman"/>
          <w:sz w:val="26"/>
          <w:szCs w:val="26"/>
        </w:rPr>
      </w:pPr>
      <w:r w:rsidRPr="00C4499F">
        <w:rPr>
          <w:rFonts w:ascii="Times New Roman" w:hAnsi="Times New Roman" w:cs="Times New Roman"/>
          <w:sz w:val="26"/>
          <w:szCs w:val="26"/>
        </w:rPr>
        <w:br w:type="page"/>
      </w:r>
    </w:p>
    <w:p w14:paraId="7AD15B1F" w14:textId="77777777" w:rsidR="001A4260" w:rsidRPr="00C4499F" w:rsidRDefault="006617CD" w:rsidP="003357D6">
      <w:pPr>
        <w:pStyle w:val="u1"/>
        <w:spacing w:after="240"/>
        <w:jc w:val="center"/>
        <w:rPr>
          <w:rFonts w:ascii="Times New Roman" w:hAnsi="Times New Roman" w:cs="Times New Roman"/>
          <w:b/>
          <w:bCs/>
          <w:color w:val="auto"/>
          <w:sz w:val="26"/>
          <w:szCs w:val="26"/>
        </w:rPr>
      </w:pPr>
      <w:bookmarkStart w:id="111" w:name="_Toc186576867"/>
      <w:bookmarkStart w:id="112" w:name="_Toc186810174"/>
      <w:bookmarkStart w:id="113" w:name="_Toc186816801"/>
      <w:r w:rsidRPr="00C4499F">
        <w:rPr>
          <w:rFonts w:ascii="Times New Roman" w:hAnsi="Times New Roman" w:cs="Times New Roman"/>
          <w:b/>
          <w:bCs/>
          <w:color w:val="auto"/>
          <w:sz w:val="26"/>
          <w:szCs w:val="26"/>
        </w:rPr>
        <w:lastRenderedPageBreak/>
        <w:t>PHỤ LỤC</w:t>
      </w:r>
      <w:bookmarkEnd w:id="111"/>
      <w:bookmarkEnd w:id="112"/>
      <w:bookmarkEnd w:id="113"/>
    </w:p>
    <w:p w14:paraId="1A6BE030" w14:textId="3F2B3CCF" w:rsidR="00DA728B" w:rsidRPr="00C4499F" w:rsidRDefault="008E7EA4" w:rsidP="009A6587">
      <w:pPr>
        <w:rPr>
          <w:rFonts w:ascii="Times New Roman" w:hAnsi="Times New Roman" w:cs="Times New Roman"/>
          <w:b/>
          <w:bCs/>
          <w:sz w:val="26"/>
          <w:szCs w:val="26"/>
        </w:rPr>
      </w:pPr>
      <w:r w:rsidRPr="00C4499F">
        <w:rPr>
          <w:rFonts w:ascii="Times New Roman" w:hAnsi="Times New Roman" w:cs="Times New Roman"/>
          <w:b/>
          <w:bCs/>
          <w:sz w:val="26"/>
          <w:szCs w:val="26"/>
        </w:rPr>
        <w:t>Hướng dẫn cài đặt:</w:t>
      </w:r>
    </w:p>
    <w:p w14:paraId="4345881A" w14:textId="0D423294" w:rsidR="008E7EA4" w:rsidRPr="00C4499F" w:rsidRDefault="008E7EA4" w:rsidP="009A6587">
      <w:pPr>
        <w:rPr>
          <w:rFonts w:ascii="Times New Roman" w:hAnsi="Times New Roman" w:cs="Times New Roman"/>
          <w:b/>
          <w:bCs/>
          <w:sz w:val="26"/>
          <w:szCs w:val="26"/>
        </w:rPr>
      </w:pPr>
      <w:r w:rsidRPr="00C4499F">
        <w:rPr>
          <w:rFonts w:ascii="Times New Roman" w:hAnsi="Times New Roman" w:cs="Times New Roman"/>
          <w:b/>
          <w:bCs/>
          <w:sz w:val="26"/>
          <w:szCs w:val="26"/>
        </w:rPr>
        <w:t xml:space="preserve">Bước 1: </w:t>
      </w:r>
      <w:hyperlink r:id="rId27" w:history="1">
        <w:r w:rsidRPr="00C4499F">
          <w:rPr>
            <w:rStyle w:val="Siuktni"/>
            <w:rFonts w:ascii="Times New Roman" w:hAnsi="Times New Roman" w:cs="Times New Roman"/>
            <w:b/>
            <w:bCs/>
            <w:sz w:val="26"/>
            <w:szCs w:val="26"/>
          </w:rPr>
          <w:t>Tải Python(Pycharm)</w:t>
        </w:r>
      </w:hyperlink>
    </w:p>
    <w:p w14:paraId="3916C630" w14:textId="5FC64838" w:rsidR="008E7EA4" w:rsidRPr="00C4499F" w:rsidRDefault="008E7EA4" w:rsidP="009A6587">
      <w:pPr>
        <w:rPr>
          <w:rFonts w:ascii="Times New Roman" w:hAnsi="Times New Roman" w:cs="Times New Roman"/>
          <w:b/>
          <w:bCs/>
          <w:sz w:val="26"/>
          <w:szCs w:val="26"/>
        </w:rPr>
      </w:pPr>
      <w:r w:rsidRPr="00C4499F">
        <w:rPr>
          <w:rFonts w:ascii="Times New Roman" w:hAnsi="Times New Roman" w:cs="Times New Roman"/>
          <w:b/>
          <w:bCs/>
          <w:sz w:val="26"/>
          <w:szCs w:val="26"/>
        </w:rPr>
        <w:t xml:space="preserve">Bước 2: </w:t>
      </w:r>
      <w:r w:rsidRPr="00C4499F">
        <w:rPr>
          <w:rFonts w:ascii="Times New Roman" w:hAnsi="Times New Roman" w:cs="Times New Roman"/>
          <w:sz w:val="26"/>
          <w:szCs w:val="26"/>
        </w:rPr>
        <w:t xml:space="preserve">Mở file </w:t>
      </w:r>
      <w:r w:rsidRPr="00C4499F">
        <w:rPr>
          <w:rFonts w:ascii="Times New Roman" w:hAnsi="Times New Roman" w:cs="Times New Roman"/>
          <w:b/>
          <w:bCs/>
          <w:i/>
          <w:iCs/>
          <w:sz w:val="26"/>
          <w:szCs w:val="26"/>
        </w:rPr>
        <w:t>TroChoiDoanMau.py</w:t>
      </w:r>
      <w:r w:rsidRPr="00C4499F">
        <w:rPr>
          <w:rFonts w:ascii="Times New Roman" w:hAnsi="Times New Roman" w:cs="Times New Roman"/>
          <w:sz w:val="26"/>
          <w:szCs w:val="26"/>
        </w:rPr>
        <w:t xml:space="preserve"> lên</w:t>
      </w:r>
    </w:p>
    <w:p w14:paraId="685FB907" w14:textId="7DBFACA9" w:rsidR="008E7EA4" w:rsidRPr="00C4499F" w:rsidRDefault="008E7EA4" w:rsidP="009A6587">
      <w:pPr>
        <w:rPr>
          <w:rFonts w:ascii="Times New Roman" w:hAnsi="Times New Roman" w:cs="Times New Roman"/>
          <w:b/>
          <w:bCs/>
          <w:sz w:val="26"/>
          <w:szCs w:val="26"/>
        </w:rPr>
      </w:pPr>
      <w:r w:rsidRPr="00C4499F">
        <w:rPr>
          <w:rFonts w:ascii="Times New Roman" w:hAnsi="Times New Roman" w:cs="Times New Roman"/>
          <w:b/>
          <w:bCs/>
          <w:sz w:val="26"/>
          <w:szCs w:val="26"/>
        </w:rPr>
        <w:t xml:space="preserve">Bước 3: </w:t>
      </w:r>
      <w:r w:rsidRPr="00C4499F">
        <w:rPr>
          <w:rFonts w:ascii="Times New Roman" w:hAnsi="Times New Roman" w:cs="Times New Roman"/>
          <w:sz w:val="26"/>
          <w:szCs w:val="26"/>
        </w:rPr>
        <w:t>xem chương trình đã cài đặt thư viện Pygame chưa bằng cách sau:</w:t>
      </w:r>
      <w:r w:rsidRPr="00C4499F">
        <w:rPr>
          <w:rFonts w:ascii="Times New Roman" w:hAnsi="Times New Roman" w:cs="Times New Roman"/>
          <w:b/>
          <w:bCs/>
          <w:sz w:val="26"/>
          <w:szCs w:val="26"/>
        </w:rPr>
        <w:br/>
      </w:r>
      <w:r w:rsidRPr="00C4499F">
        <w:rPr>
          <w:rFonts w:ascii="Times New Roman" w:hAnsi="Times New Roman" w:cs="Times New Roman"/>
          <w:b/>
          <w:bCs/>
          <w:sz w:val="26"/>
          <w:szCs w:val="26"/>
        </w:rPr>
        <w:tab/>
      </w:r>
      <w:r w:rsidRPr="00C4499F">
        <w:rPr>
          <w:rFonts w:ascii="Times New Roman" w:hAnsi="Times New Roman" w:cs="Times New Roman"/>
          <w:b/>
          <w:bCs/>
          <w:i/>
          <w:iCs/>
          <w:sz w:val="26"/>
          <w:szCs w:val="26"/>
        </w:rPr>
        <w:t>File-&gt;Settings-&gt;Project: TroChoiDoanMau.py</w:t>
      </w:r>
    </w:p>
    <w:p w14:paraId="3B2C4320" w14:textId="6AC60C34" w:rsidR="008E7EA4" w:rsidRPr="00C4499F" w:rsidRDefault="008E7EA4" w:rsidP="009A6587">
      <w:pPr>
        <w:rPr>
          <w:rFonts w:ascii="Times New Roman" w:hAnsi="Times New Roman" w:cs="Times New Roman"/>
          <w:b/>
          <w:bCs/>
          <w:sz w:val="26"/>
          <w:szCs w:val="26"/>
        </w:rPr>
      </w:pPr>
      <w:r w:rsidRPr="00C4499F">
        <w:rPr>
          <w:rFonts w:ascii="Times New Roman" w:hAnsi="Times New Roman" w:cs="Times New Roman"/>
          <w:b/>
          <w:bCs/>
          <w:sz w:val="26"/>
          <w:szCs w:val="26"/>
        </w:rPr>
        <w:tab/>
      </w:r>
      <w:r w:rsidRPr="00C4499F">
        <w:rPr>
          <w:rFonts w:ascii="Times New Roman" w:hAnsi="Times New Roman" w:cs="Times New Roman"/>
          <w:sz w:val="26"/>
          <w:szCs w:val="26"/>
        </w:rPr>
        <w:t>Click vào Python Interpreter sau đó xem đã có thư viện pygame chưa nếu có thì thoát ra và chạy chương trình Run(Shift + F10):</w:t>
      </w:r>
      <w:r w:rsidRPr="00C4499F">
        <w:rPr>
          <w:rFonts w:ascii="Times New Roman" w:hAnsi="Times New Roman" w:cs="Times New Roman"/>
          <w:sz w:val="26"/>
          <w:szCs w:val="26"/>
        </w:rPr>
        <w:br/>
      </w:r>
      <w:r w:rsidRPr="00C4499F">
        <w:rPr>
          <w:rFonts w:ascii="Times New Roman" w:hAnsi="Times New Roman" w:cs="Times New Roman"/>
          <w:b/>
          <w:bCs/>
          <w:sz w:val="26"/>
          <w:szCs w:val="26"/>
        </w:rPr>
        <w:drawing>
          <wp:inline distT="0" distB="0" distL="0" distR="0" wp14:anchorId="6255D91B" wp14:editId="1F91F8CE">
            <wp:extent cx="6209665" cy="4612640"/>
            <wp:effectExtent l="0" t="0" r="635" b="0"/>
            <wp:docPr id="592663235"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9665" cy="4612640"/>
                    </a:xfrm>
                    <a:prstGeom prst="rect">
                      <a:avLst/>
                    </a:prstGeom>
                    <a:noFill/>
                    <a:ln>
                      <a:noFill/>
                    </a:ln>
                  </pic:spPr>
                </pic:pic>
              </a:graphicData>
            </a:graphic>
          </wp:inline>
        </w:drawing>
      </w:r>
    </w:p>
    <w:p w14:paraId="4022B8FB" w14:textId="77777777" w:rsidR="008E7EA4" w:rsidRPr="00C4499F" w:rsidRDefault="008E7EA4" w:rsidP="009A6587">
      <w:pPr>
        <w:rPr>
          <w:rFonts w:ascii="Times New Roman" w:hAnsi="Times New Roman" w:cs="Times New Roman"/>
          <w:b/>
          <w:bCs/>
          <w:sz w:val="26"/>
          <w:szCs w:val="26"/>
        </w:rPr>
      </w:pPr>
    </w:p>
    <w:p w14:paraId="3CC32666" w14:textId="77777777" w:rsidR="008E7EA4" w:rsidRPr="00C4499F" w:rsidRDefault="008E7EA4" w:rsidP="009A6587">
      <w:pPr>
        <w:rPr>
          <w:rFonts w:ascii="Times New Roman" w:hAnsi="Times New Roman" w:cs="Times New Roman"/>
          <w:b/>
          <w:bCs/>
          <w:sz w:val="26"/>
          <w:szCs w:val="26"/>
        </w:rPr>
      </w:pPr>
    </w:p>
    <w:p w14:paraId="42F9BB87" w14:textId="77777777" w:rsidR="008E7EA4" w:rsidRPr="00C4499F" w:rsidRDefault="008E7EA4" w:rsidP="009A6587">
      <w:pPr>
        <w:rPr>
          <w:rFonts w:ascii="Times New Roman" w:hAnsi="Times New Roman" w:cs="Times New Roman"/>
          <w:b/>
          <w:bCs/>
          <w:sz w:val="26"/>
          <w:szCs w:val="26"/>
        </w:rPr>
      </w:pPr>
    </w:p>
    <w:p w14:paraId="5A5EDA7C" w14:textId="77777777" w:rsidR="008E7EA4" w:rsidRPr="00C4499F" w:rsidRDefault="008E7EA4" w:rsidP="009A6587">
      <w:pPr>
        <w:rPr>
          <w:rFonts w:ascii="Times New Roman" w:hAnsi="Times New Roman" w:cs="Times New Roman"/>
          <w:b/>
          <w:bCs/>
          <w:sz w:val="26"/>
          <w:szCs w:val="26"/>
        </w:rPr>
      </w:pPr>
    </w:p>
    <w:p w14:paraId="45D9ADBE" w14:textId="77777777" w:rsidR="008E7EA4" w:rsidRPr="00C4499F" w:rsidRDefault="008E7EA4" w:rsidP="009A6587">
      <w:pPr>
        <w:rPr>
          <w:rFonts w:ascii="Times New Roman" w:hAnsi="Times New Roman" w:cs="Times New Roman"/>
          <w:b/>
          <w:bCs/>
          <w:sz w:val="26"/>
          <w:szCs w:val="26"/>
        </w:rPr>
      </w:pPr>
    </w:p>
    <w:p w14:paraId="3949A29E" w14:textId="77777777" w:rsidR="008E7EA4" w:rsidRPr="00C4499F" w:rsidRDefault="008E7EA4" w:rsidP="009A6587">
      <w:pPr>
        <w:rPr>
          <w:rFonts w:ascii="Times New Roman" w:hAnsi="Times New Roman" w:cs="Times New Roman"/>
          <w:b/>
          <w:bCs/>
          <w:sz w:val="26"/>
          <w:szCs w:val="26"/>
        </w:rPr>
      </w:pPr>
    </w:p>
    <w:p w14:paraId="14E12019" w14:textId="77777777" w:rsidR="008E7EA4" w:rsidRPr="00C4499F" w:rsidRDefault="008E7EA4" w:rsidP="009A6587">
      <w:pPr>
        <w:rPr>
          <w:rFonts w:ascii="Times New Roman" w:hAnsi="Times New Roman" w:cs="Times New Roman"/>
          <w:b/>
          <w:bCs/>
          <w:sz w:val="26"/>
          <w:szCs w:val="26"/>
        </w:rPr>
      </w:pPr>
    </w:p>
    <w:p w14:paraId="681F4E7B" w14:textId="008F1F60" w:rsidR="008E7EA4" w:rsidRPr="00C4499F" w:rsidRDefault="008E7EA4" w:rsidP="009A6587">
      <w:pPr>
        <w:rPr>
          <w:rFonts w:ascii="Times New Roman" w:hAnsi="Times New Roman" w:cs="Times New Roman"/>
          <w:sz w:val="26"/>
          <w:szCs w:val="26"/>
        </w:rPr>
      </w:pPr>
      <w:r w:rsidRPr="00C4499F">
        <w:rPr>
          <w:rFonts w:ascii="Times New Roman" w:hAnsi="Times New Roman" w:cs="Times New Roman"/>
          <w:sz w:val="26"/>
          <w:szCs w:val="26"/>
        </w:rPr>
        <w:lastRenderedPageBreak/>
        <w:t>Nếu chưa cài thư viện Pygame thì bấm vào dấu cộng và tìm pygame về và Install Package để cài đặt thư viện</w:t>
      </w:r>
    </w:p>
    <w:p w14:paraId="79DC40D4" w14:textId="77777777" w:rsidR="008E7EA4" w:rsidRPr="00C4499F" w:rsidRDefault="008E7EA4" w:rsidP="009A6587">
      <w:pPr>
        <w:rPr>
          <w:rFonts w:ascii="Times New Roman" w:hAnsi="Times New Roman" w:cs="Times New Roman"/>
          <w:b/>
          <w:bCs/>
          <w:sz w:val="26"/>
          <w:szCs w:val="26"/>
        </w:rPr>
      </w:pPr>
      <w:r w:rsidRPr="00C4499F">
        <w:rPr>
          <w:rFonts w:ascii="Times New Roman" w:hAnsi="Times New Roman" w:cs="Times New Roman"/>
          <w:b/>
          <w:bCs/>
          <w:sz w:val="26"/>
          <w:szCs w:val="26"/>
        </w:rPr>
        <w:drawing>
          <wp:inline distT="0" distB="0" distL="0" distR="0" wp14:anchorId="1A333F5D" wp14:editId="32F37491">
            <wp:extent cx="6216650" cy="4524375"/>
            <wp:effectExtent l="0" t="0" r="0" b="9525"/>
            <wp:docPr id="375877774"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16650" cy="4524375"/>
                    </a:xfrm>
                    <a:prstGeom prst="rect">
                      <a:avLst/>
                    </a:prstGeom>
                    <a:noFill/>
                    <a:ln>
                      <a:noFill/>
                    </a:ln>
                  </pic:spPr>
                </pic:pic>
              </a:graphicData>
            </a:graphic>
          </wp:inline>
        </w:drawing>
      </w:r>
    </w:p>
    <w:p w14:paraId="5CAC88AF" w14:textId="701A5C57" w:rsidR="00DA728B" w:rsidRPr="00C4499F" w:rsidRDefault="008E7EA4" w:rsidP="009A6587">
      <w:pPr>
        <w:rPr>
          <w:rFonts w:ascii="Times New Roman" w:hAnsi="Times New Roman" w:cs="Times New Roman"/>
          <w:b/>
          <w:bCs/>
          <w:sz w:val="26"/>
          <w:szCs w:val="26"/>
        </w:rPr>
      </w:pPr>
      <w:r w:rsidRPr="00C4499F">
        <w:rPr>
          <w:rFonts w:ascii="Times New Roman" w:hAnsi="Times New Roman" w:cs="Times New Roman"/>
          <w:b/>
          <w:bCs/>
          <w:sz w:val="26"/>
          <w:szCs w:val="26"/>
        </w:rPr>
        <w:lastRenderedPageBreak/>
        <w:drawing>
          <wp:inline distT="0" distB="0" distL="0" distR="0" wp14:anchorId="521ACBD1" wp14:editId="5996251B">
            <wp:extent cx="6216650" cy="4845050"/>
            <wp:effectExtent l="0" t="0" r="0" b="0"/>
            <wp:docPr id="1973210394"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6650" cy="4845050"/>
                    </a:xfrm>
                    <a:prstGeom prst="rect">
                      <a:avLst/>
                    </a:prstGeom>
                    <a:noFill/>
                    <a:ln>
                      <a:noFill/>
                    </a:ln>
                  </pic:spPr>
                </pic:pic>
              </a:graphicData>
            </a:graphic>
          </wp:inline>
        </w:drawing>
      </w:r>
      <w:r w:rsidR="00DA728B" w:rsidRPr="00C4499F">
        <w:rPr>
          <w:rFonts w:ascii="Times New Roman" w:hAnsi="Times New Roman" w:cs="Times New Roman"/>
          <w:b/>
          <w:bCs/>
          <w:sz w:val="26"/>
          <w:szCs w:val="26"/>
        </w:rPr>
        <w:br w:type="page"/>
      </w:r>
    </w:p>
    <w:p w14:paraId="4CA1A45B" w14:textId="63B60939" w:rsidR="001A4260" w:rsidRPr="00C4499F" w:rsidRDefault="006617CD" w:rsidP="00D341E6">
      <w:pPr>
        <w:pStyle w:val="u1"/>
        <w:jc w:val="center"/>
        <w:rPr>
          <w:rFonts w:ascii="Times New Roman" w:hAnsi="Times New Roman" w:cs="Times New Roman"/>
          <w:b/>
          <w:bCs/>
          <w:color w:val="auto"/>
          <w:sz w:val="26"/>
          <w:szCs w:val="26"/>
        </w:rPr>
      </w:pPr>
      <w:bookmarkStart w:id="114" w:name="_Toc186576868"/>
      <w:bookmarkStart w:id="115" w:name="_Toc186810175"/>
      <w:bookmarkStart w:id="116" w:name="_Toc186816802"/>
      <w:r w:rsidRPr="00C4499F">
        <w:rPr>
          <w:rFonts w:ascii="Times New Roman" w:hAnsi="Times New Roman" w:cs="Times New Roman"/>
          <w:b/>
          <w:bCs/>
          <w:color w:val="auto"/>
          <w:sz w:val="26"/>
          <w:szCs w:val="26"/>
        </w:rPr>
        <w:lastRenderedPageBreak/>
        <w:t>TÀI LIỆU THAM KHẢO</w:t>
      </w:r>
      <w:bookmarkEnd w:id="114"/>
      <w:bookmarkEnd w:id="115"/>
      <w:bookmarkEnd w:id="116"/>
    </w:p>
    <w:p w14:paraId="0930B968" w14:textId="77777777" w:rsidR="00DA728B" w:rsidRPr="00C4499F" w:rsidRDefault="00DA728B" w:rsidP="009A6587">
      <w:pPr>
        <w:rPr>
          <w:rFonts w:ascii="Times New Roman" w:hAnsi="Times New Roman" w:cs="Times New Roman"/>
          <w:b/>
          <w:bCs/>
          <w:sz w:val="26"/>
          <w:szCs w:val="26"/>
        </w:rPr>
      </w:pPr>
    </w:p>
    <w:p w14:paraId="0D9C9195" w14:textId="77777777" w:rsidR="00DA728B" w:rsidRPr="00C4499F" w:rsidRDefault="00DA728B" w:rsidP="00D341E6">
      <w:pPr>
        <w:pStyle w:val="oancuaDanhsach"/>
        <w:numPr>
          <w:ilvl w:val="0"/>
          <w:numId w:val="98"/>
        </w:numPr>
        <w:rPr>
          <w:rFonts w:ascii="Times New Roman" w:eastAsia="SimSun" w:hAnsi="Times New Roman" w:cs="Times New Roman"/>
          <w:b/>
          <w:bCs/>
          <w:sz w:val="24"/>
          <w:szCs w:val="24"/>
        </w:rPr>
      </w:pPr>
      <w:r w:rsidRPr="00C4499F">
        <w:rPr>
          <w:rFonts w:ascii="Times New Roman" w:eastAsia="SimSun" w:hAnsi="Times New Roman" w:cs="Times New Roman"/>
          <w:b/>
          <w:bCs/>
          <w:sz w:val="24"/>
          <w:szCs w:val="24"/>
        </w:rPr>
        <w:t>Trần Phước Nghĩa</w:t>
      </w:r>
    </w:p>
    <w:p w14:paraId="79DF4DEB" w14:textId="246498E9" w:rsidR="00DA728B" w:rsidRPr="00C4499F" w:rsidRDefault="00DA728B" w:rsidP="009A6587">
      <w:pPr>
        <w:rPr>
          <w:rFonts w:ascii="Times New Roman" w:eastAsia="SimSun" w:hAnsi="Times New Roman" w:cs="Times New Roman"/>
          <w:b/>
          <w:bCs/>
          <w:i/>
          <w:iCs/>
          <w:sz w:val="24"/>
          <w:szCs w:val="24"/>
        </w:rPr>
      </w:pPr>
      <w:r w:rsidRPr="00C4499F">
        <w:rPr>
          <w:rFonts w:ascii="Times New Roman" w:eastAsia="SimSun" w:hAnsi="Times New Roman" w:cs="Times New Roman"/>
          <w:b/>
          <w:bCs/>
          <w:sz w:val="24"/>
          <w:szCs w:val="24"/>
        </w:rPr>
        <w:tab/>
      </w:r>
      <w:r w:rsidRPr="00C4499F">
        <w:rPr>
          <w:rFonts w:ascii="Times New Roman" w:eastAsia="SimSun" w:hAnsi="Times New Roman" w:cs="Times New Roman"/>
          <w:i/>
          <w:iCs/>
          <w:sz w:val="24"/>
          <w:szCs w:val="24"/>
        </w:rPr>
        <w:t>Bài giảng Lập trình Pascal, ĐH. Bạc Liêu.</w:t>
      </w:r>
    </w:p>
    <w:p w14:paraId="272D6613" w14:textId="0266A089" w:rsidR="00DA728B" w:rsidRPr="00C4499F" w:rsidRDefault="00DA728B" w:rsidP="00D341E6">
      <w:pPr>
        <w:pStyle w:val="oancuaDanhsach"/>
        <w:numPr>
          <w:ilvl w:val="0"/>
          <w:numId w:val="98"/>
        </w:numPr>
        <w:rPr>
          <w:rFonts w:ascii="Times New Roman" w:eastAsia="SimSun" w:hAnsi="Times New Roman" w:cs="Times New Roman"/>
          <w:b/>
          <w:bCs/>
          <w:sz w:val="24"/>
          <w:szCs w:val="24"/>
        </w:rPr>
      </w:pPr>
      <w:r w:rsidRPr="00C4499F">
        <w:rPr>
          <w:rFonts w:ascii="Times New Roman" w:eastAsia="SimSun" w:hAnsi="Times New Roman" w:cs="Times New Roman"/>
          <w:b/>
          <w:bCs/>
          <w:sz w:val="24"/>
          <w:szCs w:val="24"/>
        </w:rPr>
        <w:t>Ths. Trần Khanh Luân</w:t>
      </w:r>
    </w:p>
    <w:p w14:paraId="52F33C47" w14:textId="176FD88E" w:rsidR="00DA728B" w:rsidRPr="00C4499F" w:rsidRDefault="00DA728B" w:rsidP="009A6587">
      <w:pPr>
        <w:rPr>
          <w:rFonts w:ascii="Times New Roman" w:eastAsia="SimSun" w:hAnsi="Times New Roman" w:cs="Times New Roman"/>
          <w:b/>
          <w:bCs/>
          <w:i/>
          <w:iCs/>
          <w:sz w:val="24"/>
          <w:szCs w:val="24"/>
        </w:rPr>
      </w:pPr>
      <w:r w:rsidRPr="00C4499F">
        <w:rPr>
          <w:rFonts w:ascii="Times New Roman" w:eastAsia="SimSun" w:hAnsi="Times New Roman" w:cs="Times New Roman"/>
          <w:b/>
          <w:bCs/>
          <w:sz w:val="24"/>
          <w:szCs w:val="24"/>
        </w:rPr>
        <w:tab/>
      </w:r>
      <w:r w:rsidRPr="00C4499F">
        <w:rPr>
          <w:rFonts w:ascii="Times New Roman" w:eastAsia="SimSun" w:hAnsi="Times New Roman" w:cs="Times New Roman"/>
          <w:i/>
          <w:iCs/>
          <w:sz w:val="24"/>
          <w:szCs w:val="24"/>
        </w:rPr>
        <w:t>Lập trình Python</w:t>
      </w:r>
      <w:r w:rsidR="00D341E6" w:rsidRPr="00C4499F">
        <w:rPr>
          <w:rFonts w:ascii="Times New Roman" w:eastAsia="SimSun" w:hAnsi="Times New Roman" w:cs="Times New Roman"/>
          <w:i/>
          <w:iCs/>
          <w:sz w:val="24"/>
          <w:szCs w:val="24"/>
        </w:rPr>
        <w:t>. Chương 2, Chương 4, Chương 5.</w:t>
      </w:r>
      <w:r w:rsidRPr="00C4499F">
        <w:rPr>
          <w:rFonts w:ascii="Times New Roman" w:eastAsia="SimSun" w:hAnsi="Times New Roman" w:cs="Times New Roman"/>
          <w:i/>
          <w:iCs/>
          <w:sz w:val="24"/>
          <w:szCs w:val="24"/>
        </w:rPr>
        <w:t xml:space="preserve"> ĐH Bạc Liêu, 2022</w:t>
      </w:r>
    </w:p>
    <w:p w14:paraId="25B72EAD" w14:textId="270C8A96" w:rsidR="00EB217E" w:rsidRPr="00C4499F" w:rsidRDefault="00EB217E" w:rsidP="00D341E6">
      <w:pPr>
        <w:pStyle w:val="oancuaDanhsach"/>
        <w:numPr>
          <w:ilvl w:val="0"/>
          <w:numId w:val="98"/>
        </w:numPr>
        <w:rPr>
          <w:rFonts w:ascii="Times New Roman" w:eastAsia="SimSun" w:hAnsi="Times New Roman" w:cs="Times New Roman"/>
          <w:b/>
          <w:bCs/>
          <w:sz w:val="24"/>
          <w:szCs w:val="24"/>
        </w:rPr>
      </w:pPr>
      <w:r w:rsidRPr="00C4499F">
        <w:rPr>
          <w:rFonts w:ascii="Times New Roman" w:eastAsia="SimSun" w:hAnsi="Times New Roman" w:cs="Times New Roman"/>
          <w:b/>
          <w:bCs/>
          <w:sz w:val="24"/>
          <w:szCs w:val="24"/>
        </w:rPr>
        <w:t xml:space="preserve">Huỳnh Văn Mãi </w:t>
      </w:r>
    </w:p>
    <w:p w14:paraId="2EA323DF" w14:textId="29DCE6D9" w:rsidR="00EB217E" w:rsidRPr="00C4499F" w:rsidRDefault="00D341E6" w:rsidP="009A6587">
      <w:pPr>
        <w:rPr>
          <w:rFonts w:ascii="Times New Roman" w:eastAsia="SimSun" w:hAnsi="Times New Roman" w:cs="Times New Roman"/>
          <w:i/>
          <w:iCs/>
          <w:sz w:val="24"/>
          <w:szCs w:val="24"/>
        </w:rPr>
      </w:pPr>
      <w:r w:rsidRPr="00C4499F">
        <w:rPr>
          <w:rFonts w:ascii="Times New Roman" w:eastAsia="SimSun" w:hAnsi="Times New Roman" w:cs="Times New Roman"/>
          <w:i/>
          <w:iCs/>
          <w:sz w:val="24"/>
          <w:szCs w:val="24"/>
        </w:rPr>
        <w:tab/>
      </w:r>
      <w:r w:rsidR="00EB217E" w:rsidRPr="00C4499F">
        <w:rPr>
          <w:rFonts w:ascii="Times New Roman" w:eastAsia="SimSun" w:hAnsi="Times New Roman" w:cs="Times New Roman"/>
          <w:i/>
          <w:iCs/>
          <w:sz w:val="24"/>
          <w:szCs w:val="24"/>
        </w:rPr>
        <w:t>Lập trình trò chơi đoán màu</w:t>
      </w:r>
      <w:r w:rsidR="00DA728B" w:rsidRPr="00C4499F">
        <w:rPr>
          <w:rFonts w:ascii="Times New Roman" w:eastAsia="SimSun" w:hAnsi="Times New Roman" w:cs="Times New Roman"/>
          <w:i/>
          <w:iCs/>
          <w:sz w:val="24"/>
          <w:szCs w:val="24"/>
        </w:rPr>
        <w:t xml:space="preserve"> C++</w:t>
      </w:r>
      <w:r w:rsidR="00EB217E" w:rsidRPr="00C4499F">
        <w:rPr>
          <w:rFonts w:ascii="Times New Roman" w:eastAsia="SimSun" w:hAnsi="Times New Roman" w:cs="Times New Roman"/>
          <w:i/>
          <w:iCs/>
          <w:sz w:val="24"/>
          <w:szCs w:val="24"/>
        </w:rPr>
        <w:t>, ĐH Bạc Liêu</w:t>
      </w:r>
    </w:p>
    <w:p w14:paraId="643AA99B" w14:textId="1BEA7B6A" w:rsidR="00EB217E" w:rsidRPr="00C4499F" w:rsidRDefault="00EB217E" w:rsidP="00D341E6">
      <w:pPr>
        <w:pStyle w:val="oancuaDanhsach"/>
        <w:numPr>
          <w:ilvl w:val="0"/>
          <w:numId w:val="98"/>
        </w:numPr>
        <w:rPr>
          <w:rFonts w:ascii="Times New Roman" w:hAnsi="Times New Roman" w:cs="Times New Roman"/>
          <w:b/>
          <w:bCs/>
          <w:sz w:val="26"/>
          <w:szCs w:val="26"/>
        </w:rPr>
      </w:pPr>
      <w:r w:rsidRPr="00C4499F">
        <w:rPr>
          <w:rFonts w:ascii="Times New Roman" w:eastAsia="SimSun" w:hAnsi="Times New Roman" w:cs="Times New Roman"/>
          <w:b/>
          <w:bCs/>
          <w:sz w:val="24"/>
          <w:szCs w:val="24"/>
        </w:rPr>
        <w:t>Hà Văn Cường</w:t>
      </w:r>
    </w:p>
    <w:p w14:paraId="7E240E11" w14:textId="5591ED9F" w:rsidR="001A4260" w:rsidRPr="00D341E6" w:rsidRDefault="00D341E6" w:rsidP="009A6587">
      <w:pPr>
        <w:rPr>
          <w:rFonts w:ascii="Times New Roman" w:eastAsia="SimSun" w:hAnsi="Times New Roman" w:cs="Times New Roman"/>
          <w:i/>
          <w:iCs/>
          <w:sz w:val="24"/>
          <w:szCs w:val="24"/>
          <w:lang w:val="en-US"/>
        </w:rPr>
      </w:pPr>
      <w:r w:rsidRPr="00C4499F">
        <w:rPr>
          <w:rFonts w:ascii="Times New Roman" w:eastAsia="SimSun" w:hAnsi="Times New Roman" w:cs="Times New Roman"/>
          <w:i/>
          <w:iCs/>
          <w:sz w:val="24"/>
          <w:szCs w:val="24"/>
        </w:rPr>
        <w:tab/>
      </w:r>
      <w:r w:rsidR="00EB217E" w:rsidRPr="00C4499F">
        <w:rPr>
          <w:rFonts w:ascii="Times New Roman" w:eastAsia="SimSun" w:hAnsi="Times New Roman" w:cs="Times New Roman"/>
          <w:i/>
          <w:iCs/>
          <w:sz w:val="24"/>
          <w:szCs w:val="24"/>
        </w:rPr>
        <w:t>Niên luận trò chơi đoán màu Pascal, ĐH Bạc Liêu</w:t>
      </w:r>
      <w:r w:rsidR="006617CD" w:rsidRPr="00C4499F">
        <w:rPr>
          <w:rFonts w:ascii="Times New Roman" w:eastAsia="SimSun" w:hAnsi="Times New Roman" w:cs="Times New Roman"/>
          <w:i/>
          <w:iCs/>
          <w:sz w:val="24"/>
          <w:szCs w:val="24"/>
        </w:rPr>
        <w:t xml:space="preserve"> </w:t>
      </w:r>
    </w:p>
    <w:sectPr w:rsidR="001A4260" w:rsidRPr="00D341E6" w:rsidSect="003C77E5">
      <w:footerReference w:type="default" r:id="rId31"/>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7B212" w14:textId="77777777" w:rsidR="001312C2" w:rsidRPr="00C4499F" w:rsidRDefault="001312C2">
      <w:pPr>
        <w:spacing w:line="240" w:lineRule="auto"/>
      </w:pPr>
      <w:r w:rsidRPr="00C4499F">
        <w:separator/>
      </w:r>
    </w:p>
  </w:endnote>
  <w:endnote w:type="continuationSeparator" w:id="0">
    <w:p w14:paraId="2B1283D5" w14:textId="77777777" w:rsidR="001312C2" w:rsidRPr="00C4499F" w:rsidRDefault="001312C2">
      <w:pPr>
        <w:spacing w:line="240" w:lineRule="auto"/>
      </w:pPr>
      <w:r w:rsidRPr="00C449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3CDD4" w14:textId="445DF7CA" w:rsidR="003C77E5" w:rsidRPr="00C4499F" w:rsidRDefault="003C77E5">
    <w:pPr>
      <w:pStyle w:val="Chntrang"/>
      <w:jc w:val="right"/>
    </w:pPr>
  </w:p>
  <w:p w14:paraId="1DE0584B" w14:textId="1CA27614" w:rsidR="001A4260" w:rsidRPr="00C4499F" w:rsidRDefault="001A426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58B2E" w14:textId="2015656D" w:rsidR="00A037B0" w:rsidRPr="00C4499F" w:rsidRDefault="00A037B0">
    <w:pPr>
      <w:pStyle w:val="Chntrang"/>
      <w:jc w:val="right"/>
    </w:pPr>
  </w:p>
  <w:p w14:paraId="3BF9AEC7" w14:textId="77777777" w:rsidR="003C77E5" w:rsidRPr="00C4499F" w:rsidRDefault="003C77E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09964"/>
      <w:docPartObj>
        <w:docPartGallery w:val="Page Numbers (Bottom of Page)"/>
        <w:docPartUnique/>
      </w:docPartObj>
    </w:sdtPr>
    <w:sdtContent>
      <w:p w14:paraId="3356BF25" w14:textId="77777777" w:rsidR="00A037B0" w:rsidRPr="00C4499F" w:rsidRDefault="00A037B0">
        <w:pPr>
          <w:pStyle w:val="Chntrang"/>
          <w:jc w:val="right"/>
        </w:pPr>
        <w:r w:rsidRPr="00C4499F">
          <w:fldChar w:fldCharType="begin"/>
        </w:r>
        <w:r w:rsidRPr="00C4499F">
          <w:instrText>PAGE   \* MERGEFORMAT</w:instrText>
        </w:r>
        <w:r w:rsidRPr="00C4499F">
          <w:fldChar w:fldCharType="separate"/>
        </w:r>
        <w:r w:rsidRPr="00C4499F">
          <w:t>2</w:t>
        </w:r>
        <w:r w:rsidRPr="00C4499F">
          <w:fldChar w:fldCharType="end"/>
        </w:r>
      </w:p>
    </w:sdtContent>
  </w:sdt>
  <w:p w14:paraId="21EFB8D9" w14:textId="77777777" w:rsidR="00A037B0" w:rsidRPr="00C4499F" w:rsidRDefault="00A037B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4555E" w14:textId="77777777" w:rsidR="001312C2" w:rsidRPr="00C4499F" w:rsidRDefault="001312C2">
      <w:pPr>
        <w:spacing w:after="0"/>
      </w:pPr>
      <w:r w:rsidRPr="00C4499F">
        <w:separator/>
      </w:r>
    </w:p>
  </w:footnote>
  <w:footnote w:type="continuationSeparator" w:id="0">
    <w:p w14:paraId="3D746581" w14:textId="77777777" w:rsidR="001312C2" w:rsidRPr="00C4499F" w:rsidRDefault="001312C2">
      <w:pPr>
        <w:spacing w:after="0"/>
      </w:pPr>
      <w:r w:rsidRPr="00C4499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24ACF" w14:textId="25D6C21F" w:rsidR="001A4260" w:rsidRPr="00C4499F" w:rsidRDefault="001A4260">
    <w:pPr>
      <w:pStyle w:val="utrang"/>
    </w:pPr>
  </w:p>
  <w:p w14:paraId="0D3CCFF4" w14:textId="77777777" w:rsidR="001A4260" w:rsidRPr="00C4499F" w:rsidRDefault="001A426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62F8F" w14:textId="77777777" w:rsidR="003357D6" w:rsidRPr="00C4499F" w:rsidRDefault="003357D6">
    <w:pPr>
      <w:pStyle w:val="utrang"/>
    </w:pPr>
  </w:p>
  <w:p w14:paraId="1CDB3E51" w14:textId="77777777" w:rsidR="003357D6" w:rsidRPr="00C4499F" w:rsidRDefault="003357D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35931" w14:textId="77777777" w:rsidR="00D341E6" w:rsidRPr="00C4499F" w:rsidRDefault="00D341E6">
    <w:pPr>
      <w:pStyle w:val="utrang"/>
    </w:pPr>
  </w:p>
  <w:p w14:paraId="37358ACA" w14:textId="77777777" w:rsidR="00963982" w:rsidRPr="00C4499F" w:rsidRDefault="0096398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0" type="#_x0000_t75" style="width:11.25pt;height:11.25pt" o:bullet="t">
        <v:imagedata r:id="rId1" o:title="mso28"/>
      </v:shape>
    </w:pict>
  </w:numPicBullet>
  <w:abstractNum w:abstractNumId="0" w15:restartNumberingAfterBreak="0">
    <w:nsid w:val="00000001"/>
    <w:multiLevelType w:val="singleLevel"/>
    <w:tmpl w:val="00000001"/>
    <w:lvl w:ilvl="0">
      <w:start w:val="1"/>
      <w:numFmt w:val="decimal"/>
      <w:lvlText w:val="%1."/>
      <w:lvlJc w:val="left"/>
      <w:pPr>
        <w:tabs>
          <w:tab w:val="left" w:pos="432"/>
        </w:tabs>
        <w:ind w:left="432" w:hanging="432"/>
      </w:pPr>
      <w:rPr>
        <w:rFonts w:hint="default"/>
      </w:rPr>
    </w:lvl>
  </w:abstractNum>
  <w:abstractNum w:abstractNumId="1" w15:restartNumberingAfterBreak="0">
    <w:nsid w:val="00000002"/>
    <w:multiLevelType w:val="singleLevel"/>
    <w:tmpl w:val="00000002"/>
    <w:lvl w:ilvl="0">
      <w:start w:val="1"/>
      <w:numFmt w:val="decimal"/>
      <w:lvlText w:val="%1."/>
      <w:lvlJc w:val="left"/>
      <w:pPr>
        <w:tabs>
          <w:tab w:val="left" w:pos="425"/>
        </w:tabs>
        <w:ind w:left="425" w:hanging="425"/>
      </w:pPr>
      <w:rPr>
        <w:rFonts w:hint="default"/>
      </w:rPr>
    </w:lvl>
  </w:abstractNum>
  <w:abstractNum w:abstractNumId="2" w15:restartNumberingAfterBreak="0">
    <w:nsid w:val="00000003"/>
    <w:multiLevelType w:val="multilevel"/>
    <w:tmpl w:val="00000003"/>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00000004"/>
    <w:multiLevelType w:val="singleLevel"/>
    <w:tmpl w:val="00000004"/>
    <w:lvl w:ilvl="0">
      <w:start w:val="1"/>
      <w:numFmt w:val="decimal"/>
      <w:lvlText w:val="%1."/>
      <w:lvlJc w:val="left"/>
      <w:pPr>
        <w:tabs>
          <w:tab w:val="left" w:pos="425"/>
        </w:tabs>
        <w:ind w:left="425" w:hanging="425"/>
      </w:pPr>
      <w:rPr>
        <w:rFonts w:hint="default"/>
      </w:rPr>
    </w:lvl>
  </w:abstractNum>
  <w:abstractNum w:abstractNumId="4" w15:restartNumberingAfterBreak="0">
    <w:nsid w:val="00000005"/>
    <w:multiLevelType w:val="multilevel"/>
    <w:tmpl w:val="00000005"/>
    <w:lvl w:ilvl="0">
      <w:start w:val="1"/>
      <w:numFmt w:val="bullet"/>
      <w:lvlText w:val=""/>
      <w:lvlJc w:val="left"/>
      <w:pPr>
        <w:tabs>
          <w:tab w:val="left" w:pos="720"/>
        </w:tabs>
        <w:ind w:left="720" w:hanging="360"/>
      </w:pPr>
      <w:rPr>
        <w:rFonts w:ascii="Wingdings" w:hAnsi="Wingdings" w:hint="default"/>
      </w:rPr>
    </w:lvl>
    <w:lvl w:ilvl="1">
      <w:start w:val="2"/>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left" w:pos="720"/>
        </w:tabs>
        <w:ind w:left="720" w:hanging="360"/>
      </w:pPr>
      <w:rPr>
        <w:rFonts w:ascii="Wingdings" w:hAnsi="Wingdings" w:hint="default"/>
      </w:rPr>
    </w:lvl>
    <w:lvl w:ilvl="1">
      <w:start w:val="2"/>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multilevel"/>
    <w:tmpl w:val="00000007"/>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multilevel"/>
    <w:tmpl w:val="00000008"/>
    <w:lvl w:ilvl="0">
      <w:start w:val="1"/>
      <w:numFmt w:val="bullet"/>
      <w:lvlText w:val=""/>
      <w:lvlJc w:val="left"/>
      <w:pPr>
        <w:tabs>
          <w:tab w:val="left" w:pos="720"/>
        </w:tabs>
        <w:ind w:left="720" w:hanging="360"/>
      </w:pPr>
      <w:rPr>
        <w:rFonts w:ascii="Wingdings" w:hAnsi="Wingdings" w:hint="default"/>
      </w:rPr>
    </w:lvl>
    <w:lvl w:ilvl="1">
      <w:start w:val="2"/>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00000009"/>
    <w:multiLevelType w:val="multilevel"/>
    <w:tmpl w:val="00000009"/>
    <w:lvl w:ilvl="0">
      <w:start w:val="1"/>
      <w:numFmt w:val="bullet"/>
      <w:lvlText w:val=""/>
      <w:lvlJc w:val="left"/>
      <w:pPr>
        <w:tabs>
          <w:tab w:val="left" w:pos="720"/>
        </w:tabs>
        <w:ind w:left="720" w:hanging="360"/>
      </w:pPr>
      <w:rPr>
        <w:rFonts w:ascii="Wingdings" w:hAnsi="Wingdings" w:hint="default"/>
      </w:rPr>
    </w:lvl>
    <w:lvl w:ilvl="1">
      <w:start w:val="2"/>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multilevel"/>
    <w:tmpl w:val="000000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0000000C"/>
    <w:multiLevelType w:val="multilevel"/>
    <w:tmpl w:val="000000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0000000D"/>
    <w:multiLevelType w:val="singleLevel"/>
    <w:tmpl w:val="0000000D"/>
    <w:lvl w:ilvl="0">
      <w:start w:val="1"/>
      <w:numFmt w:val="decimal"/>
      <w:lvlText w:val="%1."/>
      <w:lvlJc w:val="left"/>
      <w:pPr>
        <w:tabs>
          <w:tab w:val="left" w:pos="845"/>
        </w:tabs>
        <w:ind w:left="845" w:hanging="425"/>
      </w:pPr>
      <w:rPr>
        <w:rFonts w:hint="default"/>
      </w:rPr>
    </w:lvl>
  </w:abstractNum>
  <w:abstractNum w:abstractNumId="12" w15:restartNumberingAfterBreak="0">
    <w:nsid w:val="04277DC4"/>
    <w:multiLevelType w:val="hybridMultilevel"/>
    <w:tmpl w:val="5010D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6C017BF"/>
    <w:multiLevelType w:val="multilevel"/>
    <w:tmpl w:val="5550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EC3578"/>
    <w:multiLevelType w:val="hybridMultilevel"/>
    <w:tmpl w:val="8E26A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E733D2"/>
    <w:multiLevelType w:val="multilevel"/>
    <w:tmpl w:val="71A2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FC4C2D"/>
    <w:multiLevelType w:val="multilevel"/>
    <w:tmpl w:val="37840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CB346A"/>
    <w:multiLevelType w:val="multilevel"/>
    <w:tmpl w:val="0C3C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83E96"/>
    <w:multiLevelType w:val="hybridMultilevel"/>
    <w:tmpl w:val="6DF27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CE72199"/>
    <w:multiLevelType w:val="hybridMultilevel"/>
    <w:tmpl w:val="67824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F74E70"/>
    <w:multiLevelType w:val="hybridMultilevel"/>
    <w:tmpl w:val="B164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D20D24"/>
    <w:multiLevelType w:val="multilevel"/>
    <w:tmpl w:val="A4A8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220AB2"/>
    <w:multiLevelType w:val="hybridMultilevel"/>
    <w:tmpl w:val="94E0EC06"/>
    <w:lvl w:ilvl="0" w:tplc="04090013">
      <w:start w:val="1"/>
      <w:numFmt w:val="upperRoman"/>
      <w:lvlText w:val="%1."/>
      <w:lvlJc w:val="right"/>
      <w:pPr>
        <w:tabs>
          <w:tab w:val="num" w:pos="720"/>
        </w:tabs>
        <w:ind w:left="720" w:hanging="180"/>
      </w:pPr>
    </w:lvl>
    <w:lvl w:ilvl="1" w:tplc="04090007">
      <w:start w:val="1"/>
      <w:numFmt w:val="bullet"/>
      <w:lvlText w:val=""/>
      <w:lvlPicBulletId w:val="0"/>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0391C98"/>
    <w:multiLevelType w:val="hybridMultilevel"/>
    <w:tmpl w:val="28EC37B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1FB6D45"/>
    <w:multiLevelType w:val="hybridMultilevel"/>
    <w:tmpl w:val="E092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483FA5"/>
    <w:multiLevelType w:val="multilevel"/>
    <w:tmpl w:val="8F0C3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EE2898"/>
    <w:multiLevelType w:val="hybridMultilevel"/>
    <w:tmpl w:val="EDF6BF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19824590"/>
    <w:multiLevelType w:val="hybridMultilevel"/>
    <w:tmpl w:val="C03AE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A183013"/>
    <w:multiLevelType w:val="multilevel"/>
    <w:tmpl w:val="F090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1F19D3"/>
    <w:multiLevelType w:val="hybridMultilevel"/>
    <w:tmpl w:val="9E20C766"/>
    <w:lvl w:ilvl="0" w:tplc="5CB491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68764E"/>
    <w:multiLevelType w:val="hybridMultilevel"/>
    <w:tmpl w:val="BF000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1E235712"/>
    <w:multiLevelType w:val="hybridMultilevel"/>
    <w:tmpl w:val="C8C490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1265EC2"/>
    <w:multiLevelType w:val="hybridMultilevel"/>
    <w:tmpl w:val="F96EA5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22D54C8"/>
    <w:multiLevelType w:val="hybridMultilevel"/>
    <w:tmpl w:val="8BBAF8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23E12AB0"/>
    <w:multiLevelType w:val="multilevel"/>
    <w:tmpl w:val="9532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157571"/>
    <w:multiLevelType w:val="hybridMultilevel"/>
    <w:tmpl w:val="0D3611AA"/>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4172D78"/>
    <w:multiLevelType w:val="hybridMultilevel"/>
    <w:tmpl w:val="0B622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A613B6"/>
    <w:multiLevelType w:val="hybridMultilevel"/>
    <w:tmpl w:val="C382F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6E71F05"/>
    <w:multiLevelType w:val="hybridMultilevel"/>
    <w:tmpl w:val="6F965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72F79F3"/>
    <w:multiLevelType w:val="hybridMultilevel"/>
    <w:tmpl w:val="891EE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A5F2E69"/>
    <w:multiLevelType w:val="multilevel"/>
    <w:tmpl w:val="5028A5C6"/>
    <w:lvl w:ilvl="0">
      <w:start w:val="4"/>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2C25430D"/>
    <w:multiLevelType w:val="hybridMultilevel"/>
    <w:tmpl w:val="D5DC0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05C6C2E"/>
    <w:multiLevelType w:val="hybridMultilevel"/>
    <w:tmpl w:val="04CC7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0E44FE4"/>
    <w:multiLevelType w:val="hybridMultilevel"/>
    <w:tmpl w:val="3F089B3C"/>
    <w:lvl w:ilvl="0" w:tplc="08A4F4FE">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803F12"/>
    <w:multiLevelType w:val="hybridMultilevel"/>
    <w:tmpl w:val="882A2B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3F214E8"/>
    <w:multiLevelType w:val="hybridMultilevel"/>
    <w:tmpl w:val="75E4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4880603"/>
    <w:multiLevelType w:val="hybridMultilevel"/>
    <w:tmpl w:val="9CCE3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57C218D"/>
    <w:multiLevelType w:val="hybridMultilevel"/>
    <w:tmpl w:val="D0AC1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69706CF"/>
    <w:multiLevelType w:val="multilevel"/>
    <w:tmpl w:val="BCE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A05C99"/>
    <w:multiLevelType w:val="hybridMultilevel"/>
    <w:tmpl w:val="63D8B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94B1F99"/>
    <w:multiLevelType w:val="hybridMultilevel"/>
    <w:tmpl w:val="CE366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A1046A1"/>
    <w:multiLevelType w:val="hybridMultilevel"/>
    <w:tmpl w:val="95847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3AD426F5"/>
    <w:multiLevelType w:val="hybridMultilevel"/>
    <w:tmpl w:val="8E061C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3B2077D2"/>
    <w:multiLevelType w:val="hybridMultilevel"/>
    <w:tmpl w:val="0B1EF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B7F4139"/>
    <w:multiLevelType w:val="hybridMultilevel"/>
    <w:tmpl w:val="EC3EA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A64C4D"/>
    <w:multiLevelType w:val="multilevel"/>
    <w:tmpl w:val="CF1A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516205"/>
    <w:multiLevelType w:val="hybridMultilevel"/>
    <w:tmpl w:val="6ADCF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1A81858"/>
    <w:multiLevelType w:val="multilevel"/>
    <w:tmpl w:val="21CC140A"/>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432533ED"/>
    <w:multiLevelType w:val="hybridMultilevel"/>
    <w:tmpl w:val="AC5AA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3665C7B"/>
    <w:multiLevelType w:val="multilevel"/>
    <w:tmpl w:val="68E46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BD257F"/>
    <w:multiLevelType w:val="hybridMultilevel"/>
    <w:tmpl w:val="4750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5CB4D07"/>
    <w:multiLevelType w:val="multilevel"/>
    <w:tmpl w:val="989C2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FE608B"/>
    <w:multiLevelType w:val="hybridMultilevel"/>
    <w:tmpl w:val="09182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925E39"/>
    <w:multiLevelType w:val="multilevel"/>
    <w:tmpl w:val="EC7855D6"/>
    <w:lvl w:ilvl="0">
      <w:start w:val="4"/>
      <w:numFmt w:val="decimal"/>
      <w:lvlText w:val="%1."/>
      <w:lvlJc w:val="left"/>
      <w:pPr>
        <w:ind w:left="390" w:hanging="390"/>
      </w:pPr>
      <w:rPr>
        <w:rFonts w:hint="default"/>
        <w:sz w:val="26"/>
      </w:rPr>
    </w:lvl>
    <w:lvl w:ilvl="1">
      <w:start w:val="1"/>
      <w:numFmt w:val="decimal"/>
      <w:lvlText w:val="%1.%2."/>
      <w:lvlJc w:val="left"/>
      <w:pPr>
        <w:ind w:left="1080" w:hanging="72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2160" w:hanging="1080"/>
      </w:pPr>
      <w:rPr>
        <w:rFonts w:hint="default"/>
        <w:sz w:val="26"/>
      </w:rPr>
    </w:lvl>
    <w:lvl w:ilvl="4">
      <w:start w:val="1"/>
      <w:numFmt w:val="decimal"/>
      <w:lvlText w:val="%1.%2.%3.%4.%5."/>
      <w:lvlJc w:val="left"/>
      <w:pPr>
        <w:ind w:left="2520" w:hanging="1080"/>
      </w:pPr>
      <w:rPr>
        <w:rFonts w:hint="default"/>
        <w:sz w:val="26"/>
      </w:rPr>
    </w:lvl>
    <w:lvl w:ilvl="5">
      <w:start w:val="1"/>
      <w:numFmt w:val="decimal"/>
      <w:lvlText w:val="%1.%2.%3.%4.%5.%6."/>
      <w:lvlJc w:val="left"/>
      <w:pPr>
        <w:ind w:left="3240" w:hanging="1440"/>
      </w:pPr>
      <w:rPr>
        <w:rFonts w:hint="default"/>
        <w:sz w:val="26"/>
      </w:rPr>
    </w:lvl>
    <w:lvl w:ilvl="6">
      <w:start w:val="1"/>
      <w:numFmt w:val="decimal"/>
      <w:lvlText w:val="%1.%2.%3.%4.%5.%6.%7."/>
      <w:lvlJc w:val="left"/>
      <w:pPr>
        <w:ind w:left="3960" w:hanging="1800"/>
      </w:pPr>
      <w:rPr>
        <w:rFonts w:hint="default"/>
        <w:sz w:val="26"/>
      </w:rPr>
    </w:lvl>
    <w:lvl w:ilvl="7">
      <w:start w:val="1"/>
      <w:numFmt w:val="decimal"/>
      <w:lvlText w:val="%1.%2.%3.%4.%5.%6.%7.%8."/>
      <w:lvlJc w:val="left"/>
      <w:pPr>
        <w:ind w:left="4320" w:hanging="1800"/>
      </w:pPr>
      <w:rPr>
        <w:rFonts w:hint="default"/>
        <w:sz w:val="26"/>
      </w:rPr>
    </w:lvl>
    <w:lvl w:ilvl="8">
      <w:start w:val="1"/>
      <w:numFmt w:val="decimal"/>
      <w:lvlText w:val="%1.%2.%3.%4.%5.%6.%7.%8.%9."/>
      <w:lvlJc w:val="left"/>
      <w:pPr>
        <w:ind w:left="5040" w:hanging="2160"/>
      </w:pPr>
      <w:rPr>
        <w:rFonts w:hint="default"/>
        <w:sz w:val="26"/>
      </w:rPr>
    </w:lvl>
  </w:abstractNum>
  <w:abstractNum w:abstractNumId="64" w15:restartNumberingAfterBreak="0">
    <w:nsid w:val="47B23A5A"/>
    <w:multiLevelType w:val="hybridMultilevel"/>
    <w:tmpl w:val="7D523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4A5B40D0"/>
    <w:multiLevelType w:val="hybridMultilevel"/>
    <w:tmpl w:val="3DFC7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B5E248E"/>
    <w:multiLevelType w:val="multilevel"/>
    <w:tmpl w:val="3836E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BF7B21"/>
    <w:multiLevelType w:val="hybridMultilevel"/>
    <w:tmpl w:val="78164DA0"/>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F037B81"/>
    <w:multiLevelType w:val="multilevel"/>
    <w:tmpl w:val="B45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3264F9"/>
    <w:multiLevelType w:val="hybridMultilevel"/>
    <w:tmpl w:val="1A4640C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47E332E"/>
    <w:multiLevelType w:val="hybridMultilevel"/>
    <w:tmpl w:val="4ECA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549105C"/>
    <w:multiLevelType w:val="multilevel"/>
    <w:tmpl w:val="97ECCDBA"/>
    <w:lvl w:ilvl="0">
      <w:start w:val="4"/>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2" w15:restartNumberingAfterBreak="0">
    <w:nsid w:val="56792AD8"/>
    <w:multiLevelType w:val="hybridMultilevel"/>
    <w:tmpl w:val="CB483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86A2886"/>
    <w:multiLevelType w:val="hybridMultilevel"/>
    <w:tmpl w:val="9414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8B99FD5"/>
    <w:multiLevelType w:val="singleLevel"/>
    <w:tmpl w:val="58B99FD5"/>
    <w:lvl w:ilvl="0">
      <w:start w:val="1"/>
      <w:numFmt w:val="decimal"/>
      <w:lvlText w:val="%1."/>
      <w:lvlJc w:val="left"/>
      <w:pPr>
        <w:tabs>
          <w:tab w:val="left" w:pos="845"/>
        </w:tabs>
        <w:ind w:left="845" w:hanging="425"/>
      </w:pPr>
      <w:rPr>
        <w:rFonts w:hint="default"/>
      </w:rPr>
    </w:lvl>
  </w:abstractNum>
  <w:abstractNum w:abstractNumId="75" w15:restartNumberingAfterBreak="0">
    <w:nsid w:val="59B424D3"/>
    <w:multiLevelType w:val="hybridMultilevel"/>
    <w:tmpl w:val="EFD0B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CA86535"/>
    <w:multiLevelType w:val="hybridMultilevel"/>
    <w:tmpl w:val="2FE6E2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5CA90366"/>
    <w:multiLevelType w:val="hybridMultilevel"/>
    <w:tmpl w:val="3F7A7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5CB49110"/>
    <w:multiLevelType w:val="singleLevel"/>
    <w:tmpl w:val="5CB49110"/>
    <w:lvl w:ilvl="0">
      <w:start w:val="1"/>
      <w:numFmt w:val="decimal"/>
      <w:suff w:val="space"/>
      <w:lvlText w:val="[%1]"/>
      <w:lvlJc w:val="left"/>
    </w:lvl>
  </w:abstractNum>
  <w:abstractNum w:abstractNumId="79" w15:restartNumberingAfterBreak="0">
    <w:nsid w:val="60351842"/>
    <w:multiLevelType w:val="hybridMultilevel"/>
    <w:tmpl w:val="4F2A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055AE9"/>
    <w:multiLevelType w:val="multilevel"/>
    <w:tmpl w:val="B960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A96DF7"/>
    <w:multiLevelType w:val="hybridMultilevel"/>
    <w:tmpl w:val="CC5A1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5A06E6C"/>
    <w:multiLevelType w:val="hybridMultilevel"/>
    <w:tmpl w:val="E37E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664D608E"/>
    <w:multiLevelType w:val="hybridMultilevel"/>
    <w:tmpl w:val="CE1A7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6FA4237"/>
    <w:multiLevelType w:val="hybridMultilevel"/>
    <w:tmpl w:val="C9766062"/>
    <w:lvl w:ilvl="0" w:tplc="2974D050">
      <w:start w:val="1"/>
      <w:numFmt w:val="decimal"/>
      <w:lvlText w:val="%1."/>
      <w:lvlJc w:val="left"/>
      <w:pPr>
        <w:ind w:left="720" w:hanging="360"/>
      </w:pPr>
      <w:rPr>
        <w:rFonts w:hint="default"/>
        <w:b/>
        <w:bC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8B0215"/>
    <w:multiLevelType w:val="hybridMultilevel"/>
    <w:tmpl w:val="3650F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68A56292"/>
    <w:multiLevelType w:val="hybridMultilevel"/>
    <w:tmpl w:val="7E144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8EA2899"/>
    <w:multiLevelType w:val="hybridMultilevel"/>
    <w:tmpl w:val="516E5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C2D3BDA"/>
    <w:multiLevelType w:val="hybridMultilevel"/>
    <w:tmpl w:val="AA5E7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6CA969C9"/>
    <w:multiLevelType w:val="hybridMultilevel"/>
    <w:tmpl w:val="0C38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EA451BF"/>
    <w:multiLevelType w:val="hybridMultilevel"/>
    <w:tmpl w:val="82546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6FAE3A4C"/>
    <w:multiLevelType w:val="hybridMultilevel"/>
    <w:tmpl w:val="5558A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FE2034B"/>
    <w:multiLevelType w:val="multilevel"/>
    <w:tmpl w:val="F4CC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6D4507"/>
    <w:multiLevelType w:val="multilevel"/>
    <w:tmpl w:val="B4CEF4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211E12"/>
    <w:multiLevelType w:val="multilevel"/>
    <w:tmpl w:val="8766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1B0C9D"/>
    <w:multiLevelType w:val="hybridMultilevel"/>
    <w:tmpl w:val="12D4A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DF44B4E"/>
    <w:multiLevelType w:val="hybridMultilevel"/>
    <w:tmpl w:val="869A6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873897">
    <w:abstractNumId w:val="4"/>
  </w:num>
  <w:num w:numId="2" w16cid:durableId="1185709810">
    <w:abstractNumId w:val="6"/>
  </w:num>
  <w:num w:numId="3" w16cid:durableId="479930239">
    <w:abstractNumId w:val="7"/>
  </w:num>
  <w:num w:numId="4" w16cid:durableId="860583887">
    <w:abstractNumId w:val="5"/>
  </w:num>
  <w:num w:numId="5" w16cid:durableId="964119451">
    <w:abstractNumId w:val="8"/>
  </w:num>
  <w:num w:numId="6" w16cid:durableId="1575974519">
    <w:abstractNumId w:val="10"/>
  </w:num>
  <w:num w:numId="7" w16cid:durableId="1133906862">
    <w:abstractNumId w:val="11"/>
  </w:num>
  <w:num w:numId="8" w16cid:durableId="1081757747">
    <w:abstractNumId w:val="74"/>
  </w:num>
  <w:num w:numId="9" w16cid:durableId="221141332">
    <w:abstractNumId w:val="0"/>
  </w:num>
  <w:num w:numId="10" w16cid:durableId="1825588978">
    <w:abstractNumId w:val="3"/>
  </w:num>
  <w:num w:numId="11" w16cid:durableId="646327588">
    <w:abstractNumId w:val="1"/>
  </w:num>
  <w:num w:numId="12" w16cid:durableId="1738353915">
    <w:abstractNumId w:val="2"/>
  </w:num>
  <w:num w:numId="13" w16cid:durableId="311106238">
    <w:abstractNumId w:val="9"/>
  </w:num>
  <w:num w:numId="14" w16cid:durableId="1871070248">
    <w:abstractNumId w:val="78"/>
  </w:num>
  <w:num w:numId="15" w16cid:durableId="1821388526">
    <w:abstractNumId w:val="26"/>
  </w:num>
  <w:num w:numId="16" w16cid:durableId="1952474575">
    <w:abstractNumId w:val="48"/>
  </w:num>
  <w:num w:numId="17" w16cid:durableId="1356035894">
    <w:abstractNumId w:val="17"/>
  </w:num>
  <w:num w:numId="18" w16cid:durableId="185867474">
    <w:abstractNumId w:val="28"/>
  </w:num>
  <w:num w:numId="19" w16cid:durableId="153841676">
    <w:abstractNumId w:val="13"/>
  </w:num>
  <w:num w:numId="20" w16cid:durableId="1734348367">
    <w:abstractNumId w:val="68"/>
  </w:num>
  <w:num w:numId="21" w16cid:durableId="441993392">
    <w:abstractNumId w:val="93"/>
  </w:num>
  <w:num w:numId="22" w16cid:durableId="552540300">
    <w:abstractNumId w:val="93"/>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2101099976">
    <w:abstractNumId w:val="61"/>
  </w:num>
  <w:num w:numId="24" w16cid:durableId="1947930201">
    <w:abstractNumId w:val="80"/>
  </w:num>
  <w:num w:numId="25" w16cid:durableId="261766503">
    <w:abstractNumId w:val="21"/>
  </w:num>
  <w:num w:numId="26" w16cid:durableId="257909663">
    <w:abstractNumId w:val="15"/>
  </w:num>
  <w:num w:numId="27" w16cid:durableId="1016730320">
    <w:abstractNumId w:val="16"/>
  </w:num>
  <w:num w:numId="28" w16cid:durableId="1771271221">
    <w:abstractNumId w:val="92"/>
  </w:num>
  <w:num w:numId="29" w16cid:durableId="81755182">
    <w:abstractNumId w:val="34"/>
  </w:num>
  <w:num w:numId="30" w16cid:durableId="605119291">
    <w:abstractNumId w:val="59"/>
  </w:num>
  <w:num w:numId="31" w16cid:durableId="1602883234">
    <w:abstractNumId w:val="20"/>
  </w:num>
  <w:num w:numId="32" w16cid:durableId="2014607237">
    <w:abstractNumId w:val="43"/>
  </w:num>
  <w:num w:numId="33" w16cid:durableId="673459406">
    <w:abstractNumId w:val="57"/>
  </w:num>
  <w:num w:numId="34" w16cid:durableId="1974942734">
    <w:abstractNumId w:val="79"/>
  </w:num>
  <w:num w:numId="35" w16cid:durableId="1304626181">
    <w:abstractNumId w:val="85"/>
  </w:num>
  <w:num w:numId="36" w16cid:durableId="532110173">
    <w:abstractNumId w:val="22"/>
  </w:num>
  <w:num w:numId="37" w16cid:durableId="1712146525">
    <w:abstractNumId w:val="81"/>
  </w:num>
  <w:num w:numId="38" w16cid:durableId="1878200307">
    <w:abstractNumId w:val="69"/>
  </w:num>
  <w:num w:numId="39" w16cid:durableId="1006903721">
    <w:abstractNumId w:val="35"/>
  </w:num>
  <w:num w:numId="40" w16cid:durableId="982349207">
    <w:abstractNumId w:val="23"/>
  </w:num>
  <w:num w:numId="41" w16cid:durableId="1056516176">
    <w:abstractNumId w:val="62"/>
  </w:num>
  <w:num w:numId="42" w16cid:durableId="1982928133">
    <w:abstractNumId w:val="27"/>
  </w:num>
  <w:num w:numId="43" w16cid:durableId="1423643114">
    <w:abstractNumId w:val="12"/>
  </w:num>
  <w:num w:numId="44" w16cid:durableId="2144688129">
    <w:abstractNumId w:val="90"/>
  </w:num>
  <w:num w:numId="45" w16cid:durableId="358361672">
    <w:abstractNumId w:val="65"/>
  </w:num>
  <w:num w:numId="46" w16cid:durableId="1645312960">
    <w:abstractNumId w:val="51"/>
  </w:num>
  <w:num w:numId="47" w16cid:durableId="2142571962">
    <w:abstractNumId w:val="53"/>
  </w:num>
  <w:num w:numId="48" w16cid:durableId="1129666409">
    <w:abstractNumId w:val="38"/>
  </w:num>
  <w:num w:numId="49" w16cid:durableId="1554807418">
    <w:abstractNumId w:val="95"/>
  </w:num>
  <w:num w:numId="50" w16cid:durableId="886644742">
    <w:abstractNumId w:val="49"/>
  </w:num>
  <w:num w:numId="51" w16cid:durableId="166143068">
    <w:abstractNumId w:val="30"/>
  </w:num>
  <w:num w:numId="52" w16cid:durableId="1583371365">
    <w:abstractNumId w:val="24"/>
  </w:num>
  <w:num w:numId="53" w16cid:durableId="551162295">
    <w:abstractNumId w:val="84"/>
  </w:num>
  <w:num w:numId="54" w16cid:durableId="1405956507">
    <w:abstractNumId w:val="60"/>
  </w:num>
  <w:num w:numId="55" w16cid:durableId="1494881069">
    <w:abstractNumId w:val="64"/>
  </w:num>
  <w:num w:numId="56" w16cid:durableId="1710378648">
    <w:abstractNumId w:val="91"/>
  </w:num>
  <w:num w:numId="57" w16cid:durableId="840969100">
    <w:abstractNumId w:val="82"/>
  </w:num>
  <w:num w:numId="58" w16cid:durableId="197938732">
    <w:abstractNumId w:val="54"/>
  </w:num>
  <w:num w:numId="59" w16cid:durableId="26881367">
    <w:abstractNumId w:val="32"/>
  </w:num>
  <w:num w:numId="60" w16cid:durableId="2055613003">
    <w:abstractNumId w:val="45"/>
  </w:num>
  <w:num w:numId="61" w16cid:durableId="352345560">
    <w:abstractNumId w:val="83"/>
  </w:num>
  <w:num w:numId="62" w16cid:durableId="798230314">
    <w:abstractNumId w:val="96"/>
  </w:num>
  <w:num w:numId="63" w16cid:durableId="226647265">
    <w:abstractNumId w:val="86"/>
  </w:num>
  <w:num w:numId="64" w16cid:durableId="1050496229">
    <w:abstractNumId w:val="50"/>
  </w:num>
  <w:num w:numId="65" w16cid:durableId="859390895">
    <w:abstractNumId w:val="75"/>
  </w:num>
  <w:num w:numId="66" w16cid:durableId="948776397">
    <w:abstractNumId w:val="77"/>
  </w:num>
  <w:num w:numId="67" w16cid:durableId="704208715">
    <w:abstractNumId w:val="14"/>
  </w:num>
  <w:num w:numId="68" w16cid:durableId="697509029">
    <w:abstractNumId w:val="94"/>
  </w:num>
  <w:num w:numId="69" w16cid:durableId="588924396">
    <w:abstractNumId w:val="39"/>
  </w:num>
  <w:num w:numId="70" w16cid:durableId="96602416">
    <w:abstractNumId w:val="44"/>
  </w:num>
  <w:num w:numId="71" w16cid:durableId="1314407882">
    <w:abstractNumId w:val="66"/>
  </w:num>
  <w:num w:numId="72" w16cid:durableId="1574856760">
    <w:abstractNumId w:val="89"/>
  </w:num>
  <w:num w:numId="73" w16cid:durableId="488063009">
    <w:abstractNumId w:val="31"/>
  </w:num>
  <w:num w:numId="74" w16cid:durableId="1774477050">
    <w:abstractNumId w:val="87"/>
  </w:num>
  <w:num w:numId="75" w16cid:durableId="455685634">
    <w:abstractNumId w:val="47"/>
  </w:num>
  <w:num w:numId="76" w16cid:durableId="455176622">
    <w:abstractNumId w:val="55"/>
  </w:num>
  <w:num w:numId="77" w16cid:durableId="1443846021">
    <w:abstractNumId w:val="25"/>
  </w:num>
  <w:num w:numId="78" w16cid:durableId="1357584028">
    <w:abstractNumId w:val="33"/>
  </w:num>
  <w:num w:numId="79" w16cid:durableId="1041318283">
    <w:abstractNumId w:val="52"/>
  </w:num>
  <w:num w:numId="80" w16cid:durableId="1945838124">
    <w:abstractNumId w:val="76"/>
  </w:num>
  <w:num w:numId="81" w16cid:durableId="1392193624">
    <w:abstractNumId w:val="88"/>
  </w:num>
  <w:num w:numId="82" w16cid:durableId="1938905969">
    <w:abstractNumId w:val="72"/>
  </w:num>
  <w:num w:numId="83" w16cid:durableId="167064590">
    <w:abstractNumId w:val="67"/>
  </w:num>
  <w:num w:numId="84" w16cid:durableId="880675943">
    <w:abstractNumId w:val="18"/>
  </w:num>
  <w:num w:numId="85" w16cid:durableId="1218590423">
    <w:abstractNumId w:val="37"/>
  </w:num>
  <w:num w:numId="86" w16cid:durableId="214660595">
    <w:abstractNumId w:val="46"/>
  </w:num>
  <w:num w:numId="87" w16cid:durableId="1139372721">
    <w:abstractNumId w:val="42"/>
  </w:num>
  <w:num w:numId="88" w16cid:durableId="1453329633">
    <w:abstractNumId w:val="58"/>
  </w:num>
  <w:num w:numId="89" w16cid:durableId="535854550">
    <w:abstractNumId w:val="56"/>
  </w:num>
  <w:num w:numId="90" w16cid:durableId="614218387">
    <w:abstractNumId w:val="63"/>
  </w:num>
  <w:num w:numId="91" w16cid:durableId="1803882619">
    <w:abstractNumId w:val="71"/>
  </w:num>
  <w:num w:numId="92" w16cid:durableId="1802919772">
    <w:abstractNumId w:val="36"/>
  </w:num>
  <w:num w:numId="93" w16cid:durableId="429009659">
    <w:abstractNumId w:val="40"/>
  </w:num>
  <w:num w:numId="94" w16cid:durableId="77751215">
    <w:abstractNumId w:val="19"/>
  </w:num>
  <w:num w:numId="95" w16cid:durableId="360590072">
    <w:abstractNumId w:val="41"/>
  </w:num>
  <w:num w:numId="96" w16cid:durableId="1444419033">
    <w:abstractNumId w:val="70"/>
  </w:num>
  <w:num w:numId="97" w16cid:durableId="606347468">
    <w:abstractNumId w:val="73"/>
  </w:num>
  <w:num w:numId="98" w16cid:durableId="9081506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CE"/>
    <w:rsid w:val="00017399"/>
    <w:rsid w:val="00017EE8"/>
    <w:rsid w:val="0006270F"/>
    <w:rsid w:val="00082710"/>
    <w:rsid w:val="000C3E68"/>
    <w:rsid w:val="000E48BC"/>
    <w:rsid w:val="00101D4D"/>
    <w:rsid w:val="001035EF"/>
    <w:rsid w:val="001077B9"/>
    <w:rsid w:val="001312C2"/>
    <w:rsid w:val="001365C9"/>
    <w:rsid w:val="001522D4"/>
    <w:rsid w:val="001645B2"/>
    <w:rsid w:val="00167C6A"/>
    <w:rsid w:val="00192404"/>
    <w:rsid w:val="001A4260"/>
    <w:rsid w:val="001B35BA"/>
    <w:rsid w:val="00200B2D"/>
    <w:rsid w:val="00204832"/>
    <w:rsid w:val="00210835"/>
    <w:rsid w:val="00213FFE"/>
    <w:rsid w:val="00221C33"/>
    <w:rsid w:val="0026090F"/>
    <w:rsid w:val="002B1B75"/>
    <w:rsid w:val="002B3E95"/>
    <w:rsid w:val="003357D6"/>
    <w:rsid w:val="003442AD"/>
    <w:rsid w:val="00355D7F"/>
    <w:rsid w:val="003933CE"/>
    <w:rsid w:val="003C77E5"/>
    <w:rsid w:val="003D4E25"/>
    <w:rsid w:val="003E4420"/>
    <w:rsid w:val="00407FDE"/>
    <w:rsid w:val="00436AEE"/>
    <w:rsid w:val="00450E3A"/>
    <w:rsid w:val="00481DF1"/>
    <w:rsid w:val="00484FB6"/>
    <w:rsid w:val="00485C2D"/>
    <w:rsid w:val="00490A12"/>
    <w:rsid w:val="00496636"/>
    <w:rsid w:val="004B1812"/>
    <w:rsid w:val="004C195C"/>
    <w:rsid w:val="004E471C"/>
    <w:rsid w:val="00504C18"/>
    <w:rsid w:val="00513E19"/>
    <w:rsid w:val="00521D7A"/>
    <w:rsid w:val="00523873"/>
    <w:rsid w:val="0052424F"/>
    <w:rsid w:val="005455EA"/>
    <w:rsid w:val="00552609"/>
    <w:rsid w:val="005547D3"/>
    <w:rsid w:val="005638D8"/>
    <w:rsid w:val="00571C2D"/>
    <w:rsid w:val="005C7F6F"/>
    <w:rsid w:val="0062697F"/>
    <w:rsid w:val="006617CD"/>
    <w:rsid w:val="006D626C"/>
    <w:rsid w:val="0070207E"/>
    <w:rsid w:val="0072333A"/>
    <w:rsid w:val="00740BB9"/>
    <w:rsid w:val="007442DD"/>
    <w:rsid w:val="00744679"/>
    <w:rsid w:val="00747485"/>
    <w:rsid w:val="0075361A"/>
    <w:rsid w:val="00753D8A"/>
    <w:rsid w:val="007A3E3E"/>
    <w:rsid w:val="007D32B4"/>
    <w:rsid w:val="007D3438"/>
    <w:rsid w:val="007F1494"/>
    <w:rsid w:val="00810E05"/>
    <w:rsid w:val="00817D04"/>
    <w:rsid w:val="00843273"/>
    <w:rsid w:val="00860931"/>
    <w:rsid w:val="00865D52"/>
    <w:rsid w:val="00885340"/>
    <w:rsid w:val="008A692B"/>
    <w:rsid w:val="008A7EB3"/>
    <w:rsid w:val="008E7EA4"/>
    <w:rsid w:val="008F6C60"/>
    <w:rsid w:val="00923635"/>
    <w:rsid w:val="0093118B"/>
    <w:rsid w:val="009324FD"/>
    <w:rsid w:val="00934D68"/>
    <w:rsid w:val="009369E3"/>
    <w:rsid w:val="00963982"/>
    <w:rsid w:val="00977A33"/>
    <w:rsid w:val="009A6587"/>
    <w:rsid w:val="009A7C24"/>
    <w:rsid w:val="009C6C15"/>
    <w:rsid w:val="00A037B0"/>
    <w:rsid w:val="00A446FF"/>
    <w:rsid w:val="00A55874"/>
    <w:rsid w:val="00B061F3"/>
    <w:rsid w:val="00B70E63"/>
    <w:rsid w:val="00BC57AA"/>
    <w:rsid w:val="00BF0D2A"/>
    <w:rsid w:val="00C022FA"/>
    <w:rsid w:val="00C2418F"/>
    <w:rsid w:val="00C4499F"/>
    <w:rsid w:val="00C86CF5"/>
    <w:rsid w:val="00CA2A5D"/>
    <w:rsid w:val="00CC1850"/>
    <w:rsid w:val="00CD7738"/>
    <w:rsid w:val="00CE149F"/>
    <w:rsid w:val="00CF79AA"/>
    <w:rsid w:val="00D341E6"/>
    <w:rsid w:val="00D34C26"/>
    <w:rsid w:val="00DA51CE"/>
    <w:rsid w:val="00DA728B"/>
    <w:rsid w:val="00E052E2"/>
    <w:rsid w:val="00E11A8A"/>
    <w:rsid w:val="00E1424D"/>
    <w:rsid w:val="00E32AD2"/>
    <w:rsid w:val="00E6703D"/>
    <w:rsid w:val="00E67BD0"/>
    <w:rsid w:val="00E93692"/>
    <w:rsid w:val="00EB217E"/>
    <w:rsid w:val="00EE010D"/>
    <w:rsid w:val="00F139BF"/>
    <w:rsid w:val="00F2553D"/>
    <w:rsid w:val="00F57859"/>
    <w:rsid w:val="00F62DBC"/>
    <w:rsid w:val="00F631FC"/>
    <w:rsid w:val="00FA3FDA"/>
    <w:rsid w:val="144F16CB"/>
    <w:rsid w:val="5FDA201E"/>
    <w:rsid w:val="66FE4406"/>
    <w:rsid w:val="7A0C7927"/>
    <w:rsid w:val="7EA42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3B6BD"/>
  <w15:docId w15:val="{9B8CA947-D807-7541-91A8-1B7B6E65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qFormat="1"/>
    <w:lsdException w:name="header" w:uiPriority="99" w:qFormat="1"/>
    <w:lsdException w:name="footer" w:uiPriority="99" w:qFormat="1"/>
    <w:lsdException w:name="caption" w:uiPriority="35" w:qFormat="1"/>
    <w:lsdException w:name="annotation reference" w:uiPriority="99"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357D6"/>
    <w:pPr>
      <w:spacing w:after="160" w:line="259" w:lineRule="auto"/>
    </w:pPr>
    <w:rPr>
      <w:rFonts w:ascii="Calibri" w:eastAsia="Calibri" w:hAnsi="Calibri" w:cs="SimSun"/>
      <w:sz w:val="22"/>
      <w:szCs w:val="22"/>
      <w:lang w:eastAsia="en-US"/>
    </w:rPr>
  </w:style>
  <w:style w:type="paragraph" w:styleId="u1">
    <w:name w:val="heading 1"/>
    <w:basedOn w:val="Binhthng"/>
    <w:next w:val="Binhthng"/>
    <w:link w:val="u1Char"/>
    <w:qFormat/>
    <w:rsid w:val="00481D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nhideWhenUsed/>
    <w:qFormat/>
    <w:rsid w:val="00484F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next w:val="Binhthng"/>
    <w:qFormat/>
    <w:pPr>
      <w:spacing w:beforeAutospacing="1" w:afterAutospacing="1"/>
      <w:outlineLvl w:val="2"/>
    </w:pPr>
    <w:rPr>
      <w:rFonts w:ascii="SimSun" w:hAnsi="SimSun" w:cs="SimSun" w:hint="eastAsia"/>
      <w:b/>
      <w:bCs/>
      <w:sz w:val="27"/>
      <w:szCs w:val="27"/>
      <w:lang w:val="en-US" w:eastAsia="zh-CN"/>
    </w:rPr>
  </w:style>
  <w:style w:type="paragraph" w:styleId="u4">
    <w:name w:val="heading 4"/>
    <w:basedOn w:val="Binhthng"/>
    <w:next w:val="Binhthng"/>
    <w:link w:val="u4Char"/>
    <w:semiHidden/>
    <w:unhideWhenUsed/>
    <w:qFormat/>
    <w:rsid w:val="00484F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qFormat/>
    <w:pPr>
      <w:spacing w:after="0" w:line="240" w:lineRule="auto"/>
    </w:pPr>
    <w:rPr>
      <w:rFonts w:ascii="Segoe UI" w:hAnsi="Segoe UI" w:cs="Segoe UI"/>
      <w:sz w:val="18"/>
      <w:szCs w:val="18"/>
    </w:rPr>
  </w:style>
  <w:style w:type="paragraph" w:styleId="Chuthich">
    <w:name w:val="caption"/>
    <w:basedOn w:val="Binhthng"/>
    <w:next w:val="Binhthng"/>
    <w:uiPriority w:val="35"/>
    <w:qFormat/>
    <w:pPr>
      <w:spacing w:after="200" w:line="240" w:lineRule="auto"/>
    </w:pPr>
    <w:rPr>
      <w:i/>
      <w:iCs/>
      <w:color w:val="1F497D"/>
      <w:sz w:val="18"/>
      <w:szCs w:val="18"/>
    </w:rPr>
  </w:style>
  <w:style w:type="character" w:styleId="ThamchiuChuthich">
    <w:name w:val="annotation reference"/>
    <w:basedOn w:val="Phngmcinhcuaoanvn"/>
    <w:uiPriority w:val="99"/>
    <w:qFormat/>
    <w:rPr>
      <w:sz w:val="16"/>
      <w:szCs w:val="16"/>
    </w:rPr>
  </w:style>
  <w:style w:type="paragraph" w:styleId="VnbanChuthich">
    <w:name w:val="annotation text"/>
    <w:basedOn w:val="Binhthng"/>
    <w:link w:val="VnbanChuthichChar"/>
    <w:uiPriority w:val="99"/>
    <w:qFormat/>
    <w:pPr>
      <w:spacing w:line="240" w:lineRule="auto"/>
    </w:pPr>
    <w:rPr>
      <w:sz w:val="20"/>
      <w:szCs w:val="20"/>
    </w:rPr>
  </w:style>
  <w:style w:type="paragraph" w:styleId="ChuChuthich">
    <w:name w:val="annotation subject"/>
    <w:basedOn w:val="VnbanChuthich"/>
    <w:next w:val="VnbanChuthich"/>
    <w:link w:val="ChuChuthichChar"/>
    <w:uiPriority w:val="99"/>
    <w:qFormat/>
    <w:rPr>
      <w:b/>
      <w:bCs/>
    </w:rPr>
  </w:style>
  <w:style w:type="paragraph" w:styleId="Chntrang">
    <w:name w:val="footer"/>
    <w:basedOn w:val="Binhthng"/>
    <w:link w:val="ChntrangChar"/>
    <w:uiPriority w:val="99"/>
    <w:qFormat/>
    <w:pPr>
      <w:tabs>
        <w:tab w:val="center" w:pos="4680"/>
        <w:tab w:val="right" w:pos="9360"/>
      </w:tabs>
      <w:spacing w:after="0" w:line="240" w:lineRule="auto"/>
    </w:pPr>
  </w:style>
  <w:style w:type="paragraph" w:styleId="utrang">
    <w:name w:val="header"/>
    <w:basedOn w:val="Binhthng"/>
    <w:link w:val="utrangChar"/>
    <w:uiPriority w:val="99"/>
    <w:qFormat/>
    <w:pPr>
      <w:tabs>
        <w:tab w:val="center" w:pos="4680"/>
        <w:tab w:val="right" w:pos="9360"/>
      </w:tabs>
      <w:spacing w:after="0" w:line="240" w:lineRule="auto"/>
    </w:pPr>
  </w:style>
  <w:style w:type="character" w:styleId="Siuktni">
    <w:name w:val="Hyperlink"/>
    <w:basedOn w:val="Phngmcinhcuaoanvn"/>
    <w:uiPriority w:val="99"/>
    <w:qFormat/>
    <w:rPr>
      <w:color w:val="0000FF"/>
      <w:u w:val="single"/>
    </w:rPr>
  </w:style>
  <w:style w:type="paragraph" w:styleId="ThngthngWeb">
    <w:name w:val="Normal (Web)"/>
    <w:qFormat/>
    <w:pPr>
      <w:spacing w:beforeAutospacing="1" w:afterAutospacing="1"/>
    </w:pPr>
    <w:rPr>
      <w:sz w:val="24"/>
      <w:szCs w:val="24"/>
      <w:lang w:val="en-US" w:eastAsia="zh-CN"/>
    </w:rPr>
  </w:style>
  <w:style w:type="character" w:styleId="Manh">
    <w:name w:val="Strong"/>
    <w:basedOn w:val="Phngmcinhcuaoanvn"/>
    <w:qFormat/>
    <w:rPr>
      <w:b/>
      <w:bCs/>
    </w:rPr>
  </w:style>
  <w:style w:type="character" w:customStyle="1" w:styleId="BongchuthichChar">
    <w:name w:val="Bóng chú thích Char"/>
    <w:basedOn w:val="Phngmcinhcuaoanvn"/>
    <w:link w:val="Bongchuthich"/>
    <w:uiPriority w:val="99"/>
    <w:qFormat/>
    <w:rPr>
      <w:rFonts w:ascii="Segoe UI" w:hAnsi="Segoe UI" w:cs="Segoe UI"/>
      <w:sz w:val="18"/>
      <w:szCs w:val="18"/>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paragraph" w:styleId="oancuaDanhsach">
    <w:name w:val="List Paragraph"/>
    <w:basedOn w:val="Binhthng"/>
    <w:uiPriority w:val="34"/>
    <w:qFormat/>
    <w:pPr>
      <w:ind w:left="720"/>
      <w:contextualSpacing/>
    </w:pPr>
  </w:style>
  <w:style w:type="character" w:customStyle="1" w:styleId="UnresolvedMention1">
    <w:name w:val="Unresolved Mention1"/>
    <w:basedOn w:val="Phngmcinhcuaoanvn"/>
    <w:uiPriority w:val="99"/>
    <w:qFormat/>
    <w:rPr>
      <w:color w:val="605E5C"/>
      <w:shd w:val="clear" w:color="auto" w:fill="E1DFDD"/>
    </w:rPr>
  </w:style>
  <w:style w:type="character" w:customStyle="1" w:styleId="VnbanChuthichChar">
    <w:name w:val="Văn bản Chú thích Char"/>
    <w:basedOn w:val="Phngmcinhcuaoanvn"/>
    <w:link w:val="VnbanChuthich"/>
    <w:uiPriority w:val="99"/>
    <w:rPr>
      <w:sz w:val="20"/>
      <w:szCs w:val="20"/>
    </w:rPr>
  </w:style>
  <w:style w:type="character" w:customStyle="1" w:styleId="ChuChuthichChar">
    <w:name w:val="Chủ đề Chú thích Char"/>
    <w:basedOn w:val="VnbanChuthichChar"/>
    <w:link w:val="ChuChuthich"/>
    <w:uiPriority w:val="99"/>
    <w:rPr>
      <w:b/>
      <w:bCs/>
      <w:sz w:val="20"/>
      <w:szCs w:val="20"/>
    </w:rPr>
  </w:style>
  <w:style w:type="paragraph" w:customStyle="1" w:styleId="WPSOffice1">
    <w:name w:val="WPSOffice手动目录 1"/>
    <w:rPr>
      <w:lang w:val="en-US" w:eastAsia="en-US"/>
    </w:rPr>
  </w:style>
  <w:style w:type="paragraph" w:customStyle="1" w:styleId="WPSOffice2">
    <w:name w:val="WPSOffice手动目录 2"/>
    <w:pPr>
      <w:ind w:leftChars="200" w:left="200"/>
    </w:pPr>
    <w:rPr>
      <w:lang w:val="en-US" w:eastAsia="en-US"/>
    </w:rPr>
  </w:style>
  <w:style w:type="paragraph" w:customStyle="1" w:styleId="WPSOffice3">
    <w:name w:val="WPSOffice手动目录 3"/>
    <w:pPr>
      <w:ind w:leftChars="400" w:left="400"/>
    </w:pPr>
    <w:rPr>
      <w:lang w:val="en-US" w:eastAsia="en-US"/>
    </w:rPr>
  </w:style>
  <w:style w:type="character" w:customStyle="1" w:styleId="u2Char">
    <w:name w:val="Đầu đề 2 Char"/>
    <w:basedOn w:val="Phngmcinhcuaoanvn"/>
    <w:link w:val="u2"/>
    <w:rsid w:val="00484FB6"/>
    <w:rPr>
      <w:rFonts w:asciiTheme="majorHAnsi" w:eastAsiaTheme="majorEastAsia" w:hAnsiTheme="majorHAnsi" w:cstheme="majorBidi"/>
      <w:color w:val="365F91" w:themeColor="accent1" w:themeShade="BF"/>
      <w:sz w:val="26"/>
      <w:szCs w:val="26"/>
      <w:lang w:val="en-US" w:eastAsia="en-US"/>
    </w:rPr>
  </w:style>
  <w:style w:type="character" w:customStyle="1" w:styleId="u4Char">
    <w:name w:val="Đầu đề 4 Char"/>
    <w:basedOn w:val="Phngmcinhcuaoanvn"/>
    <w:link w:val="u4"/>
    <w:semiHidden/>
    <w:rsid w:val="00484FB6"/>
    <w:rPr>
      <w:rFonts w:asciiTheme="majorHAnsi" w:eastAsiaTheme="majorEastAsia" w:hAnsiTheme="majorHAnsi" w:cstheme="majorBidi"/>
      <w:i/>
      <w:iCs/>
      <w:color w:val="365F91" w:themeColor="accent1" w:themeShade="BF"/>
      <w:sz w:val="22"/>
      <w:szCs w:val="22"/>
      <w:lang w:val="en-US" w:eastAsia="en-US"/>
    </w:rPr>
  </w:style>
  <w:style w:type="character" w:customStyle="1" w:styleId="u1Char">
    <w:name w:val="Đầu đề 1 Char"/>
    <w:basedOn w:val="Phngmcinhcuaoanvn"/>
    <w:link w:val="u1"/>
    <w:rsid w:val="00481DF1"/>
    <w:rPr>
      <w:rFonts w:asciiTheme="majorHAnsi" w:eastAsiaTheme="majorEastAsia" w:hAnsiTheme="majorHAnsi" w:cstheme="majorBidi"/>
      <w:color w:val="365F91" w:themeColor="accent1" w:themeShade="BF"/>
      <w:sz w:val="32"/>
      <w:szCs w:val="32"/>
      <w:lang w:val="en-US" w:eastAsia="en-US"/>
    </w:rPr>
  </w:style>
  <w:style w:type="paragraph" w:styleId="HTMLinhdangtrc">
    <w:name w:val="HTML Preformatted"/>
    <w:basedOn w:val="Binhthng"/>
    <w:link w:val="HTMLinhdangtrcChar"/>
    <w:rsid w:val="00FA3FDA"/>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rsid w:val="00FA3FDA"/>
    <w:rPr>
      <w:rFonts w:ascii="Consolas" w:eastAsia="Calibri" w:hAnsi="Consolas" w:cs="SimSun"/>
      <w:lang w:val="en-US" w:eastAsia="en-US"/>
    </w:rPr>
  </w:style>
  <w:style w:type="character" w:styleId="cpChagiiquyt">
    <w:name w:val="Unresolved Mention"/>
    <w:basedOn w:val="Phngmcinhcuaoanvn"/>
    <w:uiPriority w:val="99"/>
    <w:semiHidden/>
    <w:unhideWhenUsed/>
    <w:rsid w:val="00923635"/>
    <w:rPr>
      <w:color w:val="605E5C"/>
      <w:shd w:val="clear" w:color="auto" w:fill="E1DFDD"/>
    </w:rPr>
  </w:style>
  <w:style w:type="character" w:styleId="FollowedHyperlink">
    <w:name w:val="FollowedHyperlink"/>
    <w:basedOn w:val="Phngmcinhcuaoanvn"/>
    <w:rsid w:val="00CD7738"/>
    <w:rPr>
      <w:color w:val="800080" w:themeColor="followedHyperlink"/>
      <w:u w:val="single"/>
    </w:rPr>
  </w:style>
  <w:style w:type="paragraph" w:styleId="Mucluc1">
    <w:name w:val="toc 1"/>
    <w:basedOn w:val="Binhthng"/>
    <w:next w:val="Binhthng"/>
    <w:autoRedefine/>
    <w:uiPriority w:val="39"/>
    <w:rsid w:val="00523873"/>
    <w:pPr>
      <w:tabs>
        <w:tab w:val="right" w:leader="dot" w:pos="9782"/>
      </w:tabs>
      <w:spacing w:after="100"/>
      <w:jc w:val="center"/>
    </w:pPr>
    <w:rPr>
      <w:rFonts w:ascii="Times New Roman" w:hAnsi="Times New Roman" w:cs="Times New Roman"/>
      <w:b/>
      <w:bCs/>
      <w:sz w:val="26"/>
      <w:szCs w:val="26"/>
      <w:lang w:val="en-US"/>
    </w:rPr>
  </w:style>
  <w:style w:type="paragraph" w:styleId="Mucluc2">
    <w:name w:val="toc 2"/>
    <w:basedOn w:val="Binhthng"/>
    <w:next w:val="Binhthng"/>
    <w:autoRedefine/>
    <w:uiPriority w:val="39"/>
    <w:rsid w:val="001077B9"/>
    <w:pPr>
      <w:spacing w:after="100"/>
      <w:ind w:left="220"/>
    </w:pPr>
  </w:style>
  <w:style w:type="paragraph" w:styleId="Mucluc3">
    <w:name w:val="toc 3"/>
    <w:basedOn w:val="Binhthng"/>
    <w:next w:val="Binhthng"/>
    <w:autoRedefine/>
    <w:uiPriority w:val="39"/>
    <w:rsid w:val="001077B9"/>
    <w:pPr>
      <w:spacing w:after="100"/>
      <w:ind w:left="440"/>
    </w:pPr>
  </w:style>
  <w:style w:type="paragraph" w:styleId="uMucluc">
    <w:name w:val="TOC Heading"/>
    <w:basedOn w:val="u1"/>
    <w:next w:val="Binhthng"/>
    <w:uiPriority w:val="39"/>
    <w:unhideWhenUsed/>
    <w:qFormat/>
    <w:rsid w:val="0096398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6010">
      <w:bodyDiv w:val="1"/>
      <w:marLeft w:val="0"/>
      <w:marRight w:val="0"/>
      <w:marTop w:val="0"/>
      <w:marBottom w:val="0"/>
      <w:divBdr>
        <w:top w:val="none" w:sz="0" w:space="0" w:color="auto"/>
        <w:left w:val="none" w:sz="0" w:space="0" w:color="auto"/>
        <w:bottom w:val="none" w:sz="0" w:space="0" w:color="auto"/>
        <w:right w:val="none" w:sz="0" w:space="0" w:color="auto"/>
      </w:divBdr>
    </w:div>
    <w:div w:id="30618603">
      <w:bodyDiv w:val="1"/>
      <w:marLeft w:val="0"/>
      <w:marRight w:val="0"/>
      <w:marTop w:val="0"/>
      <w:marBottom w:val="0"/>
      <w:divBdr>
        <w:top w:val="none" w:sz="0" w:space="0" w:color="auto"/>
        <w:left w:val="none" w:sz="0" w:space="0" w:color="auto"/>
        <w:bottom w:val="none" w:sz="0" w:space="0" w:color="auto"/>
        <w:right w:val="none" w:sz="0" w:space="0" w:color="auto"/>
      </w:divBdr>
      <w:divsChild>
        <w:div w:id="1112358773">
          <w:marLeft w:val="0"/>
          <w:marRight w:val="0"/>
          <w:marTop w:val="0"/>
          <w:marBottom w:val="0"/>
          <w:divBdr>
            <w:top w:val="none" w:sz="0" w:space="0" w:color="auto"/>
            <w:left w:val="none" w:sz="0" w:space="0" w:color="auto"/>
            <w:bottom w:val="none" w:sz="0" w:space="0" w:color="auto"/>
            <w:right w:val="none" w:sz="0" w:space="0" w:color="auto"/>
          </w:divBdr>
        </w:div>
      </w:divsChild>
    </w:div>
    <w:div w:id="75979246">
      <w:bodyDiv w:val="1"/>
      <w:marLeft w:val="0"/>
      <w:marRight w:val="0"/>
      <w:marTop w:val="0"/>
      <w:marBottom w:val="0"/>
      <w:divBdr>
        <w:top w:val="none" w:sz="0" w:space="0" w:color="auto"/>
        <w:left w:val="none" w:sz="0" w:space="0" w:color="auto"/>
        <w:bottom w:val="none" w:sz="0" w:space="0" w:color="auto"/>
        <w:right w:val="none" w:sz="0" w:space="0" w:color="auto"/>
      </w:divBdr>
    </w:div>
    <w:div w:id="309941366">
      <w:bodyDiv w:val="1"/>
      <w:marLeft w:val="0"/>
      <w:marRight w:val="0"/>
      <w:marTop w:val="0"/>
      <w:marBottom w:val="0"/>
      <w:divBdr>
        <w:top w:val="none" w:sz="0" w:space="0" w:color="auto"/>
        <w:left w:val="none" w:sz="0" w:space="0" w:color="auto"/>
        <w:bottom w:val="none" w:sz="0" w:space="0" w:color="auto"/>
        <w:right w:val="none" w:sz="0" w:space="0" w:color="auto"/>
      </w:divBdr>
    </w:div>
    <w:div w:id="312493213">
      <w:bodyDiv w:val="1"/>
      <w:marLeft w:val="0"/>
      <w:marRight w:val="0"/>
      <w:marTop w:val="0"/>
      <w:marBottom w:val="0"/>
      <w:divBdr>
        <w:top w:val="none" w:sz="0" w:space="0" w:color="auto"/>
        <w:left w:val="none" w:sz="0" w:space="0" w:color="auto"/>
        <w:bottom w:val="none" w:sz="0" w:space="0" w:color="auto"/>
        <w:right w:val="none" w:sz="0" w:space="0" w:color="auto"/>
      </w:divBdr>
      <w:divsChild>
        <w:div w:id="1217620940">
          <w:marLeft w:val="0"/>
          <w:marRight w:val="0"/>
          <w:marTop w:val="0"/>
          <w:marBottom w:val="0"/>
          <w:divBdr>
            <w:top w:val="none" w:sz="0" w:space="0" w:color="auto"/>
            <w:left w:val="none" w:sz="0" w:space="0" w:color="auto"/>
            <w:bottom w:val="none" w:sz="0" w:space="0" w:color="auto"/>
            <w:right w:val="none" w:sz="0" w:space="0" w:color="auto"/>
          </w:divBdr>
        </w:div>
      </w:divsChild>
    </w:div>
    <w:div w:id="423696197">
      <w:bodyDiv w:val="1"/>
      <w:marLeft w:val="0"/>
      <w:marRight w:val="0"/>
      <w:marTop w:val="0"/>
      <w:marBottom w:val="0"/>
      <w:divBdr>
        <w:top w:val="none" w:sz="0" w:space="0" w:color="auto"/>
        <w:left w:val="none" w:sz="0" w:space="0" w:color="auto"/>
        <w:bottom w:val="none" w:sz="0" w:space="0" w:color="auto"/>
        <w:right w:val="none" w:sz="0" w:space="0" w:color="auto"/>
      </w:divBdr>
    </w:div>
    <w:div w:id="512838637">
      <w:bodyDiv w:val="1"/>
      <w:marLeft w:val="0"/>
      <w:marRight w:val="0"/>
      <w:marTop w:val="0"/>
      <w:marBottom w:val="0"/>
      <w:divBdr>
        <w:top w:val="none" w:sz="0" w:space="0" w:color="auto"/>
        <w:left w:val="none" w:sz="0" w:space="0" w:color="auto"/>
        <w:bottom w:val="none" w:sz="0" w:space="0" w:color="auto"/>
        <w:right w:val="none" w:sz="0" w:space="0" w:color="auto"/>
      </w:divBdr>
      <w:divsChild>
        <w:div w:id="1101874835">
          <w:marLeft w:val="0"/>
          <w:marRight w:val="0"/>
          <w:marTop w:val="0"/>
          <w:marBottom w:val="0"/>
          <w:divBdr>
            <w:top w:val="none" w:sz="0" w:space="0" w:color="auto"/>
            <w:left w:val="none" w:sz="0" w:space="0" w:color="auto"/>
            <w:bottom w:val="none" w:sz="0" w:space="0" w:color="auto"/>
            <w:right w:val="none" w:sz="0" w:space="0" w:color="auto"/>
          </w:divBdr>
        </w:div>
      </w:divsChild>
    </w:div>
    <w:div w:id="546767123">
      <w:bodyDiv w:val="1"/>
      <w:marLeft w:val="0"/>
      <w:marRight w:val="0"/>
      <w:marTop w:val="0"/>
      <w:marBottom w:val="0"/>
      <w:divBdr>
        <w:top w:val="none" w:sz="0" w:space="0" w:color="auto"/>
        <w:left w:val="none" w:sz="0" w:space="0" w:color="auto"/>
        <w:bottom w:val="none" w:sz="0" w:space="0" w:color="auto"/>
        <w:right w:val="none" w:sz="0" w:space="0" w:color="auto"/>
      </w:divBdr>
    </w:div>
    <w:div w:id="559947493">
      <w:bodyDiv w:val="1"/>
      <w:marLeft w:val="0"/>
      <w:marRight w:val="0"/>
      <w:marTop w:val="0"/>
      <w:marBottom w:val="0"/>
      <w:divBdr>
        <w:top w:val="none" w:sz="0" w:space="0" w:color="auto"/>
        <w:left w:val="none" w:sz="0" w:space="0" w:color="auto"/>
        <w:bottom w:val="none" w:sz="0" w:space="0" w:color="auto"/>
        <w:right w:val="none" w:sz="0" w:space="0" w:color="auto"/>
      </w:divBdr>
    </w:div>
    <w:div w:id="566764658">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1">
          <w:marLeft w:val="0"/>
          <w:marRight w:val="0"/>
          <w:marTop w:val="0"/>
          <w:marBottom w:val="0"/>
          <w:divBdr>
            <w:top w:val="none" w:sz="0" w:space="0" w:color="auto"/>
            <w:left w:val="none" w:sz="0" w:space="0" w:color="auto"/>
            <w:bottom w:val="none" w:sz="0" w:space="0" w:color="auto"/>
            <w:right w:val="none" w:sz="0" w:space="0" w:color="auto"/>
          </w:divBdr>
        </w:div>
      </w:divsChild>
    </w:div>
    <w:div w:id="566964176">
      <w:bodyDiv w:val="1"/>
      <w:marLeft w:val="0"/>
      <w:marRight w:val="0"/>
      <w:marTop w:val="0"/>
      <w:marBottom w:val="0"/>
      <w:divBdr>
        <w:top w:val="none" w:sz="0" w:space="0" w:color="auto"/>
        <w:left w:val="none" w:sz="0" w:space="0" w:color="auto"/>
        <w:bottom w:val="none" w:sz="0" w:space="0" w:color="auto"/>
        <w:right w:val="none" w:sz="0" w:space="0" w:color="auto"/>
      </w:divBdr>
    </w:div>
    <w:div w:id="577833598">
      <w:bodyDiv w:val="1"/>
      <w:marLeft w:val="0"/>
      <w:marRight w:val="0"/>
      <w:marTop w:val="0"/>
      <w:marBottom w:val="0"/>
      <w:divBdr>
        <w:top w:val="none" w:sz="0" w:space="0" w:color="auto"/>
        <w:left w:val="none" w:sz="0" w:space="0" w:color="auto"/>
        <w:bottom w:val="none" w:sz="0" w:space="0" w:color="auto"/>
        <w:right w:val="none" w:sz="0" w:space="0" w:color="auto"/>
      </w:divBdr>
    </w:div>
    <w:div w:id="680930219">
      <w:bodyDiv w:val="1"/>
      <w:marLeft w:val="0"/>
      <w:marRight w:val="0"/>
      <w:marTop w:val="0"/>
      <w:marBottom w:val="0"/>
      <w:divBdr>
        <w:top w:val="none" w:sz="0" w:space="0" w:color="auto"/>
        <w:left w:val="none" w:sz="0" w:space="0" w:color="auto"/>
        <w:bottom w:val="none" w:sz="0" w:space="0" w:color="auto"/>
        <w:right w:val="none" w:sz="0" w:space="0" w:color="auto"/>
      </w:divBdr>
      <w:divsChild>
        <w:div w:id="986786536">
          <w:marLeft w:val="0"/>
          <w:marRight w:val="0"/>
          <w:marTop w:val="0"/>
          <w:marBottom w:val="0"/>
          <w:divBdr>
            <w:top w:val="none" w:sz="0" w:space="0" w:color="auto"/>
            <w:left w:val="none" w:sz="0" w:space="0" w:color="auto"/>
            <w:bottom w:val="none" w:sz="0" w:space="0" w:color="auto"/>
            <w:right w:val="none" w:sz="0" w:space="0" w:color="auto"/>
          </w:divBdr>
        </w:div>
      </w:divsChild>
    </w:div>
    <w:div w:id="695621715">
      <w:bodyDiv w:val="1"/>
      <w:marLeft w:val="0"/>
      <w:marRight w:val="0"/>
      <w:marTop w:val="0"/>
      <w:marBottom w:val="0"/>
      <w:divBdr>
        <w:top w:val="none" w:sz="0" w:space="0" w:color="auto"/>
        <w:left w:val="none" w:sz="0" w:space="0" w:color="auto"/>
        <w:bottom w:val="none" w:sz="0" w:space="0" w:color="auto"/>
        <w:right w:val="none" w:sz="0" w:space="0" w:color="auto"/>
      </w:divBdr>
    </w:div>
    <w:div w:id="768504393">
      <w:bodyDiv w:val="1"/>
      <w:marLeft w:val="0"/>
      <w:marRight w:val="0"/>
      <w:marTop w:val="0"/>
      <w:marBottom w:val="0"/>
      <w:divBdr>
        <w:top w:val="none" w:sz="0" w:space="0" w:color="auto"/>
        <w:left w:val="none" w:sz="0" w:space="0" w:color="auto"/>
        <w:bottom w:val="none" w:sz="0" w:space="0" w:color="auto"/>
        <w:right w:val="none" w:sz="0" w:space="0" w:color="auto"/>
      </w:divBdr>
    </w:div>
    <w:div w:id="769161418">
      <w:bodyDiv w:val="1"/>
      <w:marLeft w:val="0"/>
      <w:marRight w:val="0"/>
      <w:marTop w:val="0"/>
      <w:marBottom w:val="0"/>
      <w:divBdr>
        <w:top w:val="none" w:sz="0" w:space="0" w:color="auto"/>
        <w:left w:val="none" w:sz="0" w:space="0" w:color="auto"/>
        <w:bottom w:val="none" w:sz="0" w:space="0" w:color="auto"/>
        <w:right w:val="none" w:sz="0" w:space="0" w:color="auto"/>
      </w:divBdr>
      <w:divsChild>
        <w:div w:id="590313992">
          <w:marLeft w:val="0"/>
          <w:marRight w:val="0"/>
          <w:marTop w:val="0"/>
          <w:marBottom w:val="0"/>
          <w:divBdr>
            <w:top w:val="none" w:sz="0" w:space="0" w:color="auto"/>
            <w:left w:val="none" w:sz="0" w:space="0" w:color="auto"/>
            <w:bottom w:val="none" w:sz="0" w:space="0" w:color="auto"/>
            <w:right w:val="none" w:sz="0" w:space="0" w:color="auto"/>
          </w:divBdr>
        </w:div>
      </w:divsChild>
    </w:div>
    <w:div w:id="770080219">
      <w:bodyDiv w:val="1"/>
      <w:marLeft w:val="0"/>
      <w:marRight w:val="0"/>
      <w:marTop w:val="0"/>
      <w:marBottom w:val="0"/>
      <w:divBdr>
        <w:top w:val="none" w:sz="0" w:space="0" w:color="auto"/>
        <w:left w:val="none" w:sz="0" w:space="0" w:color="auto"/>
        <w:bottom w:val="none" w:sz="0" w:space="0" w:color="auto"/>
        <w:right w:val="none" w:sz="0" w:space="0" w:color="auto"/>
      </w:divBdr>
    </w:div>
    <w:div w:id="789666298">
      <w:bodyDiv w:val="1"/>
      <w:marLeft w:val="0"/>
      <w:marRight w:val="0"/>
      <w:marTop w:val="0"/>
      <w:marBottom w:val="0"/>
      <w:divBdr>
        <w:top w:val="none" w:sz="0" w:space="0" w:color="auto"/>
        <w:left w:val="none" w:sz="0" w:space="0" w:color="auto"/>
        <w:bottom w:val="none" w:sz="0" w:space="0" w:color="auto"/>
        <w:right w:val="none" w:sz="0" w:space="0" w:color="auto"/>
      </w:divBdr>
    </w:div>
    <w:div w:id="808786367">
      <w:bodyDiv w:val="1"/>
      <w:marLeft w:val="0"/>
      <w:marRight w:val="0"/>
      <w:marTop w:val="0"/>
      <w:marBottom w:val="0"/>
      <w:divBdr>
        <w:top w:val="none" w:sz="0" w:space="0" w:color="auto"/>
        <w:left w:val="none" w:sz="0" w:space="0" w:color="auto"/>
        <w:bottom w:val="none" w:sz="0" w:space="0" w:color="auto"/>
        <w:right w:val="none" w:sz="0" w:space="0" w:color="auto"/>
      </w:divBdr>
    </w:div>
    <w:div w:id="843131322">
      <w:bodyDiv w:val="1"/>
      <w:marLeft w:val="0"/>
      <w:marRight w:val="0"/>
      <w:marTop w:val="0"/>
      <w:marBottom w:val="0"/>
      <w:divBdr>
        <w:top w:val="none" w:sz="0" w:space="0" w:color="auto"/>
        <w:left w:val="none" w:sz="0" w:space="0" w:color="auto"/>
        <w:bottom w:val="none" w:sz="0" w:space="0" w:color="auto"/>
        <w:right w:val="none" w:sz="0" w:space="0" w:color="auto"/>
      </w:divBdr>
    </w:div>
    <w:div w:id="864899998">
      <w:bodyDiv w:val="1"/>
      <w:marLeft w:val="0"/>
      <w:marRight w:val="0"/>
      <w:marTop w:val="0"/>
      <w:marBottom w:val="0"/>
      <w:divBdr>
        <w:top w:val="none" w:sz="0" w:space="0" w:color="auto"/>
        <w:left w:val="none" w:sz="0" w:space="0" w:color="auto"/>
        <w:bottom w:val="none" w:sz="0" w:space="0" w:color="auto"/>
        <w:right w:val="none" w:sz="0" w:space="0" w:color="auto"/>
      </w:divBdr>
    </w:div>
    <w:div w:id="873688652">
      <w:bodyDiv w:val="1"/>
      <w:marLeft w:val="0"/>
      <w:marRight w:val="0"/>
      <w:marTop w:val="0"/>
      <w:marBottom w:val="0"/>
      <w:divBdr>
        <w:top w:val="none" w:sz="0" w:space="0" w:color="auto"/>
        <w:left w:val="none" w:sz="0" w:space="0" w:color="auto"/>
        <w:bottom w:val="none" w:sz="0" w:space="0" w:color="auto"/>
        <w:right w:val="none" w:sz="0" w:space="0" w:color="auto"/>
      </w:divBdr>
      <w:divsChild>
        <w:div w:id="1011570602">
          <w:marLeft w:val="0"/>
          <w:marRight w:val="0"/>
          <w:marTop w:val="0"/>
          <w:marBottom w:val="0"/>
          <w:divBdr>
            <w:top w:val="none" w:sz="0" w:space="0" w:color="auto"/>
            <w:left w:val="none" w:sz="0" w:space="0" w:color="auto"/>
            <w:bottom w:val="none" w:sz="0" w:space="0" w:color="auto"/>
            <w:right w:val="none" w:sz="0" w:space="0" w:color="auto"/>
          </w:divBdr>
        </w:div>
      </w:divsChild>
    </w:div>
    <w:div w:id="889269478">
      <w:bodyDiv w:val="1"/>
      <w:marLeft w:val="0"/>
      <w:marRight w:val="0"/>
      <w:marTop w:val="0"/>
      <w:marBottom w:val="0"/>
      <w:divBdr>
        <w:top w:val="none" w:sz="0" w:space="0" w:color="auto"/>
        <w:left w:val="none" w:sz="0" w:space="0" w:color="auto"/>
        <w:bottom w:val="none" w:sz="0" w:space="0" w:color="auto"/>
        <w:right w:val="none" w:sz="0" w:space="0" w:color="auto"/>
      </w:divBdr>
      <w:divsChild>
        <w:div w:id="975573488">
          <w:marLeft w:val="0"/>
          <w:marRight w:val="0"/>
          <w:marTop w:val="0"/>
          <w:marBottom w:val="0"/>
          <w:divBdr>
            <w:top w:val="none" w:sz="0" w:space="0" w:color="auto"/>
            <w:left w:val="none" w:sz="0" w:space="0" w:color="auto"/>
            <w:bottom w:val="none" w:sz="0" w:space="0" w:color="auto"/>
            <w:right w:val="none" w:sz="0" w:space="0" w:color="auto"/>
          </w:divBdr>
        </w:div>
      </w:divsChild>
    </w:div>
    <w:div w:id="895513762">
      <w:bodyDiv w:val="1"/>
      <w:marLeft w:val="0"/>
      <w:marRight w:val="0"/>
      <w:marTop w:val="0"/>
      <w:marBottom w:val="0"/>
      <w:divBdr>
        <w:top w:val="none" w:sz="0" w:space="0" w:color="auto"/>
        <w:left w:val="none" w:sz="0" w:space="0" w:color="auto"/>
        <w:bottom w:val="none" w:sz="0" w:space="0" w:color="auto"/>
        <w:right w:val="none" w:sz="0" w:space="0" w:color="auto"/>
      </w:divBdr>
    </w:div>
    <w:div w:id="990597885">
      <w:bodyDiv w:val="1"/>
      <w:marLeft w:val="0"/>
      <w:marRight w:val="0"/>
      <w:marTop w:val="0"/>
      <w:marBottom w:val="0"/>
      <w:divBdr>
        <w:top w:val="none" w:sz="0" w:space="0" w:color="auto"/>
        <w:left w:val="none" w:sz="0" w:space="0" w:color="auto"/>
        <w:bottom w:val="none" w:sz="0" w:space="0" w:color="auto"/>
        <w:right w:val="none" w:sz="0" w:space="0" w:color="auto"/>
      </w:divBdr>
    </w:div>
    <w:div w:id="1097215290">
      <w:bodyDiv w:val="1"/>
      <w:marLeft w:val="0"/>
      <w:marRight w:val="0"/>
      <w:marTop w:val="0"/>
      <w:marBottom w:val="0"/>
      <w:divBdr>
        <w:top w:val="none" w:sz="0" w:space="0" w:color="auto"/>
        <w:left w:val="none" w:sz="0" w:space="0" w:color="auto"/>
        <w:bottom w:val="none" w:sz="0" w:space="0" w:color="auto"/>
        <w:right w:val="none" w:sz="0" w:space="0" w:color="auto"/>
      </w:divBdr>
    </w:div>
    <w:div w:id="1112867580">
      <w:bodyDiv w:val="1"/>
      <w:marLeft w:val="0"/>
      <w:marRight w:val="0"/>
      <w:marTop w:val="0"/>
      <w:marBottom w:val="0"/>
      <w:divBdr>
        <w:top w:val="none" w:sz="0" w:space="0" w:color="auto"/>
        <w:left w:val="none" w:sz="0" w:space="0" w:color="auto"/>
        <w:bottom w:val="none" w:sz="0" w:space="0" w:color="auto"/>
        <w:right w:val="none" w:sz="0" w:space="0" w:color="auto"/>
      </w:divBdr>
    </w:div>
    <w:div w:id="1129860418">
      <w:bodyDiv w:val="1"/>
      <w:marLeft w:val="0"/>
      <w:marRight w:val="0"/>
      <w:marTop w:val="0"/>
      <w:marBottom w:val="0"/>
      <w:divBdr>
        <w:top w:val="none" w:sz="0" w:space="0" w:color="auto"/>
        <w:left w:val="none" w:sz="0" w:space="0" w:color="auto"/>
        <w:bottom w:val="none" w:sz="0" w:space="0" w:color="auto"/>
        <w:right w:val="none" w:sz="0" w:space="0" w:color="auto"/>
      </w:divBdr>
      <w:divsChild>
        <w:div w:id="1878809448">
          <w:marLeft w:val="0"/>
          <w:marRight w:val="0"/>
          <w:marTop w:val="0"/>
          <w:marBottom w:val="0"/>
          <w:divBdr>
            <w:top w:val="none" w:sz="0" w:space="0" w:color="auto"/>
            <w:left w:val="none" w:sz="0" w:space="0" w:color="auto"/>
            <w:bottom w:val="none" w:sz="0" w:space="0" w:color="auto"/>
            <w:right w:val="none" w:sz="0" w:space="0" w:color="auto"/>
          </w:divBdr>
        </w:div>
      </w:divsChild>
    </w:div>
    <w:div w:id="1155488926">
      <w:bodyDiv w:val="1"/>
      <w:marLeft w:val="0"/>
      <w:marRight w:val="0"/>
      <w:marTop w:val="0"/>
      <w:marBottom w:val="0"/>
      <w:divBdr>
        <w:top w:val="none" w:sz="0" w:space="0" w:color="auto"/>
        <w:left w:val="none" w:sz="0" w:space="0" w:color="auto"/>
        <w:bottom w:val="none" w:sz="0" w:space="0" w:color="auto"/>
        <w:right w:val="none" w:sz="0" w:space="0" w:color="auto"/>
      </w:divBdr>
    </w:div>
    <w:div w:id="1219129023">
      <w:bodyDiv w:val="1"/>
      <w:marLeft w:val="0"/>
      <w:marRight w:val="0"/>
      <w:marTop w:val="0"/>
      <w:marBottom w:val="0"/>
      <w:divBdr>
        <w:top w:val="none" w:sz="0" w:space="0" w:color="auto"/>
        <w:left w:val="none" w:sz="0" w:space="0" w:color="auto"/>
        <w:bottom w:val="none" w:sz="0" w:space="0" w:color="auto"/>
        <w:right w:val="none" w:sz="0" w:space="0" w:color="auto"/>
      </w:divBdr>
    </w:div>
    <w:div w:id="1249923823">
      <w:bodyDiv w:val="1"/>
      <w:marLeft w:val="0"/>
      <w:marRight w:val="0"/>
      <w:marTop w:val="0"/>
      <w:marBottom w:val="0"/>
      <w:divBdr>
        <w:top w:val="none" w:sz="0" w:space="0" w:color="auto"/>
        <w:left w:val="none" w:sz="0" w:space="0" w:color="auto"/>
        <w:bottom w:val="none" w:sz="0" w:space="0" w:color="auto"/>
        <w:right w:val="none" w:sz="0" w:space="0" w:color="auto"/>
      </w:divBdr>
      <w:divsChild>
        <w:div w:id="1763720979">
          <w:marLeft w:val="0"/>
          <w:marRight w:val="0"/>
          <w:marTop w:val="0"/>
          <w:marBottom w:val="0"/>
          <w:divBdr>
            <w:top w:val="none" w:sz="0" w:space="0" w:color="auto"/>
            <w:left w:val="none" w:sz="0" w:space="0" w:color="auto"/>
            <w:bottom w:val="none" w:sz="0" w:space="0" w:color="auto"/>
            <w:right w:val="none" w:sz="0" w:space="0" w:color="auto"/>
          </w:divBdr>
        </w:div>
      </w:divsChild>
    </w:div>
    <w:div w:id="1288700427">
      <w:bodyDiv w:val="1"/>
      <w:marLeft w:val="0"/>
      <w:marRight w:val="0"/>
      <w:marTop w:val="0"/>
      <w:marBottom w:val="0"/>
      <w:divBdr>
        <w:top w:val="none" w:sz="0" w:space="0" w:color="auto"/>
        <w:left w:val="none" w:sz="0" w:space="0" w:color="auto"/>
        <w:bottom w:val="none" w:sz="0" w:space="0" w:color="auto"/>
        <w:right w:val="none" w:sz="0" w:space="0" w:color="auto"/>
      </w:divBdr>
    </w:div>
    <w:div w:id="1292128755">
      <w:bodyDiv w:val="1"/>
      <w:marLeft w:val="0"/>
      <w:marRight w:val="0"/>
      <w:marTop w:val="0"/>
      <w:marBottom w:val="0"/>
      <w:divBdr>
        <w:top w:val="none" w:sz="0" w:space="0" w:color="auto"/>
        <w:left w:val="none" w:sz="0" w:space="0" w:color="auto"/>
        <w:bottom w:val="none" w:sz="0" w:space="0" w:color="auto"/>
        <w:right w:val="none" w:sz="0" w:space="0" w:color="auto"/>
      </w:divBdr>
    </w:div>
    <w:div w:id="1349135599">
      <w:bodyDiv w:val="1"/>
      <w:marLeft w:val="0"/>
      <w:marRight w:val="0"/>
      <w:marTop w:val="0"/>
      <w:marBottom w:val="0"/>
      <w:divBdr>
        <w:top w:val="none" w:sz="0" w:space="0" w:color="auto"/>
        <w:left w:val="none" w:sz="0" w:space="0" w:color="auto"/>
        <w:bottom w:val="none" w:sz="0" w:space="0" w:color="auto"/>
        <w:right w:val="none" w:sz="0" w:space="0" w:color="auto"/>
      </w:divBdr>
      <w:divsChild>
        <w:div w:id="734663146">
          <w:marLeft w:val="0"/>
          <w:marRight w:val="0"/>
          <w:marTop w:val="0"/>
          <w:marBottom w:val="0"/>
          <w:divBdr>
            <w:top w:val="none" w:sz="0" w:space="0" w:color="auto"/>
            <w:left w:val="none" w:sz="0" w:space="0" w:color="auto"/>
            <w:bottom w:val="none" w:sz="0" w:space="0" w:color="auto"/>
            <w:right w:val="none" w:sz="0" w:space="0" w:color="auto"/>
          </w:divBdr>
        </w:div>
      </w:divsChild>
    </w:div>
    <w:div w:id="1373116398">
      <w:bodyDiv w:val="1"/>
      <w:marLeft w:val="0"/>
      <w:marRight w:val="0"/>
      <w:marTop w:val="0"/>
      <w:marBottom w:val="0"/>
      <w:divBdr>
        <w:top w:val="none" w:sz="0" w:space="0" w:color="auto"/>
        <w:left w:val="none" w:sz="0" w:space="0" w:color="auto"/>
        <w:bottom w:val="none" w:sz="0" w:space="0" w:color="auto"/>
        <w:right w:val="none" w:sz="0" w:space="0" w:color="auto"/>
      </w:divBdr>
    </w:div>
    <w:div w:id="1405948912">
      <w:bodyDiv w:val="1"/>
      <w:marLeft w:val="0"/>
      <w:marRight w:val="0"/>
      <w:marTop w:val="0"/>
      <w:marBottom w:val="0"/>
      <w:divBdr>
        <w:top w:val="none" w:sz="0" w:space="0" w:color="auto"/>
        <w:left w:val="none" w:sz="0" w:space="0" w:color="auto"/>
        <w:bottom w:val="none" w:sz="0" w:space="0" w:color="auto"/>
        <w:right w:val="none" w:sz="0" w:space="0" w:color="auto"/>
      </w:divBdr>
    </w:div>
    <w:div w:id="1412432790">
      <w:bodyDiv w:val="1"/>
      <w:marLeft w:val="0"/>
      <w:marRight w:val="0"/>
      <w:marTop w:val="0"/>
      <w:marBottom w:val="0"/>
      <w:divBdr>
        <w:top w:val="none" w:sz="0" w:space="0" w:color="auto"/>
        <w:left w:val="none" w:sz="0" w:space="0" w:color="auto"/>
        <w:bottom w:val="none" w:sz="0" w:space="0" w:color="auto"/>
        <w:right w:val="none" w:sz="0" w:space="0" w:color="auto"/>
      </w:divBdr>
    </w:div>
    <w:div w:id="1427338096">
      <w:bodyDiv w:val="1"/>
      <w:marLeft w:val="0"/>
      <w:marRight w:val="0"/>
      <w:marTop w:val="0"/>
      <w:marBottom w:val="0"/>
      <w:divBdr>
        <w:top w:val="none" w:sz="0" w:space="0" w:color="auto"/>
        <w:left w:val="none" w:sz="0" w:space="0" w:color="auto"/>
        <w:bottom w:val="none" w:sz="0" w:space="0" w:color="auto"/>
        <w:right w:val="none" w:sz="0" w:space="0" w:color="auto"/>
      </w:divBdr>
      <w:divsChild>
        <w:div w:id="1246500647">
          <w:marLeft w:val="0"/>
          <w:marRight w:val="0"/>
          <w:marTop w:val="0"/>
          <w:marBottom w:val="0"/>
          <w:divBdr>
            <w:top w:val="none" w:sz="0" w:space="0" w:color="auto"/>
            <w:left w:val="none" w:sz="0" w:space="0" w:color="auto"/>
            <w:bottom w:val="none" w:sz="0" w:space="0" w:color="auto"/>
            <w:right w:val="none" w:sz="0" w:space="0" w:color="auto"/>
          </w:divBdr>
          <w:divsChild>
            <w:div w:id="1558591224">
              <w:marLeft w:val="0"/>
              <w:marRight w:val="0"/>
              <w:marTop w:val="0"/>
              <w:marBottom w:val="0"/>
              <w:divBdr>
                <w:top w:val="none" w:sz="0" w:space="0" w:color="auto"/>
                <w:left w:val="none" w:sz="0" w:space="0" w:color="auto"/>
                <w:bottom w:val="none" w:sz="0" w:space="0" w:color="auto"/>
                <w:right w:val="none" w:sz="0" w:space="0" w:color="auto"/>
              </w:divBdr>
            </w:div>
            <w:div w:id="1134517680">
              <w:marLeft w:val="0"/>
              <w:marRight w:val="0"/>
              <w:marTop w:val="0"/>
              <w:marBottom w:val="0"/>
              <w:divBdr>
                <w:top w:val="none" w:sz="0" w:space="0" w:color="auto"/>
                <w:left w:val="none" w:sz="0" w:space="0" w:color="auto"/>
                <w:bottom w:val="none" w:sz="0" w:space="0" w:color="auto"/>
                <w:right w:val="none" w:sz="0" w:space="0" w:color="auto"/>
              </w:divBdr>
              <w:divsChild>
                <w:div w:id="842479238">
                  <w:marLeft w:val="0"/>
                  <w:marRight w:val="0"/>
                  <w:marTop w:val="0"/>
                  <w:marBottom w:val="0"/>
                  <w:divBdr>
                    <w:top w:val="none" w:sz="0" w:space="0" w:color="auto"/>
                    <w:left w:val="none" w:sz="0" w:space="0" w:color="auto"/>
                    <w:bottom w:val="none" w:sz="0" w:space="0" w:color="auto"/>
                    <w:right w:val="none" w:sz="0" w:space="0" w:color="auto"/>
                  </w:divBdr>
                  <w:divsChild>
                    <w:div w:id="1877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93564">
      <w:bodyDiv w:val="1"/>
      <w:marLeft w:val="0"/>
      <w:marRight w:val="0"/>
      <w:marTop w:val="0"/>
      <w:marBottom w:val="0"/>
      <w:divBdr>
        <w:top w:val="none" w:sz="0" w:space="0" w:color="auto"/>
        <w:left w:val="none" w:sz="0" w:space="0" w:color="auto"/>
        <w:bottom w:val="none" w:sz="0" w:space="0" w:color="auto"/>
        <w:right w:val="none" w:sz="0" w:space="0" w:color="auto"/>
      </w:divBdr>
    </w:div>
    <w:div w:id="1528760436">
      <w:bodyDiv w:val="1"/>
      <w:marLeft w:val="0"/>
      <w:marRight w:val="0"/>
      <w:marTop w:val="0"/>
      <w:marBottom w:val="0"/>
      <w:divBdr>
        <w:top w:val="none" w:sz="0" w:space="0" w:color="auto"/>
        <w:left w:val="none" w:sz="0" w:space="0" w:color="auto"/>
        <w:bottom w:val="none" w:sz="0" w:space="0" w:color="auto"/>
        <w:right w:val="none" w:sz="0" w:space="0" w:color="auto"/>
      </w:divBdr>
    </w:div>
    <w:div w:id="1561478425">
      <w:bodyDiv w:val="1"/>
      <w:marLeft w:val="0"/>
      <w:marRight w:val="0"/>
      <w:marTop w:val="0"/>
      <w:marBottom w:val="0"/>
      <w:divBdr>
        <w:top w:val="none" w:sz="0" w:space="0" w:color="auto"/>
        <w:left w:val="none" w:sz="0" w:space="0" w:color="auto"/>
        <w:bottom w:val="none" w:sz="0" w:space="0" w:color="auto"/>
        <w:right w:val="none" w:sz="0" w:space="0" w:color="auto"/>
      </w:divBdr>
    </w:div>
    <w:div w:id="1628781084">
      <w:bodyDiv w:val="1"/>
      <w:marLeft w:val="0"/>
      <w:marRight w:val="0"/>
      <w:marTop w:val="0"/>
      <w:marBottom w:val="0"/>
      <w:divBdr>
        <w:top w:val="none" w:sz="0" w:space="0" w:color="auto"/>
        <w:left w:val="none" w:sz="0" w:space="0" w:color="auto"/>
        <w:bottom w:val="none" w:sz="0" w:space="0" w:color="auto"/>
        <w:right w:val="none" w:sz="0" w:space="0" w:color="auto"/>
      </w:divBdr>
      <w:divsChild>
        <w:div w:id="405035107">
          <w:marLeft w:val="0"/>
          <w:marRight w:val="0"/>
          <w:marTop w:val="0"/>
          <w:marBottom w:val="0"/>
          <w:divBdr>
            <w:top w:val="none" w:sz="0" w:space="0" w:color="auto"/>
            <w:left w:val="none" w:sz="0" w:space="0" w:color="auto"/>
            <w:bottom w:val="none" w:sz="0" w:space="0" w:color="auto"/>
            <w:right w:val="none" w:sz="0" w:space="0" w:color="auto"/>
          </w:divBdr>
        </w:div>
      </w:divsChild>
    </w:div>
    <w:div w:id="1636985244">
      <w:bodyDiv w:val="1"/>
      <w:marLeft w:val="0"/>
      <w:marRight w:val="0"/>
      <w:marTop w:val="0"/>
      <w:marBottom w:val="0"/>
      <w:divBdr>
        <w:top w:val="none" w:sz="0" w:space="0" w:color="auto"/>
        <w:left w:val="none" w:sz="0" w:space="0" w:color="auto"/>
        <w:bottom w:val="none" w:sz="0" w:space="0" w:color="auto"/>
        <w:right w:val="none" w:sz="0" w:space="0" w:color="auto"/>
      </w:divBdr>
      <w:divsChild>
        <w:div w:id="810367806">
          <w:marLeft w:val="0"/>
          <w:marRight w:val="0"/>
          <w:marTop w:val="0"/>
          <w:marBottom w:val="0"/>
          <w:divBdr>
            <w:top w:val="none" w:sz="0" w:space="0" w:color="auto"/>
            <w:left w:val="none" w:sz="0" w:space="0" w:color="auto"/>
            <w:bottom w:val="none" w:sz="0" w:space="0" w:color="auto"/>
            <w:right w:val="none" w:sz="0" w:space="0" w:color="auto"/>
          </w:divBdr>
        </w:div>
      </w:divsChild>
    </w:div>
    <w:div w:id="1655256390">
      <w:bodyDiv w:val="1"/>
      <w:marLeft w:val="0"/>
      <w:marRight w:val="0"/>
      <w:marTop w:val="0"/>
      <w:marBottom w:val="0"/>
      <w:divBdr>
        <w:top w:val="none" w:sz="0" w:space="0" w:color="auto"/>
        <w:left w:val="none" w:sz="0" w:space="0" w:color="auto"/>
        <w:bottom w:val="none" w:sz="0" w:space="0" w:color="auto"/>
        <w:right w:val="none" w:sz="0" w:space="0" w:color="auto"/>
      </w:divBdr>
      <w:divsChild>
        <w:div w:id="683943527">
          <w:marLeft w:val="0"/>
          <w:marRight w:val="0"/>
          <w:marTop w:val="0"/>
          <w:marBottom w:val="0"/>
          <w:divBdr>
            <w:top w:val="none" w:sz="0" w:space="0" w:color="auto"/>
            <w:left w:val="none" w:sz="0" w:space="0" w:color="auto"/>
            <w:bottom w:val="none" w:sz="0" w:space="0" w:color="auto"/>
            <w:right w:val="none" w:sz="0" w:space="0" w:color="auto"/>
          </w:divBdr>
        </w:div>
      </w:divsChild>
    </w:div>
    <w:div w:id="1782528426">
      <w:bodyDiv w:val="1"/>
      <w:marLeft w:val="0"/>
      <w:marRight w:val="0"/>
      <w:marTop w:val="0"/>
      <w:marBottom w:val="0"/>
      <w:divBdr>
        <w:top w:val="none" w:sz="0" w:space="0" w:color="auto"/>
        <w:left w:val="none" w:sz="0" w:space="0" w:color="auto"/>
        <w:bottom w:val="none" w:sz="0" w:space="0" w:color="auto"/>
        <w:right w:val="none" w:sz="0" w:space="0" w:color="auto"/>
      </w:divBdr>
    </w:div>
    <w:div w:id="1789078297">
      <w:bodyDiv w:val="1"/>
      <w:marLeft w:val="0"/>
      <w:marRight w:val="0"/>
      <w:marTop w:val="0"/>
      <w:marBottom w:val="0"/>
      <w:divBdr>
        <w:top w:val="none" w:sz="0" w:space="0" w:color="auto"/>
        <w:left w:val="none" w:sz="0" w:space="0" w:color="auto"/>
        <w:bottom w:val="none" w:sz="0" w:space="0" w:color="auto"/>
        <w:right w:val="none" w:sz="0" w:space="0" w:color="auto"/>
      </w:divBdr>
      <w:divsChild>
        <w:div w:id="1976327207">
          <w:marLeft w:val="0"/>
          <w:marRight w:val="0"/>
          <w:marTop w:val="0"/>
          <w:marBottom w:val="0"/>
          <w:divBdr>
            <w:top w:val="none" w:sz="0" w:space="0" w:color="auto"/>
            <w:left w:val="none" w:sz="0" w:space="0" w:color="auto"/>
            <w:bottom w:val="none" w:sz="0" w:space="0" w:color="auto"/>
            <w:right w:val="none" w:sz="0" w:space="0" w:color="auto"/>
          </w:divBdr>
        </w:div>
      </w:divsChild>
    </w:div>
    <w:div w:id="1804150875">
      <w:bodyDiv w:val="1"/>
      <w:marLeft w:val="0"/>
      <w:marRight w:val="0"/>
      <w:marTop w:val="0"/>
      <w:marBottom w:val="0"/>
      <w:divBdr>
        <w:top w:val="none" w:sz="0" w:space="0" w:color="auto"/>
        <w:left w:val="none" w:sz="0" w:space="0" w:color="auto"/>
        <w:bottom w:val="none" w:sz="0" w:space="0" w:color="auto"/>
        <w:right w:val="none" w:sz="0" w:space="0" w:color="auto"/>
      </w:divBdr>
      <w:divsChild>
        <w:div w:id="419528249">
          <w:marLeft w:val="0"/>
          <w:marRight w:val="0"/>
          <w:marTop w:val="0"/>
          <w:marBottom w:val="0"/>
          <w:divBdr>
            <w:top w:val="none" w:sz="0" w:space="0" w:color="auto"/>
            <w:left w:val="none" w:sz="0" w:space="0" w:color="auto"/>
            <w:bottom w:val="none" w:sz="0" w:space="0" w:color="auto"/>
            <w:right w:val="none" w:sz="0" w:space="0" w:color="auto"/>
          </w:divBdr>
          <w:divsChild>
            <w:div w:id="1367288570">
              <w:marLeft w:val="0"/>
              <w:marRight w:val="0"/>
              <w:marTop w:val="0"/>
              <w:marBottom w:val="0"/>
              <w:divBdr>
                <w:top w:val="none" w:sz="0" w:space="0" w:color="auto"/>
                <w:left w:val="none" w:sz="0" w:space="0" w:color="auto"/>
                <w:bottom w:val="none" w:sz="0" w:space="0" w:color="auto"/>
                <w:right w:val="none" w:sz="0" w:space="0" w:color="auto"/>
              </w:divBdr>
            </w:div>
            <w:div w:id="369455379">
              <w:marLeft w:val="0"/>
              <w:marRight w:val="0"/>
              <w:marTop w:val="0"/>
              <w:marBottom w:val="0"/>
              <w:divBdr>
                <w:top w:val="none" w:sz="0" w:space="0" w:color="auto"/>
                <w:left w:val="none" w:sz="0" w:space="0" w:color="auto"/>
                <w:bottom w:val="none" w:sz="0" w:space="0" w:color="auto"/>
                <w:right w:val="none" w:sz="0" w:space="0" w:color="auto"/>
              </w:divBdr>
              <w:divsChild>
                <w:div w:id="1628971721">
                  <w:marLeft w:val="0"/>
                  <w:marRight w:val="0"/>
                  <w:marTop w:val="0"/>
                  <w:marBottom w:val="0"/>
                  <w:divBdr>
                    <w:top w:val="none" w:sz="0" w:space="0" w:color="auto"/>
                    <w:left w:val="none" w:sz="0" w:space="0" w:color="auto"/>
                    <w:bottom w:val="none" w:sz="0" w:space="0" w:color="auto"/>
                    <w:right w:val="none" w:sz="0" w:space="0" w:color="auto"/>
                  </w:divBdr>
                  <w:divsChild>
                    <w:div w:id="10173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59397">
      <w:bodyDiv w:val="1"/>
      <w:marLeft w:val="0"/>
      <w:marRight w:val="0"/>
      <w:marTop w:val="0"/>
      <w:marBottom w:val="0"/>
      <w:divBdr>
        <w:top w:val="none" w:sz="0" w:space="0" w:color="auto"/>
        <w:left w:val="none" w:sz="0" w:space="0" w:color="auto"/>
        <w:bottom w:val="none" w:sz="0" w:space="0" w:color="auto"/>
        <w:right w:val="none" w:sz="0" w:space="0" w:color="auto"/>
      </w:divBdr>
    </w:div>
    <w:div w:id="1838184010">
      <w:bodyDiv w:val="1"/>
      <w:marLeft w:val="0"/>
      <w:marRight w:val="0"/>
      <w:marTop w:val="0"/>
      <w:marBottom w:val="0"/>
      <w:divBdr>
        <w:top w:val="none" w:sz="0" w:space="0" w:color="auto"/>
        <w:left w:val="none" w:sz="0" w:space="0" w:color="auto"/>
        <w:bottom w:val="none" w:sz="0" w:space="0" w:color="auto"/>
        <w:right w:val="none" w:sz="0" w:space="0" w:color="auto"/>
      </w:divBdr>
      <w:divsChild>
        <w:div w:id="239680432">
          <w:marLeft w:val="0"/>
          <w:marRight w:val="0"/>
          <w:marTop w:val="0"/>
          <w:marBottom w:val="0"/>
          <w:divBdr>
            <w:top w:val="none" w:sz="0" w:space="0" w:color="auto"/>
            <w:left w:val="none" w:sz="0" w:space="0" w:color="auto"/>
            <w:bottom w:val="none" w:sz="0" w:space="0" w:color="auto"/>
            <w:right w:val="none" w:sz="0" w:space="0" w:color="auto"/>
          </w:divBdr>
        </w:div>
      </w:divsChild>
    </w:div>
    <w:div w:id="1841656452">
      <w:bodyDiv w:val="1"/>
      <w:marLeft w:val="0"/>
      <w:marRight w:val="0"/>
      <w:marTop w:val="0"/>
      <w:marBottom w:val="0"/>
      <w:divBdr>
        <w:top w:val="none" w:sz="0" w:space="0" w:color="auto"/>
        <w:left w:val="none" w:sz="0" w:space="0" w:color="auto"/>
        <w:bottom w:val="none" w:sz="0" w:space="0" w:color="auto"/>
        <w:right w:val="none" w:sz="0" w:space="0" w:color="auto"/>
      </w:divBdr>
    </w:div>
    <w:div w:id="1861309400">
      <w:bodyDiv w:val="1"/>
      <w:marLeft w:val="0"/>
      <w:marRight w:val="0"/>
      <w:marTop w:val="0"/>
      <w:marBottom w:val="0"/>
      <w:divBdr>
        <w:top w:val="none" w:sz="0" w:space="0" w:color="auto"/>
        <w:left w:val="none" w:sz="0" w:space="0" w:color="auto"/>
        <w:bottom w:val="none" w:sz="0" w:space="0" w:color="auto"/>
        <w:right w:val="none" w:sz="0" w:space="0" w:color="auto"/>
      </w:divBdr>
      <w:divsChild>
        <w:div w:id="797530558">
          <w:marLeft w:val="0"/>
          <w:marRight w:val="0"/>
          <w:marTop w:val="0"/>
          <w:marBottom w:val="0"/>
          <w:divBdr>
            <w:top w:val="none" w:sz="0" w:space="0" w:color="auto"/>
            <w:left w:val="none" w:sz="0" w:space="0" w:color="auto"/>
            <w:bottom w:val="none" w:sz="0" w:space="0" w:color="auto"/>
            <w:right w:val="none" w:sz="0" w:space="0" w:color="auto"/>
          </w:divBdr>
        </w:div>
      </w:divsChild>
    </w:div>
    <w:div w:id="1861896143">
      <w:bodyDiv w:val="1"/>
      <w:marLeft w:val="0"/>
      <w:marRight w:val="0"/>
      <w:marTop w:val="0"/>
      <w:marBottom w:val="0"/>
      <w:divBdr>
        <w:top w:val="none" w:sz="0" w:space="0" w:color="auto"/>
        <w:left w:val="none" w:sz="0" w:space="0" w:color="auto"/>
        <w:bottom w:val="none" w:sz="0" w:space="0" w:color="auto"/>
        <w:right w:val="none" w:sz="0" w:space="0" w:color="auto"/>
      </w:divBdr>
      <w:divsChild>
        <w:div w:id="258414396">
          <w:marLeft w:val="0"/>
          <w:marRight w:val="0"/>
          <w:marTop w:val="0"/>
          <w:marBottom w:val="0"/>
          <w:divBdr>
            <w:top w:val="none" w:sz="0" w:space="0" w:color="auto"/>
            <w:left w:val="none" w:sz="0" w:space="0" w:color="auto"/>
            <w:bottom w:val="none" w:sz="0" w:space="0" w:color="auto"/>
            <w:right w:val="none" w:sz="0" w:space="0" w:color="auto"/>
          </w:divBdr>
        </w:div>
      </w:divsChild>
    </w:div>
    <w:div w:id="1868785192">
      <w:bodyDiv w:val="1"/>
      <w:marLeft w:val="0"/>
      <w:marRight w:val="0"/>
      <w:marTop w:val="0"/>
      <w:marBottom w:val="0"/>
      <w:divBdr>
        <w:top w:val="none" w:sz="0" w:space="0" w:color="auto"/>
        <w:left w:val="none" w:sz="0" w:space="0" w:color="auto"/>
        <w:bottom w:val="none" w:sz="0" w:space="0" w:color="auto"/>
        <w:right w:val="none" w:sz="0" w:space="0" w:color="auto"/>
      </w:divBdr>
    </w:div>
    <w:div w:id="2033918035">
      <w:bodyDiv w:val="1"/>
      <w:marLeft w:val="0"/>
      <w:marRight w:val="0"/>
      <w:marTop w:val="0"/>
      <w:marBottom w:val="0"/>
      <w:divBdr>
        <w:top w:val="none" w:sz="0" w:space="0" w:color="auto"/>
        <w:left w:val="none" w:sz="0" w:space="0" w:color="auto"/>
        <w:bottom w:val="none" w:sz="0" w:space="0" w:color="auto"/>
        <w:right w:val="none" w:sz="0" w:space="0" w:color="auto"/>
      </w:divBdr>
    </w:div>
    <w:div w:id="2048140299">
      <w:bodyDiv w:val="1"/>
      <w:marLeft w:val="0"/>
      <w:marRight w:val="0"/>
      <w:marTop w:val="0"/>
      <w:marBottom w:val="0"/>
      <w:divBdr>
        <w:top w:val="none" w:sz="0" w:space="0" w:color="auto"/>
        <w:left w:val="none" w:sz="0" w:space="0" w:color="auto"/>
        <w:bottom w:val="none" w:sz="0" w:space="0" w:color="auto"/>
        <w:right w:val="none" w:sz="0" w:space="0" w:color="auto"/>
      </w:divBdr>
    </w:div>
    <w:div w:id="2088570903">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37942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github.com/Khagn1702/TroChoiDoanMau"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rive.google.com/drive/folders/177miXF4K3r7aZgr2HmEH6M0Ydm1qkRol?usp=sharing"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Khagn1702/TroChoiDoanMau.git" TargetMode="External"/><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www.jetbrains.com/pycharm/download/?section=windows" TargetMode="External"/><Relationship Id="rId30"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93969EDE-6FE3-449F-801E-DE2818F02E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4011</Words>
  <Characters>22868</Characters>
  <Application>Microsoft Office Word</Application>
  <DocSecurity>0</DocSecurity>
  <Lines>190</Lines>
  <Paragraphs>53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Khang Nguyen</cp:lastModifiedBy>
  <cp:revision>3</cp:revision>
  <cp:lastPrinted>2025-01-03T10:18:00Z</cp:lastPrinted>
  <dcterms:created xsi:type="dcterms:W3CDTF">2025-01-03T10:15:00Z</dcterms:created>
  <dcterms:modified xsi:type="dcterms:W3CDTF">2025-01-03T10:19:00Z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5F6B2CB4843149FABB9549B952455724_13</vt:lpwstr>
  </property>
  <property fmtid="{D5CDD505-2E9C-101B-9397-08002B2CF9AE}" pid="3" name="KSOProductBuildVer">
    <vt:lpwstr>2057-12.2.0.18639</vt:lpwstr>
  </property>
</Properties>
</file>